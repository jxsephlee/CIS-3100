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70D5F" w14:textId="3E25B634" w:rsidR="000821D9" w:rsidRPr="00062688" w:rsidRDefault="000821D9" w:rsidP="006D3047">
      <w:pPr>
        <w:spacing w:after="120"/>
        <w:jc w:val="center"/>
        <w:rPr>
          <w:rFonts w:ascii="Arial" w:hAnsi="Arial" w:cs="Arial"/>
          <w:b/>
          <w:sz w:val="28"/>
        </w:rPr>
      </w:pPr>
      <w:bookmarkStart w:id="0" w:name="_Hlk533812310"/>
      <w:bookmarkStart w:id="1" w:name="_Hlk534368381"/>
      <w:bookmarkEnd w:id="0"/>
      <w:r w:rsidRPr="00062688">
        <w:rPr>
          <w:rFonts w:ascii="Arial" w:hAnsi="Arial" w:cs="Arial"/>
          <w:b/>
          <w:sz w:val="28"/>
        </w:rPr>
        <w:t xml:space="preserve">CIS 3100 </w:t>
      </w:r>
      <w:r w:rsidR="006941B0" w:rsidRPr="00062688">
        <w:rPr>
          <w:rFonts w:ascii="Arial" w:hAnsi="Arial" w:cs="Arial"/>
          <w:b/>
          <w:sz w:val="28"/>
        </w:rPr>
        <w:t>-</w:t>
      </w:r>
      <w:r w:rsidRPr="00062688">
        <w:rPr>
          <w:rFonts w:ascii="Arial" w:hAnsi="Arial" w:cs="Arial"/>
          <w:b/>
          <w:sz w:val="28"/>
        </w:rPr>
        <w:t xml:space="preserve"> Business Intelligence Case</w:t>
      </w:r>
      <w:bookmarkEnd w:id="1"/>
    </w:p>
    <w:p w14:paraId="47CBB757" w14:textId="6176BD77" w:rsidR="002779B7" w:rsidRPr="00062688" w:rsidRDefault="002779B7" w:rsidP="006D3047">
      <w:pPr>
        <w:spacing w:after="120"/>
        <w:jc w:val="center"/>
        <w:rPr>
          <w:rFonts w:ascii="Arial" w:hAnsi="Arial" w:cs="Arial"/>
          <w:b/>
          <w:sz w:val="28"/>
        </w:rPr>
      </w:pPr>
      <w:r w:rsidRPr="00062688">
        <w:rPr>
          <w:rFonts w:ascii="Arial" w:hAnsi="Arial" w:cs="Arial"/>
          <w:b/>
          <w:sz w:val="28"/>
        </w:rPr>
        <w:t>Equal Pay Assessment for Mell Industries, Inc.</w:t>
      </w:r>
    </w:p>
    <w:p w14:paraId="5A3B99DF" w14:textId="77777777" w:rsidR="006D3047" w:rsidRPr="00062688" w:rsidRDefault="006D3047" w:rsidP="006D3047">
      <w:pPr>
        <w:spacing w:after="120"/>
        <w:jc w:val="center"/>
        <w:rPr>
          <w:rFonts w:ascii="Arial" w:hAnsi="Arial" w:cs="Arial"/>
          <w:b/>
          <w:sz w:val="28"/>
        </w:rPr>
      </w:pPr>
    </w:p>
    <w:p w14:paraId="648D6BA7" w14:textId="77777777" w:rsidR="006941B0" w:rsidRPr="00062688" w:rsidRDefault="006941B0" w:rsidP="006941B0">
      <w:pPr>
        <w:keepNext/>
        <w:keepLines/>
        <w:pBdr>
          <w:top w:val="nil"/>
          <w:left w:val="nil"/>
          <w:bottom w:val="nil"/>
          <w:right w:val="nil"/>
          <w:between w:val="nil"/>
        </w:pBdr>
        <w:spacing w:after="120" w:line="276" w:lineRule="auto"/>
        <w:jc w:val="both"/>
        <w:outlineLvl w:val="2"/>
        <w:rPr>
          <w:rFonts w:ascii="Arial" w:eastAsia="Calibri" w:hAnsi="Arial" w:cs="Arial"/>
          <w:b/>
          <w:sz w:val="28"/>
          <w:szCs w:val="22"/>
          <w:lang w:val="en"/>
        </w:rPr>
      </w:pPr>
      <w:r w:rsidRPr="00062688">
        <w:rPr>
          <w:rFonts w:ascii="Arial" w:eastAsia="Calibri" w:hAnsi="Arial" w:cs="Arial"/>
          <w:b/>
          <w:sz w:val="28"/>
          <w:szCs w:val="22"/>
          <w:lang w:val="en"/>
        </w:rPr>
        <w:t>1. Project Overview</w:t>
      </w:r>
    </w:p>
    <w:p w14:paraId="2067DDA1" w14:textId="45170F76" w:rsidR="006941B0" w:rsidRPr="00062688" w:rsidRDefault="006941B0" w:rsidP="006941B0">
      <w:pPr>
        <w:keepNext/>
        <w:keepLines/>
        <w:pBdr>
          <w:top w:val="nil"/>
          <w:left w:val="nil"/>
          <w:bottom w:val="nil"/>
          <w:right w:val="nil"/>
          <w:between w:val="nil"/>
        </w:pBdr>
        <w:spacing w:after="120"/>
        <w:jc w:val="both"/>
        <w:outlineLvl w:val="2"/>
        <w:rPr>
          <w:rFonts w:ascii="Arial" w:eastAsia="Calibri" w:hAnsi="Arial" w:cs="Arial"/>
          <w:sz w:val="22"/>
          <w:szCs w:val="22"/>
          <w:lang w:val="en"/>
        </w:rPr>
      </w:pPr>
      <w:bookmarkStart w:id="2" w:name="_x9yp6kwrau2s" w:colFirst="0" w:colLast="0"/>
      <w:bookmarkStart w:id="3" w:name="_4cwgujqqxj6i" w:colFirst="0" w:colLast="0"/>
      <w:bookmarkEnd w:id="2"/>
      <w:bookmarkEnd w:id="3"/>
      <w:r w:rsidRPr="00062688">
        <w:rPr>
          <w:rFonts w:ascii="Arial" w:eastAsia="Calibri" w:hAnsi="Arial" w:cs="Arial"/>
          <w:sz w:val="22"/>
          <w:szCs w:val="22"/>
          <w:lang w:val="en"/>
        </w:rPr>
        <w:t xml:space="preserve">The activities in this project are designed to provide </w:t>
      </w:r>
      <w:r w:rsidR="00524B16">
        <w:rPr>
          <w:rFonts w:ascii="Arial" w:eastAsia="Calibri" w:hAnsi="Arial" w:cs="Arial"/>
          <w:sz w:val="22"/>
          <w:szCs w:val="22"/>
          <w:lang w:val="en"/>
        </w:rPr>
        <w:t>experience</w:t>
      </w:r>
      <w:r w:rsidR="00B51C72" w:rsidRPr="00062688">
        <w:rPr>
          <w:rFonts w:ascii="Arial" w:eastAsia="Calibri" w:hAnsi="Arial" w:cs="Arial"/>
          <w:sz w:val="22"/>
          <w:szCs w:val="22"/>
          <w:lang w:val="en"/>
        </w:rPr>
        <w:t xml:space="preserve"> performing </w:t>
      </w:r>
      <w:r w:rsidR="00C74D2E" w:rsidRPr="00062688">
        <w:rPr>
          <w:rFonts w:ascii="Arial" w:eastAsia="Calibri" w:hAnsi="Arial" w:cs="Arial"/>
          <w:sz w:val="22"/>
          <w:szCs w:val="22"/>
          <w:lang w:val="en"/>
        </w:rPr>
        <w:t>data analysis using Microsoft Excel 2016.</w:t>
      </w:r>
      <w:r w:rsidR="00B51C72" w:rsidRPr="00062688">
        <w:rPr>
          <w:rFonts w:ascii="Arial" w:eastAsia="Calibri" w:hAnsi="Arial" w:cs="Arial"/>
          <w:sz w:val="22"/>
          <w:szCs w:val="22"/>
          <w:lang w:val="en"/>
        </w:rPr>
        <w:t xml:space="preserve">  </w:t>
      </w:r>
      <w:r w:rsidRPr="00062688">
        <w:rPr>
          <w:rFonts w:ascii="Arial" w:eastAsia="Calibri" w:hAnsi="Arial" w:cs="Arial"/>
          <w:sz w:val="22"/>
          <w:szCs w:val="22"/>
          <w:lang w:val="en"/>
        </w:rPr>
        <w:t xml:space="preserve"> </w:t>
      </w:r>
    </w:p>
    <w:p w14:paraId="66BCBBBC" w14:textId="113CE47C" w:rsidR="00F8338C" w:rsidRPr="00062688" w:rsidRDefault="00B51C72" w:rsidP="006941B0">
      <w:pPr>
        <w:keepNext/>
        <w:keepLines/>
        <w:pBdr>
          <w:top w:val="nil"/>
          <w:left w:val="nil"/>
          <w:bottom w:val="nil"/>
          <w:right w:val="nil"/>
          <w:between w:val="nil"/>
        </w:pBdr>
        <w:spacing w:after="120"/>
        <w:jc w:val="both"/>
        <w:outlineLvl w:val="2"/>
        <w:rPr>
          <w:rFonts w:ascii="Arial" w:eastAsia="Calibri" w:hAnsi="Arial" w:cs="Arial"/>
          <w:sz w:val="22"/>
          <w:szCs w:val="22"/>
          <w:lang w:val="en"/>
        </w:rPr>
      </w:pPr>
      <w:r w:rsidRPr="00062688">
        <w:rPr>
          <w:rFonts w:ascii="Arial" w:eastAsia="Calibri" w:hAnsi="Arial" w:cs="Arial"/>
          <w:sz w:val="22"/>
          <w:szCs w:val="22"/>
          <w:lang w:val="en"/>
        </w:rPr>
        <w:t>Y</w:t>
      </w:r>
      <w:r w:rsidR="006941B0" w:rsidRPr="00062688">
        <w:rPr>
          <w:rFonts w:ascii="Arial" w:eastAsia="Calibri" w:hAnsi="Arial" w:cs="Arial"/>
          <w:sz w:val="22"/>
          <w:szCs w:val="22"/>
          <w:lang w:val="en"/>
        </w:rPr>
        <w:t xml:space="preserve">ou will </w:t>
      </w:r>
      <w:r w:rsidRPr="00062688">
        <w:rPr>
          <w:rFonts w:ascii="Arial" w:eastAsia="Calibri" w:hAnsi="Arial" w:cs="Arial"/>
          <w:sz w:val="22"/>
          <w:szCs w:val="22"/>
          <w:lang w:val="en"/>
        </w:rPr>
        <w:t>use assorted f</w:t>
      </w:r>
      <w:r w:rsidR="00F8338C" w:rsidRPr="00062688">
        <w:rPr>
          <w:rFonts w:ascii="Arial" w:eastAsia="Calibri" w:hAnsi="Arial" w:cs="Arial"/>
          <w:sz w:val="22"/>
          <w:szCs w:val="22"/>
          <w:lang w:val="en"/>
        </w:rPr>
        <w:t>unctions</w:t>
      </w:r>
      <w:r w:rsidRPr="00062688">
        <w:rPr>
          <w:rFonts w:ascii="Arial" w:eastAsia="Calibri" w:hAnsi="Arial" w:cs="Arial"/>
          <w:sz w:val="22"/>
          <w:szCs w:val="22"/>
          <w:lang w:val="en"/>
        </w:rPr>
        <w:t xml:space="preserve">, </w:t>
      </w:r>
      <w:r w:rsidR="00F8338C" w:rsidRPr="00062688">
        <w:rPr>
          <w:rFonts w:ascii="Arial" w:eastAsia="Calibri" w:hAnsi="Arial" w:cs="Arial"/>
          <w:sz w:val="22"/>
          <w:szCs w:val="22"/>
          <w:lang w:val="en"/>
        </w:rPr>
        <w:t>calculations</w:t>
      </w:r>
      <w:r w:rsidRPr="00062688">
        <w:rPr>
          <w:rFonts w:ascii="Arial" w:eastAsia="Calibri" w:hAnsi="Arial" w:cs="Arial"/>
          <w:sz w:val="22"/>
          <w:szCs w:val="22"/>
          <w:lang w:val="en"/>
        </w:rPr>
        <w:t xml:space="preserve">, and pivot tables in this project to evaluate employee data and </w:t>
      </w:r>
      <w:r w:rsidR="00524B16">
        <w:rPr>
          <w:rFonts w:ascii="Arial" w:eastAsia="Calibri" w:hAnsi="Arial" w:cs="Arial"/>
          <w:sz w:val="22"/>
          <w:szCs w:val="22"/>
          <w:lang w:val="en"/>
        </w:rPr>
        <w:t xml:space="preserve">also </w:t>
      </w:r>
      <w:r w:rsidR="00F8338C" w:rsidRPr="00062688">
        <w:rPr>
          <w:rFonts w:ascii="Arial" w:eastAsia="Calibri" w:hAnsi="Arial" w:cs="Arial"/>
          <w:sz w:val="22"/>
          <w:szCs w:val="22"/>
          <w:lang w:val="en"/>
        </w:rPr>
        <w:t xml:space="preserve">create </w:t>
      </w:r>
      <w:r w:rsidRPr="00062688">
        <w:rPr>
          <w:rFonts w:ascii="Arial" w:eastAsia="Calibri" w:hAnsi="Arial" w:cs="Arial"/>
          <w:sz w:val="22"/>
          <w:szCs w:val="22"/>
          <w:lang w:val="en"/>
        </w:rPr>
        <w:t>an executive summary and visualization.</w:t>
      </w:r>
    </w:p>
    <w:p w14:paraId="1E4A915F" w14:textId="77777777" w:rsidR="006941B0" w:rsidRPr="00062688" w:rsidRDefault="006941B0" w:rsidP="006941B0">
      <w:pPr>
        <w:keepNext/>
        <w:keepLines/>
        <w:pBdr>
          <w:top w:val="nil"/>
          <w:left w:val="nil"/>
          <w:bottom w:val="nil"/>
          <w:right w:val="nil"/>
          <w:between w:val="nil"/>
        </w:pBdr>
        <w:jc w:val="both"/>
        <w:outlineLvl w:val="2"/>
        <w:rPr>
          <w:rFonts w:ascii="Arial" w:eastAsia="Calibri" w:hAnsi="Arial" w:cs="Arial"/>
          <w:b/>
          <w:sz w:val="22"/>
          <w:szCs w:val="22"/>
          <w:lang w:val="en"/>
        </w:rPr>
      </w:pPr>
    </w:p>
    <w:p w14:paraId="3C69A880" w14:textId="35C694E3" w:rsidR="000821D9" w:rsidRPr="00062688" w:rsidRDefault="006941B0" w:rsidP="006D3047">
      <w:pPr>
        <w:keepNext/>
        <w:keepLines/>
        <w:pBdr>
          <w:top w:val="nil"/>
          <w:left w:val="nil"/>
          <w:bottom w:val="nil"/>
          <w:right w:val="nil"/>
          <w:between w:val="nil"/>
        </w:pBdr>
        <w:spacing w:after="120" w:line="276" w:lineRule="auto"/>
        <w:jc w:val="both"/>
        <w:outlineLvl w:val="2"/>
        <w:rPr>
          <w:rFonts w:ascii="Arial" w:eastAsia="Calibri" w:hAnsi="Arial" w:cs="Arial"/>
          <w:b/>
          <w:sz w:val="28"/>
          <w:szCs w:val="22"/>
          <w:lang w:val="en"/>
        </w:rPr>
      </w:pPr>
      <w:r w:rsidRPr="00062688">
        <w:rPr>
          <w:rFonts w:ascii="Arial" w:eastAsia="Calibri" w:hAnsi="Arial" w:cs="Arial"/>
          <w:b/>
          <w:sz w:val="28"/>
          <w:szCs w:val="22"/>
          <w:lang w:val="en"/>
        </w:rPr>
        <w:t>2</w:t>
      </w:r>
      <w:r w:rsidR="000821D9" w:rsidRPr="00062688">
        <w:rPr>
          <w:rFonts w:ascii="Arial" w:eastAsia="Calibri" w:hAnsi="Arial" w:cs="Arial"/>
          <w:b/>
          <w:sz w:val="28"/>
          <w:szCs w:val="22"/>
          <w:lang w:val="en"/>
        </w:rPr>
        <w:t xml:space="preserve">. </w:t>
      </w:r>
      <w:r w:rsidRPr="00062688">
        <w:rPr>
          <w:rFonts w:ascii="Arial" w:eastAsia="Calibri" w:hAnsi="Arial" w:cs="Arial"/>
          <w:b/>
          <w:sz w:val="28"/>
          <w:szCs w:val="22"/>
          <w:lang w:val="en"/>
        </w:rPr>
        <w:t>Company Background</w:t>
      </w:r>
    </w:p>
    <w:p w14:paraId="606F0A12" w14:textId="793B82F6" w:rsidR="0053693A" w:rsidRPr="00062688" w:rsidRDefault="00FF6F38" w:rsidP="006941B0">
      <w:pPr>
        <w:spacing w:after="120"/>
        <w:jc w:val="both"/>
        <w:rPr>
          <w:rFonts w:ascii="Arial" w:hAnsi="Arial" w:cs="Arial"/>
          <w:sz w:val="22"/>
          <w:szCs w:val="22"/>
        </w:rPr>
      </w:pPr>
      <w:r w:rsidRPr="00062688">
        <w:rPr>
          <w:rFonts w:ascii="Arial" w:hAnsi="Arial" w:cs="Arial"/>
          <w:sz w:val="22"/>
          <w:szCs w:val="22"/>
        </w:rPr>
        <w:t>M</w:t>
      </w:r>
      <w:r w:rsidRPr="00062688">
        <w:rPr>
          <w:rFonts w:ascii="Arial" w:hAnsi="Arial" w:cs="Arial"/>
          <w:spacing w:val="-1"/>
          <w:sz w:val="22"/>
          <w:szCs w:val="22"/>
        </w:rPr>
        <w:t>e</w:t>
      </w:r>
      <w:r w:rsidRPr="00062688">
        <w:rPr>
          <w:rFonts w:ascii="Arial" w:hAnsi="Arial" w:cs="Arial"/>
          <w:sz w:val="22"/>
          <w:szCs w:val="22"/>
        </w:rPr>
        <w:t>ll</w:t>
      </w:r>
      <w:r w:rsidRPr="00062688">
        <w:rPr>
          <w:rFonts w:ascii="Arial" w:hAnsi="Arial" w:cs="Arial"/>
          <w:spacing w:val="3"/>
          <w:sz w:val="22"/>
          <w:szCs w:val="22"/>
        </w:rPr>
        <w:t xml:space="preserve"> </w:t>
      </w:r>
      <w:r w:rsidRPr="00062688">
        <w:rPr>
          <w:rFonts w:ascii="Arial" w:hAnsi="Arial" w:cs="Arial"/>
          <w:spacing w:val="-6"/>
          <w:sz w:val="22"/>
          <w:szCs w:val="22"/>
        </w:rPr>
        <w:t>I</w:t>
      </w:r>
      <w:r w:rsidRPr="00062688">
        <w:rPr>
          <w:rFonts w:ascii="Arial" w:hAnsi="Arial" w:cs="Arial"/>
          <w:sz w:val="22"/>
          <w:szCs w:val="22"/>
        </w:rPr>
        <w:t>ndustri</w:t>
      </w:r>
      <w:r w:rsidRPr="00062688">
        <w:rPr>
          <w:rFonts w:ascii="Arial" w:hAnsi="Arial" w:cs="Arial"/>
          <w:spacing w:val="-1"/>
          <w:sz w:val="22"/>
          <w:szCs w:val="22"/>
        </w:rPr>
        <w:t>e</w:t>
      </w:r>
      <w:r w:rsidRPr="00062688">
        <w:rPr>
          <w:rFonts w:ascii="Arial" w:hAnsi="Arial" w:cs="Arial"/>
          <w:sz w:val="22"/>
          <w:szCs w:val="22"/>
        </w:rPr>
        <w:t>s is</w:t>
      </w:r>
      <w:r w:rsidRPr="00062688">
        <w:rPr>
          <w:rFonts w:ascii="Arial" w:hAnsi="Arial" w:cs="Arial"/>
          <w:spacing w:val="1"/>
          <w:sz w:val="22"/>
          <w:szCs w:val="22"/>
        </w:rPr>
        <w:t xml:space="preserve"> </w:t>
      </w:r>
      <w:r w:rsidRPr="00062688">
        <w:rPr>
          <w:rFonts w:ascii="Arial" w:hAnsi="Arial" w:cs="Arial"/>
          <w:sz w:val="22"/>
          <w:szCs w:val="22"/>
        </w:rPr>
        <w:t>a</w:t>
      </w:r>
      <w:r w:rsidRPr="00062688">
        <w:rPr>
          <w:rFonts w:ascii="Arial" w:hAnsi="Arial" w:cs="Arial"/>
          <w:spacing w:val="-1"/>
          <w:sz w:val="22"/>
          <w:szCs w:val="22"/>
        </w:rPr>
        <w:t xml:space="preserve"> </w:t>
      </w:r>
      <w:r w:rsidRPr="00062688">
        <w:rPr>
          <w:rFonts w:ascii="Arial" w:hAnsi="Arial" w:cs="Arial"/>
          <w:spacing w:val="2"/>
          <w:sz w:val="22"/>
          <w:szCs w:val="22"/>
        </w:rPr>
        <w:t>n</w:t>
      </w:r>
      <w:r w:rsidRPr="00062688">
        <w:rPr>
          <w:rFonts w:ascii="Arial" w:hAnsi="Arial" w:cs="Arial"/>
          <w:spacing w:val="-1"/>
          <w:sz w:val="22"/>
          <w:szCs w:val="22"/>
        </w:rPr>
        <w:t>a</w:t>
      </w:r>
      <w:r w:rsidRPr="00062688">
        <w:rPr>
          <w:rFonts w:ascii="Arial" w:hAnsi="Arial" w:cs="Arial"/>
          <w:sz w:val="22"/>
          <w:szCs w:val="22"/>
        </w:rPr>
        <w:t>t</w:t>
      </w:r>
      <w:r w:rsidRPr="00062688">
        <w:rPr>
          <w:rFonts w:ascii="Arial" w:hAnsi="Arial" w:cs="Arial"/>
          <w:spacing w:val="1"/>
          <w:sz w:val="22"/>
          <w:szCs w:val="22"/>
        </w:rPr>
        <w:t>i</w:t>
      </w:r>
      <w:r w:rsidRPr="00062688">
        <w:rPr>
          <w:rFonts w:ascii="Arial" w:hAnsi="Arial" w:cs="Arial"/>
          <w:sz w:val="22"/>
          <w:szCs w:val="22"/>
        </w:rPr>
        <w:t>on</w:t>
      </w:r>
      <w:r w:rsidRPr="00062688">
        <w:rPr>
          <w:rFonts w:ascii="Arial" w:hAnsi="Arial" w:cs="Arial"/>
          <w:spacing w:val="-1"/>
          <w:sz w:val="22"/>
          <w:szCs w:val="22"/>
        </w:rPr>
        <w:t>a</w:t>
      </w:r>
      <w:r w:rsidRPr="00062688">
        <w:rPr>
          <w:rFonts w:ascii="Arial" w:hAnsi="Arial" w:cs="Arial"/>
          <w:sz w:val="22"/>
          <w:szCs w:val="22"/>
        </w:rPr>
        <w:t xml:space="preserve">l </w:t>
      </w:r>
      <w:r w:rsidRPr="00062688">
        <w:rPr>
          <w:rFonts w:ascii="Arial" w:hAnsi="Arial" w:cs="Arial"/>
          <w:spacing w:val="1"/>
          <w:sz w:val="22"/>
          <w:szCs w:val="22"/>
        </w:rPr>
        <w:t>m</w:t>
      </w:r>
      <w:r w:rsidRPr="00062688">
        <w:rPr>
          <w:rFonts w:ascii="Arial" w:hAnsi="Arial" w:cs="Arial"/>
          <w:spacing w:val="-1"/>
          <w:sz w:val="22"/>
          <w:szCs w:val="22"/>
        </w:rPr>
        <w:t>a</w:t>
      </w:r>
      <w:r w:rsidRPr="00062688">
        <w:rPr>
          <w:rFonts w:ascii="Arial" w:hAnsi="Arial" w:cs="Arial"/>
          <w:sz w:val="22"/>
          <w:szCs w:val="22"/>
        </w:rPr>
        <w:t>nuf</w:t>
      </w:r>
      <w:r w:rsidRPr="00062688">
        <w:rPr>
          <w:rFonts w:ascii="Arial" w:hAnsi="Arial" w:cs="Arial"/>
          <w:spacing w:val="-2"/>
          <w:sz w:val="22"/>
          <w:szCs w:val="22"/>
        </w:rPr>
        <w:t>a</w:t>
      </w:r>
      <w:r w:rsidRPr="00062688">
        <w:rPr>
          <w:rFonts w:ascii="Arial" w:hAnsi="Arial" w:cs="Arial"/>
          <w:spacing w:val="-1"/>
          <w:sz w:val="22"/>
          <w:szCs w:val="22"/>
        </w:rPr>
        <w:t>c</w:t>
      </w:r>
      <w:r w:rsidRPr="00062688">
        <w:rPr>
          <w:rFonts w:ascii="Arial" w:hAnsi="Arial" w:cs="Arial"/>
          <w:sz w:val="22"/>
          <w:szCs w:val="22"/>
        </w:rPr>
        <w:t>t</w:t>
      </w:r>
      <w:r w:rsidRPr="00062688">
        <w:rPr>
          <w:rFonts w:ascii="Arial" w:hAnsi="Arial" w:cs="Arial"/>
          <w:spacing w:val="3"/>
          <w:sz w:val="22"/>
          <w:szCs w:val="22"/>
        </w:rPr>
        <w:t>u</w:t>
      </w:r>
      <w:r w:rsidRPr="00062688">
        <w:rPr>
          <w:rFonts w:ascii="Arial" w:hAnsi="Arial" w:cs="Arial"/>
          <w:sz w:val="22"/>
          <w:szCs w:val="22"/>
        </w:rPr>
        <w:t>ring fi</w:t>
      </w:r>
      <w:r w:rsidRPr="00062688">
        <w:rPr>
          <w:rFonts w:ascii="Arial" w:hAnsi="Arial" w:cs="Arial"/>
          <w:spacing w:val="-1"/>
          <w:sz w:val="22"/>
          <w:szCs w:val="22"/>
        </w:rPr>
        <w:t>r</w:t>
      </w:r>
      <w:r w:rsidRPr="00062688">
        <w:rPr>
          <w:rFonts w:ascii="Arial" w:hAnsi="Arial" w:cs="Arial"/>
          <w:sz w:val="22"/>
          <w:szCs w:val="22"/>
        </w:rPr>
        <w:t xml:space="preserve">m </w:t>
      </w:r>
      <w:r w:rsidR="00000169" w:rsidRPr="00062688">
        <w:rPr>
          <w:rFonts w:ascii="Arial" w:hAnsi="Arial" w:cs="Arial"/>
          <w:sz w:val="22"/>
          <w:szCs w:val="22"/>
        </w:rPr>
        <w:t xml:space="preserve">based in Chicago </w:t>
      </w:r>
      <w:r w:rsidRPr="00062688">
        <w:rPr>
          <w:rFonts w:ascii="Arial" w:hAnsi="Arial" w:cs="Arial"/>
          <w:spacing w:val="1"/>
          <w:sz w:val="22"/>
          <w:szCs w:val="22"/>
        </w:rPr>
        <w:t>t</w:t>
      </w:r>
      <w:r w:rsidRPr="00062688">
        <w:rPr>
          <w:rFonts w:ascii="Arial" w:hAnsi="Arial" w:cs="Arial"/>
          <w:sz w:val="22"/>
          <w:szCs w:val="22"/>
        </w:rPr>
        <w:t>h</w:t>
      </w:r>
      <w:r w:rsidRPr="00062688">
        <w:rPr>
          <w:rFonts w:ascii="Arial" w:hAnsi="Arial" w:cs="Arial"/>
          <w:spacing w:val="-1"/>
          <w:sz w:val="22"/>
          <w:szCs w:val="22"/>
        </w:rPr>
        <w:t>a</w:t>
      </w:r>
      <w:r w:rsidRPr="00062688">
        <w:rPr>
          <w:rFonts w:ascii="Arial" w:hAnsi="Arial" w:cs="Arial"/>
          <w:sz w:val="22"/>
          <w:szCs w:val="22"/>
        </w:rPr>
        <w:t>t spe</w:t>
      </w:r>
      <w:r w:rsidRPr="00062688">
        <w:rPr>
          <w:rFonts w:ascii="Arial" w:hAnsi="Arial" w:cs="Arial"/>
          <w:spacing w:val="-1"/>
          <w:sz w:val="22"/>
          <w:szCs w:val="22"/>
        </w:rPr>
        <w:t>c</w:t>
      </w:r>
      <w:r w:rsidRPr="00062688">
        <w:rPr>
          <w:rFonts w:ascii="Arial" w:hAnsi="Arial" w:cs="Arial"/>
          <w:sz w:val="22"/>
          <w:szCs w:val="22"/>
        </w:rPr>
        <w:t>iali</w:t>
      </w:r>
      <w:r w:rsidRPr="00062688">
        <w:rPr>
          <w:rFonts w:ascii="Arial" w:hAnsi="Arial" w:cs="Arial"/>
          <w:spacing w:val="2"/>
          <w:sz w:val="22"/>
          <w:szCs w:val="22"/>
        </w:rPr>
        <w:t>z</w:t>
      </w:r>
      <w:r w:rsidRPr="00062688">
        <w:rPr>
          <w:rFonts w:ascii="Arial" w:hAnsi="Arial" w:cs="Arial"/>
          <w:spacing w:val="-1"/>
          <w:sz w:val="22"/>
          <w:szCs w:val="22"/>
        </w:rPr>
        <w:t>e</w:t>
      </w:r>
      <w:r w:rsidRPr="00062688">
        <w:rPr>
          <w:rFonts w:ascii="Arial" w:hAnsi="Arial" w:cs="Arial"/>
          <w:sz w:val="22"/>
          <w:szCs w:val="22"/>
        </w:rPr>
        <w:t xml:space="preserve">s in </w:t>
      </w:r>
      <w:r w:rsidRPr="00062688">
        <w:rPr>
          <w:rFonts w:ascii="Arial" w:hAnsi="Arial" w:cs="Arial"/>
          <w:spacing w:val="1"/>
          <w:sz w:val="22"/>
          <w:szCs w:val="22"/>
        </w:rPr>
        <w:t>t</w:t>
      </w:r>
      <w:r w:rsidRPr="00062688">
        <w:rPr>
          <w:rFonts w:ascii="Arial" w:hAnsi="Arial" w:cs="Arial"/>
          <w:spacing w:val="-1"/>
          <w:sz w:val="22"/>
          <w:szCs w:val="22"/>
        </w:rPr>
        <w:t>e</w:t>
      </w:r>
      <w:r w:rsidRPr="00062688">
        <w:rPr>
          <w:rFonts w:ascii="Arial" w:hAnsi="Arial" w:cs="Arial"/>
          <w:spacing w:val="2"/>
          <w:sz w:val="22"/>
          <w:szCs w:val="22"/>
        </w:rPr>
        <w:t>x</w:t>
      </w:r>
      <w:r w:rsidRPr="00062688">
        <w:rPr>
          <w:rFonts w:ascii="Arial" w:hAnsi="Arial" w:cs="Arial"/>
          <w:sz w:val="22"/>
          <w:szCs w:val="22"/>
        </w:rPr>
        <w:t>t</w:t>
      </w:r>
      <w:r w:rsidRPr="00062688">
        <w:rPr>
          <w:rFonts w:ascii="Arial" w:hAnsi="Arial" w:cs="Arial"/>
          <w:spacing w:val="1"/>
          <w:sz w:val="22"/>
          <w:szCs w:val="22"/>
        </w:rPr>
        <w:t>i</w:t>
      </w:r>
      <w:r w:rsidRPr="00062688">
        <w:rPr>
          <w:rFonts w:ascii="Arial" w:hAnsi="Arial" w:cs="Arial"/>
          <w:sz w:val="22"/>
          <w:szCs w:val="22"/>
        </w:rPr>
        <w:t>le</w:t>
      </w:r>
      <w:r w:rsidR="00524B16">
        <w:rPr>
          <w:rFonts w:ascii="Arial" w:hAnsi="Arial" w:cs="Arial"/>
          <w:sz w:val="22"/>
          <w:szCs w:val="22"/>
        </w:rPr>
        <w:t>s</w:t>
      </w:r>
      <w:r w:rsidRPr="00062688">
        <w:rPr>
          <w:rFonts w:ascii="Arial" w:hAnsi="Arial" w:cs="Arial"/>
          <w:sz w:val="22"/>
          <w:szCs w:val="22"/>
        </w:rPr>
        <w:t>.</w:t>
      </w:r>
      <w:r w:rsidR="00000169" w:rsidRPr="00062688">
        <w:rPr>
          <w:rFonts w:ascii="Arial" w:hAnsi="Arial" w:cs="Arial"/>
          <w:sz w:val="22"/>
          <w:szCs w:val="22"/>
        </w:rPr>
        <w:t xml:space="preserve">  Mell Industries started out </w:t>
      </w:r>
      <w:r w:rsidRPr="00062688">
        <w:rPr>
          <w:rFonts w:ascii="Arial" w:hAnsi="Arial" w:cs="Arial"/>
          <w:sz w:val="22"/>
          <w:szCs w:val="22"/>
        </w:rPr>
        <w:t>as</w:t>
      </w:r>
      <w:r w:rsidRPr="00062688">
        <w:rPr>
          <w:rFonts w:ascii="Arial" w:hAnsi="Arial" w:cs="Arial"/>
          <w:spacing w:val="2"/>
          <w:sz w:val="22"/>
          <w:szCs w:val="22"/>
        </w:rPr>
        <w:t xml:space="preserve"> </w:t>
      </w:r>
      <w:r w:rsidRPr="00062688">
        <w:rPr>
          <w:rFonts w:ascii="Arial" w:hAnsi="Arial" w:cs="Arial"/>
          <w:sz w:val="22"/>
          <w:szCs w:val="22"/>
        </w:rPr>
        <w:t>a</w:t>
      </w:r>
      <w:r w:rsidRPr="00062688">
        <w:rPr>
          <w:rFonts w:ascii="Arial" w:hAnsi="Arial" w:cs="Arial"/>
          <w:spacing w:val="-1"/>
          <w:sz w:val="22"/>
          <w:szCs w:val="22"/>
        </w:rPr>
        <w:t xml:space="preserve"> </w:t>
      </w:r>
      <w:r w:rsidRPr="00062688">
        <w:rPr>
          <w:rFonts w:ascii="Arial" w:hAnsi="Arial" w:cs="Arial"/>
          <w:sz w:val="22"/>
          <w:szCs w:val="22"/>
        </w:rPr>
        <w:t>small f</w:t>
      </w:r>
      <w:r w:rsidRPr="00062688">
        <w:rPr>
          <w:rFonts w:ascii="Arial" w:hAnsi="Arial" w:cs="Arial"/>
          <w:spacing w:val="-2"/>
          <w:sz w:val="22"/>
          <w:szCs w:val="22"/>
        </w:rPr>
        <w:t>a</w:t>
      </w:r>
      <w:r w:rsidRPr="00062688">
        <w:rPr>
          <w:rFonts w:ascii="Arial" w:hAnsi="Arial" w:cs="Arial"/>
          <w:spacing w:val="-1"/>
          <w:sz w:val="22"/>
          <w:szCs w:val="22"/>
        </w:rPr>
        <w:t>c</w:t>
      </w:r>
      <w:r w:rsidRPr="00062688">
        <w:rPr>
          <w:rFonts w:ascii="Arial" w:hAnsi="Arial" w:cs="Arial"/>
          <w:sz w:val="22"/>
          <w:szCs w:val="22"/>
        </w:rPr>
        <w:t>to</w:t>
      </w:r>
      <w:r w:rsidRPr="00062688">
        <w:rPr>
          <w:rFonts w:ascii="Arial" w:hAnsi="Arial" w:cs="Arial"/>
          <w:spacing w:val="4"/>
          <w:sz w:val="22"/>
          <w:szCs w:val="22"/>
        </w:rPr>
        <w:t>r</w:t>
      </w:r>
      <w:r w:rsidRPr="00062688">
        <w:rPr>
          <w:rFonts w:ascii="Arial" w:hAnsi="Arial" w:cs="Arial"/>
          <w:sz w:val="22"/>
          <w:szCs w:val="22"/>
        </w:rPr>
        <w:t>y</w:t>
      </w:r>
      <w:r w:rsidRPr="00062688">
        <w:rPr>
          <w:rFonts w:ascii="Arial" w:hAnsi="Arial" w:cs="Arial"/>
          <w:spacing w:val="-5"/>
          <w:sz w:val="22"/>
          <w:szCs w:val="22"/>
        </w:rPr>
        <w:t xml:space="preserve"> </w:t>
      </w:r>
      <w:r w:rsidRPr="00062688">
        <w:rPr>
          <w:rFonts w:ascii="Arial" w:hAnsi="Arial" w:cs="Arial"/>
          <w:sz w:val="22"/>
          <w:szCs w:val="22"/>
        </w:rPr>
        <w:t xml:space="preserve">in </w:t>
      </w:r>
      <w:r w:rsidRPr="00062688">
        <w:rPr>
          <w:rFonts w:ascii="Arial" w:hAnsi="Arial" w:cs="Arial"/>
          <w:spacing w:val="2"/>
          <w:sz w:val="22"/>
          <w:szCs w:val="22"/>
        </w:rPr>
        <w:t>W</w:t>
      </w:r>
      <w:r w:rsidRPr="00062688">
        <w:rPr>
          <w:rFonts w:ascii="Arial" w:hAnsi="Arial" w:cs="Arial"/>
          <w:spacing w:val="-1"/>
          <w:sz w:val="22"/>
          <w:szCs w:val="22"/>
        </w:rPr>
        <w:t>a</w:t>
      </w:r>
      <w:r w:rsidRPr="00062688">
        <w:rPr>
          <w:rFonts w:ascii="Arial" w:hAnsi="Arial" w:cs="Arial"/>
          <w:sz w:val="22"/>
          <w:szCs w:val="22"/>
        </w:rPr>
        <w:t>r</w:t>
      </w:r>
      <w:r w:rsidRPr="00062688">
        <w:rPr>
          <w:rFonts w:ascii="Arial" w:hAnsi="Arial" w:cs="Arial"/>
          <w:spacing w:val="1"/>
          <w:sz w:val="22"/>
          <w:szCs w:val="22"/>
        </w:rPr>
        <w:t>r</w:t>
      </w:r>
      <w:r w:rsidRPr="00062688">
        <w:rPr>
          <w:rFonts w:ascii="Arial" w:hAnsi="Arial" w:cs="Arial"/>
          <w:spacing w:val="-1"/>
          <w:sz w:val="22"/>
          <w:szCs w:val="22"/>
        </w:rPr>
        <w:t>e</w:t>
      </w:r>
      <w:r w:rsidRPr="00062688">
        <w:rPr>
          <w:rFonts w:ascii="Arial" w:hAnsi="Arial" w:cs="Arial"/>
          <w:spacing w:val="2"/>
          <w:sz w:val="22"/>
          <w:szCs w:val="22"/>
        </w:rPr>
        <w:t>n</w:t>
      </w:r>
      <w:r w:rsidRPr="00062688">
        <w:rPr>
          <w:rFonts w:ascii="Arial" w:hAnsi="Arial" w:cs="Arial"/>
          <w:sz w:val="22"/>
          <w:szCs w:val="22"/>
        </w:rPr>
        <w:t>vi</w:t>
      </w:r>
      <w:r w:rsidRPr="00062688">
        <w:rPr>
          <w:rFonts w:ascii="Arial" w:hAnsi="Arial" w:cs="Arial"/>
          <w:spacing w:val="1"/>
          <w:sz w:val="22"/>
          <w:szCs w:val="22"/>
        </w:rPr>
        <w:t>l</w:t>
      </w:r>
      <w:r w:rsidRPr="00062688">
        <w:rPr>
          <w:rFonts w:ascii="Arial" w:hAnsi="Arial" w:cs="Arial"/>
          <w:sz w:val="22"/>
          <w:szCs w:val="22"/>
        </w:rPr>
        <w:t>le,</w:t>
      </w:r>
      <w:r w:rsidRPr="00062688">
        <w:rPr>
          <w:rFonts w:ascii="Arial" w:hAnsi="Arial" w:cs="Arial"/>
          <w:spacing w:val="2"/>
          <w:sz w:val="22"/>
          <w:szCs w:val="22"/>
        </w:rPr>
        <w:t xml:space="preserve"> </w:t>
      </w:r>
      <w:r w:rsidRPr="00062688">
        <w:rPr>
          <w:rFonts w:ascii="Arial" w:hAnsi="Arial" w:cs="Arial"/>
          <w:spacing w:val="-6"/>
          <w:sz w:val="22"/>
          <w:szCs w:val="22"/>
        </w:rPr>
        <w:t>I</w:t>
      </w:r>
      <w:r w:rsidRPr="00062688">
        <w:rPr>
          <w:rFonts w:ascii="Arial" w:hAnsi="Arial" w:cs="Arial"/>
          <w:sz w:val="22"/>
          <w:szCs w:val="22"/>
        </w:rPr>
        <w:t>l</w:t>
      </w:r>
      <w:r w:rsidRPr="00062688">
        <w:rPr>
          <w:rFonts w:ascii="Arial" w:hAnsi="Arial" w:cs="Arial"/>
          <w:spacing w:val="1"/>
          <w:sz w:val="22"/>
          <w:szCs w:val="22"/>
        </w:rPr>
        <w:t>l</w:t>
      </w:r>
      <w:r w:rsidRPr="00062688">
        <w:rPr>
          <w:rFonts w:ascii="Arial" w:hAnsi="Arial" w:cs="Arial"/>
          <w:sz w:val="22"/>
          <w:szCs w:val="22"/>
        </w:rPr>
        <w:t>ino</w:t>
      </w:r>
      <w:r w:rsidRPr="00062688">
        <w:rPr>
          <w:rFonts w:ascii="Arial" w:hAnsi="Arial" w:cs="Arial"/>
          <w:spacing w:val="1"/>
          <w:sz w:val="22"/>
          <w:szCs w:val="22"/>
        </w:rPr>
        <w:t>i</w:t>
      </w:r>
      <w:r w:rsidRPr="00062688">
        <w:rPr>
          <w:rFonts w:ascii="Arial" w:hAnsi="Arial" w:cs="Arial"/>
          <w:sz w:val="22"/>
          <w:szCs w:val="22"/>
        </w:rPr>
        <w:t>s</w:t>
      </w:r>
      <w:r w:rsidR="00EE45B8" w:rsidRPr="00062688">
        <w:rPr>
          <w:rFonts w:ascii="Arial" w:hAnsi="Arial" w:cs="Arial"/>
          <w:sz w:val="22"/>
          <w:szCs w:val="22"/>
        </w:rPr>
        <w:t xml:space="preserve"> and </w:t>
      </w:r>
      <w:r w:rsidRPr="00062688">
        <w:rPr>
          <w:rFonts w:ascii="Arial" w:hAnsi="Arial" w:cs="Arial"/>
          <w:spacing w:val="-1"/>
          <w:sz w:val="22"/>
          <w:szCs w:val="22"/>
        </w:rPr>
        <w:t>e</w:t>
      </w:r>
      <w:r w:rsidRPr="00062688">
        <w:rPr>
          <w:rFonts w:ascii="Arial" w:hAnsi="Arial" w:cs="Arial"/>
          <w:spacing w:val="2"/>
          <w:sz w:val="22"/>
          <w:szCs w:val="22"/>
        </w:rPr>
        <w:t>x</w:t>
      </w:r>
      <w:r w:rsidRPr="00062688">
        <w:rPr>
          <w:rFonts w:ascii="Arial" w:hAnsi="Arial" w:cs="Arial"/>
          <w:sz w:val="22"/>
          <w:szCs w:val="22"/>
        </w:rPr>
        <w:t>p</w:t>
      </w:r>
      <w:r w:rsidRPr="00062688">
        <w:rPr>
          <w:rFonts w:ascii="Arial" w:hAnsi="Arial" w:cs="Arial"/>
          <w:spacing w:val="-1"/>
          <w:sz w:val="22"/>
          <w:szCs w:val="22"/>
        </w:rPr>
        <w:t>e</w:t>
      </w:r>
      <w:r w:rsidRPr="00062688">
        <w:rPr>
          <w:rFonts w:ascii="Arial" w:hAnsi="Arial" w:cs="Arial"/>
          <w:sz w:val="22"/>
          <w:szCs w:val="22"/>
        </w:rPr>
        <w:t>ri</w:t>
      </w:r>
      <w:r w:rsidRPr="00062688">
        <w:rPr>
          <w:rFonts w:ascii="Arial" w:hAnsi="Arial" w:cs="Arial"/>
          <w:spacing w:val="-1"/>
          <w:sz w:val="22"/>
          <w:szCs w:val="22"/>
        </w:rPr>
        <w:t>e</w:t>
      </w:r>
      <w:r w:rsidRPr="00062688">
        <w:rPr>
          <w:rFonts w:ascii="Arial" w:hAnsi="Arial" w:cs="Arial"/>
          <w:sz w:val="22"/>
          <w:szCs w:val="22"/>
        </w:rPr>
        <w:t>n</w:t>
      </w:r>
      <w:r w:rsidRPr="00062688">
        <w:rPr>
          <w:rFonts w:ascii="Arial" w:hAnsi="Arial" w:cs="Arial"/>
          <w:spacing w:val="1"/>
          <w:sz w:val="22"/>
          <w:szCs w:val="22"/>
        </w:rPr>
        <w:t>c</w:t>
      </w:r>
      <w:r w:rsidRPr="00062688">
        <w:rPr>
          <w:rFonts w:ascii="Arial" w:hAnsi="Arial" w:cs="Arial"/>
          <w:spacing w:val="-1"/>
          <w:sz w:val="22"/>
          <w:szCs w:val="22"/>
        </w:rPr>
        <w:t>e</w:t>
      </w:r>
      <w:r w:rsidRPr="00062688">
        <w:rPr>
          <w:rFonts w:ascii="Arial" w:hAnsi="Arial" w:cs="Arial"/>
          <w:sz w:val="22"/>
          <w:szCs w:val="22"/>
        </w:rPr>
        <w:t xml:space="preserve">d </w:t>
      </w:r>
      <w:r w:rsidR="00EE45B8" w:rsidRPr="00062688">
        <w:rPr>
          <w:rFonts w:ascii="Arial" w:hAnsi="Arial" w:cs="Arial"/>
          <w:spacing w:val="-1"/>
          <w:sz w:val="22"/>
          <w:szCs w:val="22"/>
        </w:rPr>
        <w:t xml:space="preserve">steady </w:t>
      </w:r>
      <w:r w:rsidRPr="00062688">
        <w:rPr>
          <w:rFonts w:ascii="Arial" w:hAnsi="Arial" w:cs="Arial"/>
          <w:spacing w:val="-2"/>
          <w:sz w:val="22"/>
          <w:szCs w:val="22"/>
        </w:rPr>
        <w:t>g</w:t>
      </w:r>
      <w:r w:rsidRPr="00062688">
        <w:rPr>
          <w:rFonts w:ascii="Arial" w:hAnsi="Arial" w:cs="Arial"/>
          <w:sz w:val="22"/>
          <w:szCs w:val="22"/>
        </w:rPr>
        <w:t>r</w:t>
      </w:r>
      <w:r w:rsidRPr="00062688">
        <w:rPr>
          <w:rFonts w:ascii="Arial" w:hAnsi="Arial" w:cs="Arial"/>
          <w:spacing w:val="1"/>
          <w:sz w:val="22"/>
          <w:szCs w:val="22"/>
        </w:rPr>
        <w:t>o</w:t>
      </w:r>
      <w:r w:rsidRPr="00062688">
        <w:rPr>
          <w:rFonts w:ascii="Arial" w:hAnsi="Arial" w:cs="Arial"/>
          <w:sz w:val="22"/>
          <w:szCs w:val="22"/>
        </w:rPr>
        <w:t>wth ov</w:t>
      </w:r>
      <w:r w:rsidRPr="00062688">
        <w:rPr>
          <w:rFonts w:ascii="Arial" w:hAnsi="Arial" w:cs="Arial"/>
          <w:spacing w:val="-1"/>
          <w:sz w:val="22"/>
          <w:szCs w:val="22"/>
        </w:rPr>
        <w:t>e</w:t>
      </w:r>
      <w:r w:rsidRPr="00062688">
        <w:rPr>
          <w:rFonts w:ascii="Arial" w:hAnsi="Arial" w:cs="Arial"/>
          <w:sz w:val="22"/>
          <w:szCs w:val="22"/>
        </w:rPr>
        <w:t>r the</w:t>
      </w:r>
      <w:r w:rsidRPr="00062688">
        <w:rPr>
          <w:rFonts w:ascii="Arial" w:hAnsi="Arial" w:cs="Arial"/>
          <w:spacing w:val="-1"/>
          <w:sz w:val="22"/>
          <w:szCs w:val="22"/>
        </w:rPr>
        <w:t xml:space="preserve"> </w:t>
      </w:r>
      <w:r w:rsidRPr="00062688">
        <w:rPr>
          <w:rFonts w:ascii="Arial" w:hAnsi="Arial" w:cs="Arial"/>
          <w:spacing w:val="2"/>
          <w:sz w:val="22"/>
          <w:szCs w:val="22"/>
        </w:rPr>
        <w:t>p</w:t>
      </w:r>
      <w:r w:rsidRPr="00062688">
        <w:rPr>
          <w:rFonts w:ascii="Arial" w:hAnsi="Arial" w:cs="Arial"/>
          <w:spacing w:val="-1"/>
          <w:sz w:val="22"/>
          <w:szCs w:val="22"/>
        </w:rPr>
        <w:t>a</w:t>
      </w:r>
      <w:r w:rsidRPr="00062688">
        <w:rPr>
          <w:rFonts w:ascii="Arial" w:hAnsi="Arial" w:cs="Arial"/>
          <w:sz w:val="22"/>
          <w:szCs w:val="22"/>
        </w:rPr>
        <w:t>st</w:t>
      </w:r>
      <w:r w:rsidRPr="00062688">
        <w:rPr>
          <w:rFonts w:ascii="Arial" w:hAnsi="Arial" w:cs="Arial"/>
          <w:spacing w:val="1"/>
          <w:sz w:val="22"/>
          <w:szCs w:val="22"/>
        </w:rPr>
        <w:t xml:space="preserve"> </w:t>
      </w:r>
      <w:r w:rsidRPr="00062688">
        <w:rPr>
          <w:rFonts w:ascii="Arial" w:hAnsi="Arial" w:cs="Arial"/>
          <w:sz w:val="22"/>
          <w:szCs w:val="22"/>
        </w:rPr>
        <w:t>tw</w:t>
      </w:r>
      <w:r w:rsidRPr="00062688">
        <w:rPr>
          <w:rFonts w:ascii="Arial" w:hAnsi="Arial" w:cs="Arial"/>
          <w:spacing w:val="1"/>
          <w:sz w:val="22"/>
          <w:szCs w:val="22"/>
        </w:rPr>
        <w:t>e</w:t>
      </w:r>
      <w:r w:rsidRPr="00062688">
        <w:rPr>
          <w:rFonts w:ascii="Arial" w:hAnsi="Arial" w:cs="Arial"/>
          <w:sz w:val="22"/>
          <w:szCs w:val="22"/>
        </w:rPr>
        <w:t>n</w:t>
      </w:r>
      <w:r w:rsidRPr="00062688">
        <w:rPr>
          <w:rFonts w:ascii="Arial" w:hAnsi="Arial" w:cs="Arial"/>
          <w:spacing w:val="3"/>
          <w:sz w:val="22"/>
          <w:szCs w:val="22"/>
        </w:rPr>
        <w:t>t</w:t>
      </w:r>
      <w:r w:rsidRPr="00062688">
        <w:rPr>
          <w:rFonts w:ascii="Arial" w:hAnsi="Arial" w:cs="Arial"/>
          <w:spacing w:val="-4"/>
          <w:sz w:val="22"/>
          <w:szCs w:val="22"/>
        </w:rPr>
        <w:t>y</w:t>
      </w:r>
      <w:r w:rsidRPr="00062688">
        <w:rPr>
          <w:rFonts w:ascii="Arial" w:hAnsi="Arial" w:cs="Arial"/>
          <w:spacing w:val="-1"/>
          <w:sz w:val="22"/>
          <w:szCs w:val="22"/>
        </w:rPr>
        <w:t>-</w:t>
      </w:r>
      <w:r w:rsidRPr="00062688">
        <w:rPr>
          <w:rFonts w:ascii="Arial" w:hAnsi="Arial" w:cs="Arial"/>
          <w:sz w:val="22"/>
          <w:szCs w:val="22"/>
        </w:rPr>
        <w:t>fo</w:t>
      </w:r>
      <w:r w:rsidRPr="00062688">
        <w:rPr>
          <w:rFonts w:ascii="Arial" w:hAnsi="Arial" w:cs="Arial"/>
          <w:spacing w:val="1"/>
          <w:sz w:val="22"/>
          <w:szCs w:val="22"/>
        </w:rPr>
        <w:t>u</w:t>
      </w:r>
      <w:r w:rsidRPr="00062688">
        <w:rPr>
          <w:rFonts w:ascii="Arial" w:hAnsi="Arial" w:cs="Arial"/>
          <w:sz w:val="22"/>
          <w:szCs w:val="22"/>
        </w:rPr>
        <w:t>r</w:t>
      </w:r>
      <w:r w:rsidRPr="00062688">
        <w:rPr>
          <w:rFonts w:ascii="Arial" w:hAnsi="Arial" w:cs="Arial"/>
          <w:spacing w:val="4"/>
          <w:sz w:val="22"/>
          <w:szCs w:val="22"/>
        </w:rPr>
        <w:t xml:space="preserve"> </w:t>
      </w:r>
      <w:r w:rsidRPr="00062688">
        <w:rPr>
          <w:rFonts w:ascii="Arial" w:hAnsi="Arial" w:cs="Arial"/>
          <w:spacing w:val="-5"/>
          <w:sz w:val="22"/>
          <w:szCs w:val="22"/>
        </w:rPr>
        <w:t>y</w:t>
      </w:r>
      <w:r w:rsidRPr="00062688">
        <w:rPr>
          <w:rFonts w:ascii="Arial" w:hAnsi="Arial" w:cs="Arial"/>
          <w:spacing w:val="-1"/>
          <w:sz w:val="22"/>
          <w:szCs w:val="22"/>
        </w:rPr>
        <w:t>e</w:t>
      </w:r>
      <w:r w:rsidRPr="00062688">
        <w:rPr>
          <w:rFonts w:ascii="Arial" w:hAnsi="Arial" w:cs="Arial"/>
          <w:spacing w:val="1"/>
          <w:sz w:val="22"/>
          <w:szCs w:val="22"/>
        </w:rPr>
        <w:t>a</w:t>
      </w:r>
      <w:r w:rsidRPr="00062688">
        <w:rPr>
          <w:rFonts w:ascii="Arial" w:hAnsi="Arial" w:cs="Arial"/>
          <w:sz w:val="22"/>
          <w:szCs w:val="22"/>
        </w:rPr>
        <w:t>rs</w:t>
      </w:r>
      <w:r w:rsidR="00EE45B8" w:rsidRPr="00062688">
        <w:rPr>
          <w:rFonts w:ascii="Arial" w:hAnsi="Arial" w:cs="Arial"/>
          <w:sz w:val="22"/>
          <w:szCs w:val="22"/>
        </w:rPr>
        <w:t xml:space="preserve">.   In this time, Mell Industries </w:t>
      </w:r>
      <w:r w:rsidRPr="00062688">
        <w:rPr>
          <w:rFonts w:ascii="Arial" w:hAnsi="Arial" w:cs="Arial"/>
          <w:spacing w:val="2"/>
          <w:sz w:val="22"/>
          <w:szCs w:val="22"/>
        </w:rPr>
        <w:t>o</w:t>
      </w:r>
      <w:r w:rsidRPr="00062688">
        <w:rPr>
          <w:rFonts w:ascii="Arial" w:hAnsi="Arial" w:cs="Arial"/>
          <w:sz w:val="22"/>
          <w:szCs w:val="22"/>
        </w:rPr>
        <w:t>p</w:t>
      </w:r>
      <w:r w:rsidRPr="00062688">
        <w:rPr>
          <w:rFonts w:ascii="Arial" w:hAnsi="Arial" w:cs="Arial"/>
          <w:spacing w:val="-1"/>
          <w:sz w:val="22"/>
          <w:szCs w:val="22"/>
        </w:rPr>
        <w:t>e</w:t>
      </w:r>
      <w:r w:rsidRPr="00062688">
        <w:rPr>
          <w:rFonts w:ascii="Arial" w:hAnsi="Arial" w:cs="Arial"/>
          <w:sz w:val="22"/>
          <w:szCs w:val="22"/>
        </w:rPr>
        <w:t>n</w:t>
      </w:r>
      <w:r w:rsidR="00EE45B8" w:rsidRPr="00062688">
        <w:rPr>
          <w:rFonts w:ascii="Arial" w:hAnsi="Arial" w:cs="Arial"/>
          <w:sz w:val="22"/>
          <w:szCs w:val="22"/>
        </w:rPr>
        <w:t>ed</w:t>
      </w:r>
      <w:r w:rsidRPr="00062688">
        <w:rPr>
          <w:rFonts w:ascii="Arial" w:hAnsi="Arial" w:cs="Arial"/>
          <w:spacing w:val="-2"/>
          <w:sz w:val="22"/>
          <w:szCs w:val="22"/>
        </w:rPr>
        <w:t xml:space="preserve"> </w:t>
      </w:r>
      <w:r w:rsidRPr="00062688">
        <w:rPr>
          <w:rFonts w:ascii="Arial" w:hAnsi="Arial" w:cs="Arial"/>
          <w:spacing w:val="-1"/>
          <w:sz w:val="22"/>
          <w:szCs w:val="22"/>
        </w:rPr>
        <w:t>w</w:t>
      </w:r>
      <w:r w:rsidRPr="00062688">
        <w:rPr>
          <w:rFonts w:ascii="Arial" w:hAnsi="Arial" w:cs="Arial"/>
          <w:spacing w:val="1"/>
          <w:sz w:val="22"/>
          <w:szCs w:val="22"/>
        </w:rPr>
        <w:t>a</w:t>
      </w:r>
      <w:r w:rsidRPr="00062688">
        <w:rPr>
          <w:rFonts w:ascii="Arial" w:hAnsi="Arial" w:cs="Arial"/>
          <w:sz w:val="22"/>
          <w:szCs w:val="22"/>
        </w:rPr>
        <w:t>r</w:t>
      </w:r>
      <w:r w:rsidRPr="00062688">
        <w:rPr>
          <w:rFonts w:ascii="Arial" w:hAnsi="Arial" w:cs="Arial"/>
          <w:spacing w:val="-2"/>
          <w:sz w:val="22"/>
          <w:szCs w:val="22"/>
        </w:rPr>
        <w:t>e</w:t>
      </w:r>
      <w:r w:rsidRPr="00062688">
        <w:rPr>
          <w:rFonts w:ascii="Arial" w:hAnsi="Arial" w:cs="Arial"/>
          <w:sz w:val="22"/>
          <w:szCs w:val="22"/>
        </w:rPr>
        <w:t>hous</w:t>
      </w:r>
      <w:r w:rsidRPr="00062688">
        <w:rPr>
          <w:rFonts w:ascii="Arial" w:hAnsi="Arial" w:cs="Arial"/>
          <w:spacing w:val="-1"/>
          <w:sz w:val="22"/>
          <w:szCs w:val="22"/>
        </w:rPr>
        <w:t>e</w:t>
      </w:r>
      <w:r w:rsidRPr="00062688">
        <w:rPr>
          <w:rFonts w:ascii="Arial" w:hAnsi="Arial" w:cs="Arial"/>
          <w:sz w:val="22"/>
          <w:szCs w:val="22"/>
        </w:rPr>
        <w:t>s</w:t>
      </w:r>
      <w:r w:rsidRPr="00062688">
        <w:rPr>
          <w:rFonts w:ascii="Arial" w:hAnsi="Arial" w:cs="Arial"/>
          <w:spacing w:val="2"/>
          <w:sz w:val="22"/>
          <w:szCs w:val="22"/>
        </w:rPr>
        <w:t xml:space="preserve"> </w:t>
      </w:r>
      <w:r w:rsidRPr="00062688">
        <w:rPr>
          <w:rFonts w:ascii="Arial" w:hAnsi="Arial" w:cs="Arial"/>
          <w:spacing w:val="-1"/>
          <w:sz w:val="22"/>
          <w:szCs w:val="22"/>
        </w:rPr>
        <w:t>a</w:t>
      </w:r>
      <w:r w:rsidRPr="00062688">
        <w:rPr>
          <w:rFonts w:ascii="Arial" w:hAnsi="Arial" w:cs="Arial"/>
          <w:sz w:val="22"/>
          <w:szCs w:val="22"/>
        </w:rPr>
        <w:t>nd f</w:t>
      </w:r>
      <w:r w:rsidRPr="00062688">
        <w:rPr>
          <w:rFonts w:ascii="Arial" w:hAnsi="Arial" w:cs="Arial"/>
          <w:spacing w:val="-2"/>
          <w:sz w:val="22"/>
          <w:szCs w:val="22"/>
        </w:rPr>
        <w:t>a</w:t>
      </w:r>
      <w:r w:rsidRPr="00062688">
        <w:rPr>
          <w:rFonts w:ascii="Arial" w:hAnsi="Arial" w:cs="Arial"/>
          <w:spacing w:val="-1"/>
          <w:sz w:val="22"/>
          <w:szCs w:val="22"/>
        </w:rPr>
        <w:t>c</w:t>
      </w:r>
      <w:r w:rsidRPr="00062688">
        <w:rPr>
          <w:rFonts w:ascii="Arial" w:hAnsi="Arial" w:cs="Arial"/>
          <w:sz w:val="22"/>
          <w:szCs w:val="22"/>
        </w:rPr>
        <w:t>t</w:t>
      </w:r>
      <w:r w:rsidRPr="00062688">
        <w:rPr>
          <w:rFonts w:ascii="Arial" w:hAnsi="Arial" w:cs="Arial"/>
          <w:spacing w:val="3"/>
          <w:sz w:val="22"/>
          <w:szCs w:val="22"/>
        </w:rPr>
        <w:t>o</w:t>
      </w:r>
      <w:r w:rsidRPr="00062688">
        <w:rPr>
          <w:rFonts w:ascii="Arial" w:hAnsi="Arial" w:cs="Arial"/>
          <w:sz w:val="22"/>
          <w:szCs w:val="22"/>
        </w:rPr>
        <w:t>ri</w:t>
      </w:r>
      <w:r w:rsidRPr="00062688">
        <w:rPr>
          <w:rFonts w:ascii="Arial" w:hAnsi="Arial" w:cs="Arial"/>
          <w:spacing w:val="-1"/>
          <w:sz w:val="22"/>
          <w:szCs w:val="22"/>
        </w:rPr>
        <w:t>e</w:t>
      </w:r>
      <w:r w:rsidRPr="00062688">
        <w:rPr>
          <w:rFonts w:ascii="Arial" w:hAnsi="Arial" w:cs="Arial"/>
          <w:sz w:val="22"/>
          <w:szCs w:val="22"/>
        </w:rPr>
        <w:t xml:space="preserve">s </w:t>
      </w:r>
      <w:r w:rsidR="00EE45B8" w:rsidRPr="00062688">
        <w:rPr>
          <w:rFonts w:ascii="Arial" w:hAnsi="Arial" w:cs="Arial"/>
          <w:sz w:val="22"/>
          <w:szCs w:val="22"/>
        </w:rPr>
        <w:t xml:space="preserve">in the areas </w:t>
      </w:r>
      <w:r w:rsidRPr="00062688">
        <w:rPr>
          <w:rFonts w:ascii="Arial" w:hAnsi="Arial" w:cs="Arial"/>
          <w:sz w:val="22"/>
          <w:szCs w:val="22"/>
        </w:rPr>
        <w:t>sur</w:t>
      </w:r>
      <w:r w:rsidRPr="00062688">
        <w:rPr>
          <w:rFonts w:ascii="Arial" w:hAnsi="Arial" w:cs="Arial"/>
          <w:spacing w:val="-1"/>
          <w:sz w:val="22"/>
          <w:szCs w:val="22"/>
        </w:rPr>
        <w:t>r</w:t>
      </w:r>
      <w:r w:rsidRPr="00062688">
        <w:rPr>
          <w:rFonts w:ascii="Arial" w:hAnsi="Arial" w:cs="Arial"/>
          <w:sz w:val="22"/>
          <w:szCs w:val="22"/>
        </w:rPr>
        <w:t xml:space="preserve">ounding </w:t>
      </w:r>
      <w:r w:rsidRPr="00062688">
        <w:rPr>
          <w:rFonts w:ascii="Arial" w:hAnsi="Arial" w:cs="Arial"/>
          <w:spacing w:val="1"/>
          <w:sz w:val="22"/>
          <w:szCs w:val="22"/>
        </w:rPr>
        <w:t>M</w:t>
      </w:r>
      <w:r w:rsidRPr="00062688">
        <w:rPr>
          <w:rFonts w:ascii="Arial" w:hAnsi="Arial" w:cs="Arial"/>
          <w:sz w:val="22"/>
          <w:szCs w:val="22"/>
        </w:rPr>
        <w:t>i</w:t>
      </w:r>
      <w:r w:rsidRPr="00062688">
        <w:rPr>
          <w:rFonts w:ascii="Arial" w:hAnsi="Arial" w:cs="Arial"/>
          <w:spacing w:val="2"/>
          <w:sz w:val="22"/>
          <w:szCs w:val="22"/>
        </w:rPr>
        <w:t>c</w:t>
      </w:r>
      <w:r w:rsidRPr="00062688">
        <w:rPr>
          <w:rFonts w:ascii="Arial" w:hAnsi="Arial" w:cs="Arial"/>
          <w:sz w:val="22"/>
          <w:szCs w:val="22"/>
        </w:rPr>
        <w:t>hi</w:t>
      </w:r>
      <w:r w:rsidRPr="00062688">
        <w:rPr>
          <w:rFonts w:ascii="Arial" w:hAnsi="Arial" w:cs="Arial"/>
          <w:spacing w:val="-2"/>
          <w:sz w:val="22"/>
          <w:szCs w:val="22"/>
        </w:rPr>
        <w:t>g</w:t>
      </w:r>
      <w:r w:rsidRPr="00062688">
        <w:rPr>
          <w:rFonts w:ascii="Arial" w:hAnsi="Arial" w:cs="Arial"/>
          <w:spacing w:val="-1"/>
          <w:sz w:val="22"/>
          <w:szCs w:val="22"/>
        </w:rPr>
        <w:t>a</w:t>
      </w:r>
      <w:r w:rsidRPr="00062688">
        <w:rPr>
          <w:rFonts w:ascii="Arial" w:hAnsi="Arial" w:cs="Arial"/>
          <w:sz w:val="22"/>
          <w:szCs w:val="22"/>
        </w:rPr>
        <w:t>n</w:t>
      </w:r>
      <w:r w:rsidRPr="00062688">
        <w:rPr>
          <w:rFonts w:ascii="Arial" w:hAnsi="Arial" w:cs="Arial"/>
          <w:spacing w:val="2"/>
          <w:sz w:val="22"/>
          <w:szCs w:val="22"/>
        </w:rPr>
        <w:t xml:space="preserve"> </w:t>
      </w:r>
      <w:r w:rsidRPr="00062688">
        <w:rPr>
          <w:rFonts w:ascii="Arial" w:hAnsi="Arial" w:cs="Arial"/>
          <w:spacing w:val="-1"/>
          <w:sz w:val="22"/>
          <w:szCs w:val="22"/>
        </w:rPr>
        <w:t>a</w:t>
      </w:r>
      <w:r w:rsidRPr="00062688">
        <w:rPr>
          <w:rFonts w:ascii="Arial" w:hAnsi="Arial" w:cs="Arial"/>
          <w:sz w:val="22"/>
          <w:szCs w:val="22"/>
        </w:rPr>
        <w:t>nd</w:t>
      </w:r>
      <w:r w:rsidRPr="00062688">
        <w:rPr>
          <w:rFonts w:ascii="Arial" w:hAnsi="Arial" w:cs="Arial"/>
          <w:spacing w:val="2"/>
          <w:sz w:val="22"/>
          <w:szCs w:val="22"/>
        </w:rPr>
        <w:t xml:space="preserve"> </w:t>
      </w:r>
      <w:r w:rsidRPr="00062688">
        <w:rPr>
          <w:rFonts w:ascii="Arial" w:hAnsi="Arial" w:cs="Arial"/>
          <w:spacing w:val="-3"/>
          <w:sz w:val="22"/>
          <w:szCs w:val="22"/>
        </w:rPr>
        <w:t>I</w:t>
      </w:r>
      <w:r w:rsidRPr="00062688">
        <w:rPr>
          <w:rFonts w:ascii="Arial" w:hAnsi="Arial" w:cs="Arial"/>
          <w:sz w:val="22"/>
          <w:szCs w:val="22"/>
        </w:rPr>
        <w:t>ndian</w:t>
      </w:r>
      <w:r w:rsidRPr="00062688">
        <w:rPr>
          <w:rFonts w:ascii="Arial" w:hAnsi="Arial" w:cs="Arial"/>
          <w:spacing w:val="-1"/>
          <w:sz w:val="22"/>
          <w:szCs w:val="22"/>
        </w:rPr>
        <w:t>a</w:t>
      </w:r>
      <w:r w:rsidRPr="00062688">
        <w:rPr>
          <w:rFonts w:ascii="Arial" w:hAnsi="Arial" w:cs="Arial"/>
          <w:sz w:val="22"/>
          <w:szCs w:val="22"/>
        </w:rPr>
        <w:t>pol</w:t>
      </w:r>
      <w:r w:rsidRPr="00062688">
        <w:rPr>
          <w:rFonts w:ascii="Arial" w:hAnsi="Arial" w:cs="Arial"/>
          <w:spacing w:val="1"/>
          <w:sz w:val="22"/>
          <w:szCs w:val="22"/>
        </w:rPr>
        <w:t>i</w:t>
      </w:r>
      <w:r w:rsidRPr="00062688">
        <w:rPr>
          <w:rFonts w:ascii="Arial" w:hAnsi="Arial" w:cs="Arial"/>
          <w:sz w:val="22"/>
          <w:szCs w:val="22"/>
        </w:rPr>
        <w:t>s</w:t>
      </w:r>
      <w:r w:rsidR="00EE45B8" w:rsidRPr="00062688">
        <w:rPr>
          <w:rFonts w:ascii="Arial" w:hAnsi="Arial" w:cs="Arial"/>
          <w:sz w:val="22"/>
          <w:szCs w:val="22"/>
        </w:rPr>
        <w:t>,</w:t>
      </w:r>
      <w:r w:rsidRPr="00062688">
        <w:rPr>
          <w:rFonts w:ascii="Arial" w:hAnsi="Arial" w:cs="Arial"/>
          <w:sz w:val="22"/>
          <w:szCs w:val="22"/>
        </w:rPr>
        <w:t xml:space="preserve"> ev</w:t>
      </w:r>
      <w:r w:rsidRPr="00062688">
        <w:rPr>
          <w:rFonts w:ascii="Arial" w:hAnsi="Arial" w:cs="Arial"/>
          <w:spacing w:val="-1"/>
          <w:sz w:val="22"/>
          <w:szCs w:val="22"/>
        </w:rPr>
        <w:t>e</w:t>
      </w:r>
      <w:r w:rsidRPr="00062688">
        <w:rPr>
          <w:rFonts w:ascii="Arial" w:hAnsi="Arial" w:cs="Arial"/>
          <w:sz w:val="22"/>
          <w:szCs w:val="22"/>
        </w:rPr>
        <w:t>ntual</w:t>
      </w:r>
      <w:r w:rsidRPr="00062688">
        <w:rPr>
          <w:rFonts w:ascii="Arial" w:hAnsi="Arial" w:cs="Arial"/>
          <w:spacing w:val="3"/>
          <w:sz w:val="22"/>
          <w:szCs w:val="22"/>
        </w:rPr>
        <w:t>l</w:t>
      </w:r>
      <w:r w:rsidRPr="00062688">
        <w:rPr>
          <w:rFonts w:ascii="Arial" w:hAnsi="Arial" w:cs="Arial"/>
          <w:sz w:val="22"/>
          <w:szCs w:val="22"/>
        </w:rPr>
        <w:t>y</w:t>
      </w:r>
      <w:r w:rsidRPr="00062688">
        <w:rPr>
          <w:rFonts w:ascii="Arial" w:hAnsi="Arial" w:cs="Arial"/>
          <w:spacing w:val="-5"/>
          <w:sz w:val="22"/>
          <w:szCs w:val="22"/>
        </w:rPr>
        <w:t xml:space="preserve"> </w:t>
      </w:r>
      <w:r w:rsidRPr="00062688">
        <w:rPr>
          <w:rFonts w:ascii="Arial" w:hAnsi="Arial" w:cs="Arial"/>
          <w:sz w:val="22"/>
          <w:szCs w:val="22"/>
        </w:rPr>
        <w:t>mov</w:t>
      </w:r>
      <w:r w:rsidRPr="00062688">
        <w:rPr>
          <w:rFonts w:ascii="Arial" w:hAnsi="Arial" w:cs="Arial"/>
          <w:spacing w:val="1"/>
          <w:sz w:val="22"/>
          <w:szCs w:val="22"/>
        </w:rPr>
        <w:t>i</w:t>
      </w:r>
      <w:r w:rsidRPr="00062688">
        <w:rPr>
          <w:rFonts w:ascii="Arial" w:hAnsi="Arial" w:cs="Arial"/>
          <w:sz w:val="22"/>
          <w:szCs w:val="22"/>
        </w:rPr>
        <w:t>ng</w:t>
      </w:r>
      <w:r w:rsidRPr="00062688">
        <w:rPr>
          <w:rFonts w:ascii="Arial" w:hAnsi="Arial" w:cs="Arial"/>
          <w:spacing w:val="-2"/>
          <w:sz w:val="22"/>
          <w:szCs w:val="22"/>
        </w:rPr>
        <w:t xml:space="preserve"> </w:t>
      </w:r>
      <w:r w:rsidRPr="00062688">
        <w:rPr>
          <w:rFonts w:ascii="Arial" w:hAnsi="Arial" w:cs="Arial"/>
          <w:sz w:val="22"/>
          <w:szCs w:val="22"/>
        </w:rPr>
        <w:t>t</w:t>
      </w:r>
      <w:r w:rsidRPr="00062688">
        <w:rPr>
          <w:rFonts w:ascii="Arial" w:hAnsi="Arial" w:cs="Arial"/>
          <w:spacing w:val="3"/>
          <w:sz w:val="22"/>
          <w:szCs w:val="22"/>
        </w:rPr>
        <w:t>h</w:t>
      </w:r>
      <w:r w:rsidRPr="00062688">
        <w:rPr>
          <w:rFonts w:ascii="Arial" w:hAnsi="Arial" w:cs="Arial"/>
          <w:spacing w:val="-1"/>
          <w:sz w:val="22"/>
          <w:szCs w:val="22"/>
        </w:rPr>
        <w:t>e</w:t>
      </w:r>
      <w:r w:rsidRPr="00062688">
        <w:rPr>
          <w:rFonts w:ascii="Arial" w:hAnsi="Arial" w:cs="Arial"/>
          <w:sz w:val="22"/>
          <w:szCs w:val="22"/>
        </w:rPr>
        <w:t xml:space="preserve">ir </w:t>
      </w:r>
      <w:r w:rsidR="00EE45B8" w:rsidRPr="00062688">
        <w:rPr>
          <w:rFonts w:ascii="Arial" w:hAnsi="Arial" w:cs="Arial"/>
          <w:sz w:val="22"/>
          <w:szCs w:val="22"/>
        </w:rPr>
        <w:t>headquarters</w:t>
      </w:r>
      <w:r w:rsidRPr="00062688">
        <w:rPr>
          <w:rFonts w:ascii="Arial" w:hAnsi="Arial" w:cs="Arial"/>
          <w:sz w:val="22"/>
          <w:szCs w:val="22"/>
        </w:rPr>
        <w:t xml:space="preserve"> to Chic</w:t>
      </w:r>
      <w:r w:rsidRPr="00062688">
        <w:rPr>
          <w:rFonts w:ascii="Arial" w:hAnsi="Arial" w:cs="Arial"/>
          <w:spacing w:val="-1"/>
          <w:sz w:val="22"/>
          <w:szCs w:val="22"/>
        </w:rPr>
        <w:t>a</w:t>
      </w:r>
      <w:r w:rsidRPr="00062688">
        <w:rPr>
          <w:rFonts w:ascii="Arial" w:hAnsi="Arial" w:cs="Arial"/>
          <w:spacing w:val="-2"/>
          <w:sz w:val="22"/>
          <w:szCs w:val="22"/>
        </w:rPr>
        <w:t>g</w:t>
      </w:r>
      <w:r w:rsidRPr="00062688">
        <w:rPr>
          <w:rFonts w:ascii="Arial" w:hAnsi="Arial" w:cs="Arial"/>
          <w:sz w:val="22"/>
          <w:szCs w:val="22"/>
        </w:rPr>
        <w:t>o.</w:t>
      </w:r>
      <w:r w:rsidRPr="00062688">
        <w:rPr>
          <w:rFonts w:ascii="Arial" w:hAnsi="Arial" w:cs="Arial"/>
          <w:spacing w:val="2"/>
          <w:sz w:val="22"/>
          <w:szCs w:val="22"/>
        </w:rPr>
        <w:t xml:space="preserve"> </w:t>
      </w:r>
      <w:r w:rsidRPr="00062688">
        <w:rPr>
          <w:rFonts w:ascii="Arial" w:hAnsi="Arial" w:cs="Arial"/>
          <w:sz w:val="22"/>
          <w:szCs w:val="22"/>
        </w:rPr>
        <w:t>M</w:t>
      </w:r>
      <w:r w:rsidRPr="00062688">
        <w:rPr>
          <w:rFonts w:ascii="Arial" w:hAnsi="Arial" w:cs="Arial"/>
          <w:spacing w:val="-1"/>
          <w:sz w:val="22"/>
          <w:szCs w:val="22"/>
        </w:rPr>
        <w:t>e</w:t>
      </w:r>
      <w:r w:rsidRPr="00062688">
        <w:rPr>
          <w:rFonts w:ascii="Arial" w:hAnsi="Arial" w:cs="Arial"/>
          <w:sz w:val="22"/>
          <w:szCs w:val="22"/>
        </w:rPr>
        <w:t>ll</w:t>
      </w:r>
      <w:r w:rsidRPr="00062688">
        <w:rPr>
          <w:rFonts w:ascii="Arial" w:hAnsi="Arial" w:cs="Arial"/>
          <w:spacing w:val="3"/>
          <w:sz w:val="22"/>
          <w:szCs w:val="22"/>
        </w:rPr>
        <w:t xml:space="preserve"> </w:t>
      </w:r>
      <w:r w:rsidRPr="00062688">
        <w:rPr>
          <w:rFonts w:ascii="Arial" w:hAnsi="Arial" w:cs="Arial"/>
          <w:spacing w:val="-6"/>
          <w:sz w:val="22"/>
          <w:szCs w:val="22"/>
        </w:rPr>
        <w:t>I</w:t>
      </w:r>
      <w:r w:rsidRPr="00062688">
        <w:rPr>
          <w:rFonts w:ascii="Arial" w:hAnsi="Arial" w:cs="Arial"/>
          <w:sz w:val="22"/>
          <w:szCs w:val="22"/>
        </w:rPr>
        <w:t>ndustri</w:t>
      </w:r>
      <w:r w:rsidRPr="00062688">
        <w:rPr>
          <w:rFonts w:ascii="Arial" w:hAnsi="Arial" w:cs="Arial"/>
          <w:spacing w:val="-1"/>
          <w:sz w:val="22"/>
          <w:szCs w:val="22"/>
        </w:rPr>
        <w:t>e</w:t>
      </w:r>
      <w:r w:rsidRPr="00062688">
        <w:rPr>
          <w:rFonts w:ascii="Arial" w:hAnsi="Arial" w:cs="Arial"/>
          <w:sz w:val="22"/>
          <w:szCs w:val="22"/>
        </w:rPr>
        <w:t>s is</w:t>
      </w:r>
      <w:r w:rsidRPr="00062688">
        <w:rPr>
          <w:rFonts w:ascii="Arial" w:hAnsi="Arial" w:cs="Arial"/>
          <w:spacing w:val="3"/>
          <w:sz w:val="22"/>
          <w:szCs w:val="22"/>
        </w:rPr>
        <w:t xml:space="preserve"> </w:t>
      </w:r>
      <w:r w:rsidRPr="00062688">
        <w:rPr>
          <w:rFonts w:ascii="Arial" w:hAnsi="Arial" w:cs="Arial"/>
          <w:spacing w:val="-1"/>
          <w:sz w:val="22"/>
          <w:szCs w:val="22"/>
        </w:rPr>
        <w:t>a</w:t>
      </w:r>
      <w:r w:rsidRPr="00062688">
        <w:rPr>
          <w:rFonts w:ascii="Arial" w:hAnsi="Arial" w:cs="Arial"/>
          <w:sz w:val="22"/>
          <w:szCs w:val="22"/>
        </w:rPr>
        <w:t xml:space="preserve">t </w:t>
      </w:r>
      <w:r w:rsidRPr="00062688">
        <w:rPr>
          <w:rFonts w:ascii="Arial" w:hAnsi="Arial" w:cs="Arial"/>
          <w:spacing w:val="1"/>
          <w:sz w:val="22"/>
          <w:szCs w:val="22"/>
        </w:rPr>
        <w:t>t</w:t>
      </w:r>
      <w:r w:rsidRPr="00062688">
        <w:rPr>
          <w:rFonts w:ascii="Arial" w:hAnsi="Arial" w:cs="Arial"/>
          <w:sz w:val="22"/>
          <w:szCs w:val="22"/>
        </w:rPr>
        <w:t>he</w:t>
      </w:r>
      <w:r w:rsidRPr="00062688">
        <w:rPr>
          <w:rFonts w:ascii="Arial" w:hAnsi="Arial" w:cs="Arial"/>
          <w:spacing w:val="-1"/>
          <w:sz w:val="22"/>
          <w:szCs w:val="22"/>
        </w:rPr>
        <w:t xml:space="preserve"> </w:t>
      </w:r>
      <w:r w:rsidR="00EE45B8" w:rsidRPr="00062688">
        <w:rPr>
          <w:rFonts w:ascii="Arial" w:hAnsi="Arial" w:cs="Arial"/>
          <w:sz w:val="22"/>
          <w:szCs w:val="22"/>
        </w:rPr>
        <w:t>peak of its growth cycle and seeks to improve its corporate risk management program.</w:t>
      </w:r>
    </w:p>
    <w:p w14:paraId="6CE307CF" w14:textId="096BE8EE" w:rsidR="006941B0" w:rsidRPr="00062688" w:rsidRDefault="00EE45B8" w:rsidP="006941B0">
      <w:pPr>
        <w:jc w:val="both"/>
        <w:rPr>
          <w:rFonts w:ascii="Arial" w:hAnsi="Arial" w:cs="Arial"/>
          <w:sz w:val="22"/>
          <w:szCs w:val="24"/>
        </w:rPr>
      </w:pPr>
      <w:r w:rsidRPr="00062688">
        <w:rPr>
          <w:rFonts w:ascii="Arial" w:hAnsi="Arial" w:cs="Arial"/>
          <w:sz w:val="22"/>
          <w:szCs w:val="24"/>
        </w:rPr>
        <w:t xml:space="preserve">In recent years, Mell Industries has been accused of </w:t>
      </w:r>
      <w:r w:rsidR="003C4448" w:rsidRPr="00062688">
        <w:rPr>
          <w:rFonts w:ascii="Arial" w:hAnsi="Arial" w:cs="Arial"/>
          <w:sz w:val="22"/>
          <w:szCs w:val="24"/>
        </w:rPr>
        <w:t>equal pay discrimination</w:t>
      </w:r>
      <w:r w:rsidRPr="00062688">
        <w:rPr>
          <w:rFonts w:ascii="Arial" w:hAnsi="Arial" w:cs="Arial"/>
          <w:sz w:val="22"/>
          <w:szCs w:val="24"/>
        </w:rPr>
        <w:t>.</w:t>
      </w:r>
      <w:r w:rsidR="003C4448" w:rsidRPr="00062688">
        <w:rPr>
          <w:rFonts w:ascii="Arial" w:hAnsi="Arial" w:cs="Arial"/>
          <w:sz w:val="22"/>
          <w:szCs w:val="24"/>
        </w:rPr>
        <w:t xml:space="preserve">  The accusation originated from a </w:t>
      </w:r>
      <w:r w:rsidRPr="00062688">
        <w:rPr>
          <w:rFonts w:ascii="Arial" w:hAnsi="Arial" w:cs="Arial"/>
          <w:sz w:val="22"/>
          <w:szCs w:val="24"/>
        </w:rPr>
        <w:t xml:space="preserve">disgruntled employee </w:t>
      </w:r>
      <w:r w:rsidR="003C4448" w:rsidRPr="00062688">
        <w:rPr>
          <w:rFonts w:ascii="Arial" w:hAnsi="Arial" w:cs="Arial"/>
          <w:sz w:val="22"/>
          <w:szCs w:val="24"/>
        </w:rPr>
        <w:t>who leaked sensitive payroll information to the media highlighting the pay disparity between her salary and the salary of a co-worker with the same title, time in grade, and equivalent work history and educational qualifications.</w:t>
      </w:r>
      <w:r w:rsidR="006941B0" w:rsidRPr="00062688">
        <w:rPr>
          <w:rFonts w:ascii="Arial" w:hAnsi="Arial" w:cs="Arial"/>
          <w:sz w:val="22"/>
          <w:szCs w:val="24"/>
        </w:rPr>
        <w:t xml:space="preserve">  </w:t>
      </w:r>
      <w:r w:rsidR="003C4448" w:rsidRPr="00062688">
        <w:rPr>
          <w:rFonts w:ascii="Arial" w:hAnsi="Arial" w:cs="Arial"/>
          <w:sz w:val="22"/>
          <w:szCs w:val="24"/>
        </w:rPr>
        <w:t>Negative public perception can severely impact corporate accomplishments, market share and stock value.</w:t>
      </w:r>
    </w:p>
    <w:p w14:paraId="0BD3AB56" w14:textId="77777777" w:rsidR="006941B0" w:rsidRPr="00062688" w:rsidRDefault="006941B0" w:rsidP="006941B0">
      <w:pPr>
        <w:jc w:val="both"/>
        <w:rPr>
          <w:rFonts w:ascii="Arial" w:hAnsi="Arial" w:cs="Arial"/>
          <w:sz w:val="22"/>
          <w:szCs w:val="24"/>
        </w:rPr>
      </w:pPr>
    </w:p>
    <w:p w14:paraId="19C6A052" w14:textId="740131DE" w:rsidR="006941B0" w:rsidRPr="00062688" w:rsidRDefault="006941B0" w:rsidP="006941B0">
      <w:pPr>
        <w:spacing w:after="200"/>
        <w:rPr>
          <w:rFonts w:ascii="Arial" w:eastAsia="Calibri" w:hAnsi="Arial" w:cs="Arial"/>
          <w:b/>
          <w:sz w:val="22"/>
          <w:u w:val="single"/>
        </w:rPr>
      </w:pPr>
      <w:r w:rsidRPr="00062688">
        <w:rPr>
          <w:rFonts w:ascii="Arial" w:eastAsia="Calibri" w:hAnsi="Arial" w:cs="Arial"/>
          <w:b/>
          <w:sz w:val="22"/>
          <w:u w:val="single"/>
        </w:rPr>
        <w:t>Your specific role in the project</w:t>
      </w:r>
      <w:bookmarkStart w:id="4" w:name="_ripieodvmrve" w:colFirst="0" w:colLast="0"/>
      <w:bookmarkEnd w:id="4"/>
    </w:p>
    <w:p w14:paraId="34E26720" w14:textId="6612302F" w:rsidR="00EE45B8" w:rsidRPr="00062688" w:rsidRDefault="003C4448" w:rsidP="003C4448">
      <w:pPr>
        <w:spacing w:after="120"/>
        <w:jc w:val="both"/>
        <w:rPr>
          <w:rFonts w:ascii="Arial" w:hAnsi="Arial" w:cs="Arial"/>
          <w:sz w:val="22"/>
          <w:szCs w:val="24"/>
        </w:rPr>
      </w:pPr>
      <w:r w:rsidRPr="00062688">
        <w:rPr>
          <w:rFonts w:ascii="Arial" w:hAnsi="Arial" w:cs="Arial"/>
          <w:sz w:val="22"/>
          <w:szCs w:val="24"/>
        </w:rPr>
        <w:t xml:space="preserve">Given the sensitivity of this issue, </w:t>
      </w:r>
      <w:r w:rsidR="00EE45B8" w:rsidRPr="00062688">
        <w:rPr>
          <w:rFonts w:ascii="Arial" w:hAnsi="Arial" w:cs="Arial"/>
          <w:sz w:val="22"/>
          <w:szCs w:val="24"/>
        </w:rPr>
        <w:t>Mell Industries has hired Cal Poly Pomona to</w:t>
      </w:r>
      <w:r w:rsidRPr="00062688">
        <w:rPr>
          <w:rFonts w:ascii="Arial" w:hAnsi="Arial" w:cs="Arial"/>
          <w:sz w:val="22"/>
          <w:szCs w:val="24"/>
        </w:rPr>
        <w:t xml:space="preserve"> conduct an independent assessment using a sample set o</w:t>
      </w:r>
      <w:r w:rsidR="002779B7" w:rsidRPr="00062688">
        <w:rPr>
          <w:rFonts w:ascii="Arial" w:hAnsi="Arial" w:cs="Arial"/>
          <w:sz w:val="22"/>
          <w:szCs w:val="24"/>
        </w:rPr>
        <w:t>f</w:t>
      </w:r>
      <w:r w:rsidRPr="00062688">
        <w:rPr>
          <w:rFonts w:ascii="Arial" w:hAnsi="Arial" w:cs="Arial"/>
          <w:sz w:val="22"/>
          <w:szCs w:val="24"/>
        </w:rPr>
        <w:t xml:space="preserve"> 747 employee records.  The company</w:t>
      </w:r>
      <w:r w:rsidR="00EE45B8" w:rsidRPr="00062688">
        <w:rPr>
          <w:rFonts w:ascii="Arial" w:hAnsi="Arial" w:cs="Arial"/>
          <w:sz w:val="22"/>
          <w:szCs w:val="24"/>
        </w:rPr>
        <w:t xml:space="preserve"> has also offered Cal Poly Pomona </w:t>
      </w:r>
      <w:r w:rsidRPr="00062688">
        <w:rPr>
          <w:rFonts w:ascii="Arial" w:hAnsi="Arial" w:cs="Arial"/>
          <w:sz w:val="22"/>
          <w:szCs w:val="24"/>
        </w:rPr>
        <w:t xml:space="preserve">bonus </w:t>
      </w:r>
      <w:r w:rsidR="00EE45B8" w:rsidRPr="00062688">
        <w:rPr>
          <w:rFonts w:ascii="Arial" w:hAnsi="Arial" w:cs="Arial"/>
          <w:sz w:val="22"/>
          <w:szCs w:val="24"/>
        </w:rPr>
        <w:t xml:space="preserve">compensation for any promising information </w:t>
      </w:r>
      <w:r w:rsidRPr="00062688">
        <w:rPr>
          <w:rFonts w:ascii="Arial" w:hAnsi="Arial" w:cs="Arial"/>
          <w:sz w:val="22"/>
          <w:szCs w:val="24"/>
        </w:rPr>
        <w:t>provided</w:t>
      </w:r>
      <w:r w:rsidR="00EE45B8" w:rsidRPr="00062688">
        <w:rPr>
          <w:rFonts w:ascii="Arial" w:hAnsi="Arial" w:cs="Arial"/>
          <w:sz w:val="22"/>
          <w:szCs w:val="24"/>
        </w:rPr>
        <w:t xml:space="preserve">. Mell Industries </w:t>
      </w:r>
      <w:r w:rsidRPr="00062688">
        <w:rPr>
          <w:rFonts w:ascii="Arial" w:hAnsi="Arial" w:cs="Arial"/>
          <w:sz w:val="22"/>
          <w:szCs w:val="24"/>
        </w:rPr>
        <w:t>intends to use</w:t>
      </w:r>
      <w:r w:rsidR="00EE45B8" w:rsidRPr="00062688">
        <w:rPr>
          <w:rFonts w:ascii="Arial" w:hAnsi="Arial" w:cs="Arial"/>
          <w:sz w:val="22"/>
          <w:szCs w:val="24"/>
        </w:rPr>
        <w:t xml:space="preserve"> </w:t>
      </w:r>
      <w:r w:rsidR="00524B16">
        <w:rPr>
          <w:rFonts w:ascii="Arial" w:hAnsi="Arial" w:cs="Arial"/>
          <w:sz w:val="22"/>
          <w:szCs w:val="24"/>
        </w:rPr>
        <w:t>these findings</w:t>
      </w:r>
      <w:r w:rsidR="00EE45B8" w:rsidRPr="00062688">
        <w:rPr>
          <w:rFonts w:ascii="Arial" w:hAnsi="Arial" w:cs="Arial"/>
          <w:sz w:val="22"/>
          <w:szCs w:val="24"/>
        </w:rPr>
        <w:t xml:space="preserve"> </w:t>
      </w:r>
      <w:r w:rsidRPr="00062688">
        <w:rPr>
          <w:rFonts w:ascii="Arial" w:hAnsi="Arial" w:cs="Arial"/>
          <w:sz w:val="22"/>
          <w:szCs w:val="24"/>
        </w:rPr>
        <w:t xml:space="preserve">to </w:t>
      </w:r>
      <w:r w:rsidR="006941B0" w:rsidRPr="00062688">
        <w:rPr>
          <w:rFonts w:ascii="Arial" w:hAnsi="Arial" w:cs="Arial"/>
          <w:sz w:val="22"/>
          <w:szCs w:val="24"/>
        </w:rPr>
        <w:t xml:space="preserve">design business controls </w:t>
      </w:r>
      <w:r w:rsidR="00524B16">
        <w:rPr>
          <w:rFonts w:ascii="Arial" w:hAnsi="Arial" w:cs="Arial"/>
          <w:sz w:val="22"/>
          <w:szCs w:val="24"/>
        </w:rPr>
        <w:t xml:space="preserve">for </w:t>
      </w:r>
      <w:r w:rsidR="006941B0" w:rsidRPr="00062688">
        <w:rPr>
          <w:rFonts w:ascii="Arial" w:hAnsi="Arial" w:cs="Arial"/>
          <w:sz w:val="22"/>
          <w:szCs w:val="24"/>
        </w:rPr>
        <w:t>ensur</w:t>
      </w:r>
      <w:r w:rsidR="00524B16">
        <w:rPr>
          <w:rFonts w:ascii="Arial" w:hAnsi="Arial" w:cs="Arial"/>
          <w:sz w:val="22"/>
          <w:szCs w:val="24"/>
        </w:rPr>
        <w:t>ing</w:t>
      </w:r>
      <w:r w:rsidR="006941B0" w:rsidRPr="00062688">
        <w:rPr>
          <w:rFonts w:ascii="Arial" w:hAnsi="Arial" w:cs="Arial"/>
          <w:sz w:val="22"/>
          <w:szCs w:val="24"/>
        </w:rPr>
        <w:t xml:space="preserve"> equity in all pay scales and functional roles.  </w:t>
      </w:r>
      <w:r w:rsidR="00524B16">
        <w:rPr>
          <w:rFonts w:ascii="Arial" w:hAnsi="Arial" w:cs="Arial"/>
          <w:sz w:val="22"/>
          <w:szCs w:val="24"/>
        </w:rPr>
        <w:t xml:space="preserve">These </w:t>
      </w:r>
      <w:r w:rsidR="006941B0" w:rsidRPr="00062688">
        <w:rPr>
          <w:rFonts w:ascii="Arial" w:hAnsi="Arial" w:cs="Arial"/>
          <w:sz w:val="22"/>
          <w:szCs w:val="24"/>
        </w:rPr>
        <w:t>improvement</w:t>
      </w:r>
      <w:r w:rsidR="00524B16">
        <w:rPr>
          <w:rFonts w:ascii="Arial" w:hAnsi="Arial" w:cs="Arial"/>
          <w:sz w:val="22"/>
          <w:szCs w:val="24"/>
        </w:rPr>
        <w:t>s</w:t>
      </w:r>
      <w:r w:rsidR="006941B0" w:rsidRPr="00062688">
        <w:rPr>
          <w:rFonts w:ascii="Arial" w:hAnsi="Arial" w:cs="Arial"/>
          <w:sz w:val="22"/>
          <w:szCs w:val="24"/>
        </w:rPr>
        <w:t xml:space="preserve"> will guide all</w:t>
      </w:r>
      <w:r w:rsidR="00EE45B8" w:rsidRPr="00062688">
        <w:rPr>
          <w:rFonts w:ascii="Arial" w:hAnsi="Arial" w:cs="Arial"/>
          <w:sz w:val="22"/>
          <w:szCs w:val="24"/>
        </w:rPr>
        <w:t xml:space="preserve"> future employee compensation</w:t>
      </w:r>
      <w:r w:rsidR="006941B0" w:rsidRPr="00062688">
        <w:rPr>
          <w:rFonts w:ascii="Arial" w:hAnsi="Arial" w:cs="Arial"/>
          <w:sz w:val="22"/>
          <w:szCs w:val="24"/>
        </w:rPr>
        <w:t xml:space="preserve"> </w:t>
      </w:r>
      <w:r w:rsidR="00524B16">
        <w:rPr>
          <w:rFonts w:ascii="Arial" w:hAnsi="Arial" w:cs="Arial"/>
          <w:sz w:val="22"/>
          <w:szCs w:val="24"/>
        </w:rPr>
        <w:t>reviews</w:t>
      </w:r>
      <w:r w:rsidR="00EE45B8" w:rsidRPr="00062688">
        <w:rPr>
          <w:rFonts w:ascii="Arial" w:hAnsi="Arial" w:cs="Arial"/>
          <w:sz w:val="22"/>
          <w:szCs w:val="24"/>
        </w:rPr>
        <w:t>.</w:t>
      </w:r>
    </w:p>
    <w:p w14:paraId="3CFDFEFC" w14:textId="58D3355E" w:rsidR="00B05AE5" w:rsidRPr="00062688" w:rsidRDefault="00FF6F38" w:rsidP="006D3047">
      <w:pPr>
        <w:spacing w:after="120"/>
        <w:jc w:val="both"/>
        <w:rPr>
          <w:rFonts w:ascii="Arial" w:hAnsi="Arial" w:cs="Arial"/>
          <w:sz w:val="22"/>
          <w:szCs w:val="24"/>
        </w:rPr>
      </w:pPr>
      <w:r w:rsidRPr="00062688">
        <w:rPr>
          <w:rFonts w:ascii="Arial" w:hAnsi="Arial" w:cs="Arial"/>
          <w:sz w:val="22"/>
          <w:szCs w:val="24"/>
        </w:rPr>
        <w:t xml:space="preserve">The </w:t>
      </w:r>
      <w:r w:rsidR="002779B7" w:rsidRPr="00062688">
        <w:rPr>
          <w:rFonts w:ascii="Arial" w:hAnsi="Arial" w:cs="Arial"/>
          <w:sz w:val="22"/>
          <w:szCs w:val="24"/>
        </w:rPr>
        <w:t>sample</w:t>
      </w:r>
      <w:r w:rsidRPr="00062688">
        <w:rPr>
          <w:rFonts w:ascii="Arial" w:hAnsi="Arial" w:cs="Arial"/>
          <w:sz w:val="22"/>
          <w:szCs w:val="24"/>
        </w:rPr>
        <w:t xml:space="preserve"> dataset has been given to you </w:t>
      </w:r>
      <w:r w:rsidR="002779B7" w:rsidRPr="00062688">
        <w:rPr>
          <w:rFonts w:ascii="Arial" w:hAnsi="Arial" w:cs="Arial"/>
          <w:sz w:val="22"/>
          <w:szCs w:val="24"/>
        </w:rPr>
        <w:t>as</w:t>
      </w:r>
      <w:r w:rsidRPr="00062688">
        <w:rPr>
          <w:rFonts w:ascii="Arial" w:hAnsi="Arial" w:cs="Arial"/>
          <w:sz w:val="22"/>
          <w:szCs w:val="24"/>
        </w:rPr>
        <w:t xml:space="preserve"> an excel spreadsheet titled</w:t>
      </w:r>
      <w:r w:rsidR="000821D9" w:rsidRPr="00062688">
        <w:rPr>
          <w:rFonts w:ascii="Arial" w:hAnsi="Arial" w:cs="Arial"/>
          <w:sz w:val="22"/>
          <w:szCs w:val="24"/>
        </w:rPr>
        <w:t xml:space="preserve"> </w:t>
      </w:r>
      <w:r w:rsidR="00AB5CC5" w:rsidRPr="00062688">
        <w:rPr>
          <w:rFonts w:ascii="Arial" w:hAnsi="Arial" w:cs="Arial"/>
          <w:b/>
          <w:sz w:val="22"/>
          <w:szCs w:val="24"/>
        </w:rPr>
        <w:t>Sample</w:t>
      </w:r>
      <w:r w:rsidR="00792EEA" w:rsidRPr="00062688">
        <w:rPr>
          <w:rFonts w:ascii="Arial" w:hAnsi="Arial" w:cs="Arial"/>
          <w:b/>
          <w:sz w:val="22"/>
          <w:szCs w:val="24"/>
        </w:rPr>
        <w:t>_D</w:t>
      </w:r>
      <w:r w:rsidRPr="00062688">
        <w:rPr>
          <w:rFonts w:ascii="Arial" w:hAnsi="Arial" w:cs="Arial"/>
          <w:b/>
          <w:sz w:val="22"/>
          <w:szCs w:val="24"/>
        </w:rPr>
        <w:t>ataset.xlsx</w:t>
      </w:r>
      <w:r w:rsidRPr="00062688">
        <w:rPr>
          <w:rFonts w:ascii="Arial" w:hAnsi="Arial" w:cs="Arial"/>
          <w:sz w:val="22"/>
          <w:szCs w:val="24"/>
        </w:rPr>
        <w:t xml:space="preserve"> consisting of </w:t>
      </w:r>
      <w:r w:rsidR="002779B7" w:rsidRPr="00062688">
        <w:rPr>
          <w:rFonts w:ascii="Arial" w:hAnsi="Arial" w:cs="Arial"/>
          <w:sz w:val="22"/>
          <w:szCs w:val="24"/>
        </w:rPr>
        <w:t xml:space="preserve">data with the following </w:t>
      </w:r>
      <w:r w:rsidRPr="00062688">
        <w:rPr>
          <w:rFonts w:ascii="Arial" w:hAnsi="Arial" w:cs="Arial"/>
          <w:sz w:val="22"/>
          <w:szCs w:val="24"/>
        </w:rPr>
        <w:t>12 column</w:t>
      </w:r>
      <w:r w:rsidR="002779B7" w:rsidRPr="00062688">
        <w:rPr>
          <w:rFonts w:ascii="Arial" w:hAnsi="Arial" w:cs="Arial"/>
          <w:sz w:val="22"/>
          <w:szCs w:val="24"/>
        </w:rPr>
        <w:t xml:space="preserve"> headers.</w:t>
      </w:r>
    </w:p>
    <w:p w14:paraId="772BD898" w14:textId="466D2848" w:rsidR="00B05AE5" w:rsidRPr="00062688" w:rsidRDefault="00FF6F38" w:rsidP="006D3047">
      <w:pPr>
        <w:pStyle w:val="ListParagraph"/>
        <w:numPr>
          <w:ilvl w:val="0"/>
          <w:numId w:val="4"/>
        </w:numPr>
        <w:spacing w:before="41"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A -</w:t>
      </w:r>
      <w:r w:rsidRPr="00062688">
        <w:rPr>
          <w:rFonts w:ascii="Arial" w:hAnsi="Arial" w:cs="Arial"/>
          <w:spacing w:val="-1"/>
          <w:sz w:val="22"/>
          <w:szCs w:val="24"/>
        </w:rPr>
        <w:t xml:space="preserve"> </w:t>
      </w:r>
      <w:r w:rsidRPr="00062688">
        <w:rPr>
          <w:rFonts w:ascii="Arial" w:hAnsi="Arial" w:cs="Arial"/>
          <w:sz w:val="22"/>
          <w:szCs w:val="24"/>
        </w:rPr>
        <w:t>Empl</w:t>
      </w:r>
      <w:r w:rsidRPr="00062688">
        <w:rPr>
          <w:rFonts w:ascii="Arial" w:hAnsi="Arial" w:cs="Arial"/>
          <w:spacing w:val="2"/>
          <w:sz w:val="22"/>
          <w:szCs w:val="24"/>
        </w:rPr>
        <w:t>o</w:t>
      </w:r>
      <w:r w:rsidRPr="00062688">
        <w:rPr>
          <w:rFonts w:ascii="Arial" w:hAnsi="Arial" w:cs="Arial"/>
          <w:spacing w:val="-5"/>
          <w:sz w:val="22"/>
          <w:szCs w:val="24"/>
        </w:rPr>
        <w:t>y</w:t>
      </w:r>
      <w:r w:rsidRPr="00062688">
        <w:rPr>
          <w:rFonts w:ascii="Arial" w:hAnsi="Arial" w:cs="Arial"/>
          <w:spacing w:val="-1"/>
          <w:sz w:val="22"/>
          <w:szCs w:val="24"/>
        </w:rPr>
        <w:t>e</w:t>
      </w:r>
      <w:r w:rsidRPr="00062688">
        <w:rPr>
          <w:rFonts w:ascii="Arial" w:hAnsi="Arial" w:cs="Arial"/>
          <w:sz w:val="22"/>
          <w:szCs w:val="24"/>
        </w:rPr>
        <w:t>e</w:t>
      </w:r>
      <w:r w:rsidRPr="00062688">
        <w:rPr>
          <w:rFonts w:ascii="Arial" w:hAnsi="Arial" w:cs="Arial"/>
          <w:spacing w:val="4"/>
          <w:sz w:val="22"/>
          <w:szCs w:val="24"/>
        </w:rPr>
        <w:t xml:space="preserve"> </w:t>
      </w:r>
      <w:r w:rsidRPr="00062688">
        <w:rPr>
          <w:rFonts w:ascii="Arial" w:hAnsi="Arial" w:cs="Arial"/>
          <w:sz w:val="22"/>
          <w:szCs w:val="24"/>
        </w:rPr>
        <w:t>ID</w:t>
      </w:r>
    </w:p>
    <w:p w14:paraId="68213142" w14:textId="46CEAE58" w:rsidR="00B05AE5" w:rsidRPr="00062688" w:rsidRDefault="00FF6F38" w:rsidP="006D3047">
      <w:pPr>
        <w:pStyle w:val="ListParagraph"/>
        <w:numPr>
          <w:ilvl w:val="0"/>
          <w:numId w:val="4"/>
        </w:numPr>
        <w:spacing w:before="41"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B</w:t>
      </w:r>
      <w:r w:rsidRPr="00062688">
        <w:rPr>
          <w:rFonts w:ascii="Arial" w:hAnsi="Arial" w:cs="Arial"/>
          <w:spacing w:val="-1"/>
          <w:sz w:val="22"/>
          <w:szCs w:val="24"/>
        </w:rPr>
        <w:t xml:space="preserve"> </w:t>
      </w:r>
      <w:r w:rsidRPr="00062688">
        <w:rPr>
          <w:rFonts w:ascii="Arial" w:hAnsi="Arial" w:cs="Arial"/>
          <w:sz w:val="22"/>
          <w:szCs w:val="24"/>
        </w:rPr>
        <w:t>-</w:t>
      </w:r>
      <w:r w:rsidRPr="00062688">
        <w:rPr>
          <w:rFonts w:ascii="Arial" w:hAnsi="Arial" w:cs="Arial"/>
          <w:spacing w:val="-1"/>
          <w:sz w:val="22"/>
          <w:szCs w:val="24"/>
        </w:rPr>
        <w:t xml:space="preserve"> </w:t>
      </w:r>
      <w:r w:rsidRPr="00062688">
        <w:rPr>
          <w:rFonts w:ascii="Arial" w:hAnsi="Arial" w:cs="Arial"/>
          <w:sz w:val="22"/>
          <w:szCs w:val="24"/>
        </w:rPr>
        <w:t>G</w:t>
      </w:r>
      <w:r w:rsidRPr="00062688">
        <w:rPr>
          <w:rFonts w:ascii="Arial" w:hAnsi="Arial" w:cs="Arial"/>
          <w:spacing w:val="-1"/>
          <w:sz w:val="22"/>
          <w:szCs w:val="24"/>
        </w:rPr>
        <w:t>e</w:t>
      </w:r>
      <w:r w:rsidRPr="00062688">
        <w:rPr>
          <w:rFonts w:ascii="Arial" w:hAnsi="Arial" w:cs="Arial"/>
          <w:sz w:val="22"/>
          <w:szCs w:val="24"/>
        </w:rPr>
        <w:t>nd</w:t>
      </w:r>
      <w:r w:rsidRPr="00062688">
        <w:rPr>
          <w:rFonts w:ascii="Arial" w:hAnsi="Arial" w:cs="Arial"/>
          <w:spacing w:val="1"/>
          <w:sz w:val="22"/>
          <w:szCs w:val="24"/>
        </w:rPr>
        <w:t>e</w:t>
      </w:r>
      <w:r w:rsidRPr="00062688">
        <w:rPr>
          <w:rFonts w:ascii="Arial" w:hAnsi="Arial" w:cs="Arial"/>
          <w:sz w:val="22"/>
          <w:szCs w:val="24"/>
        </w:rPr>
        <w:t>r</w:t>
      </w:r>
    </w:p>
    <w:p w14:paraId="5C6B9C7F" w14:textId="152E26DE" w:rsidR="00B05AE5" w:rsidRPr="00062688" w:rsidRDefault="00FF6F38" w:rsidP="006D3047">
      <w:pPr>
        <w:pStyle w:val="ListParagraph"/>
        <w:numPr>
          <w:ilvl w:val="0"/>
          <w:numId w:val="4"/>
        </w:numPr>
        <w:spacing w:before="43"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C</w:t>
      </w:r>
      <w:r w:rsidRPr="00062688">
        <w:rPr>
          <w:rFonts w:ascii="Arial" w:hAnsi="Arial" w:cs="Arial"/>
          <w:spacing w:val="1"/>
          <w:sz w:val="22"/>
          <w:szCs w:val="24"/>
        </w:rPr>
        <w:t xml:space="preserve"> </w:t>
      </w:r>
      <w:r w:rsidRPr="00062688">
        <w:rPr>
          <w:rFonts w:ascii="Arial" w:hAnsi="Arial" w:cs="Arial"/>
          <w:sz w:val="22"/>
          <w:szCs w:val="24"/>
        </w:rPr>
        <w:t>-</w:t>
      </w:r>
      <w:r w:rsidRPr="00062688">
        <w:rPr>
          <w:rFonts w:ascii="Arial" w:hAnsi="Arial" w:cs="Arial"/>
          <w:spacing w:val="-1"/>
          <w:sz w:val="22"/>
          <w:szCs w:val="24"/>
        </w:rPr>
        <w:t xml:space="preserve"> </w:t>
      </w:r>
      <w:r w:rsidRPr="00062688">
        <w:rPr>
          <w:rFonts w:ascii="Arial" w:hAnsi="Arial" w:cs="Arial"/>
          <w:sz w:val="22"/>
          <w:szCs w:val="24"/>
        </w:rPr>
        <w:t>D</w:t>
      </w:r>
      <w:r w:rsidRPr="00062688">
        <w:rPr>
          <w:rFonts w:ascii="Arial" w:hAnsi="Arial" w:cs="Arial"/>
          <w:spacing w:val="-1"/>
          <w:sz w:val="22"/>
          <w:szCs w:val="24"/>
        </w:rPr>
        <w:t>a</w:t>
      </w:r>
      <w:r w:rsidRPr="00062688">
        <w:rPr>
          <w:rFonts w:ascii="Arial" w:hAnsi="Arial" w:cs="Arial"/>
          <w:sz w:val="22"/>
          <w:szCs w:val="24"/>
        </w:rPr>
        <w:t>te of</w:t>
      </w:r>
      <w:r w:rsidRPr="00062688">
        <w:rPr>
          <w:rFonts w:ascii="Arial" w:hAnsi="Arial" w:cs="Arial"/>
          <w:spacing w:val="-1"/>
          <w:sz w:val="22"/>
          <w:szCs w:val="24"/>
        </w:rPr>
        <w:t xml:space="preserve"> </w:t>
      </w:r>
      <w:r w:rsidRPr="00062688">
        <w:rPr>
          <w:rFonts w:ascii="Arial" w:hAnsi="Arial" w:cs="Arial"/>
          <w:spacing w:val="-2"/>
          <w:sz w:val="22"/>
          <w:szCs w:val="24"/>
        </w:rPr>
        <w:t>B</w:t>
      </w:r>
      <w:r w:rsidRPr="00062688">
        <w:rPr>
          <w:rFonts w:ascii="Arial" w:hAnsi="Arial" w:cs="Arial"/>
          <w:sz w:val="22"/>
          <w:szCs w:val="24"/>
        </w:rPr>
        <w:t>ir</w:t>
      </w:r>
      <w:r w:rsidRPr="00062688">
        <w:rPr>
          <w:rFonts w:ascii="Arial" w:hAnsi="Arial" w:cs="Arial"/>
          <w:spacing w:val="2"/>
          <w:sz w:val="22"/>
          <w:szCs w:val="24"/>
        </w:rPr>
        <w:t>t</w:t>
      </w:r>
      <w:r w:rsidRPr="00062688">
        <w:rPr>
          <w:rFonts w:ascii="Arial" w:hAnsi="Arial" w:cs="Arial"/>
          <w:sz w:val="22"/>
          <w:szCs w:val="24"/>
        </w:rPr>
        <w:t>h</w:t>
      </w:r>
    </w:p>
    <w:p w14:paraId="275FA714" w14:textId="68EF3285" w:rsidR="00B05AE5" w:rsidRPr="00062688" w:rsidRDefault="00FF6F38" w:rsidP="006D3047">
      <w:pPr>
        <w:pStyle w:val="ListParagraph"/>
        <w:numPr>
          <w:ilvl w:val="0"/>
          <w:numId w:val="4"/>
        </w:numPr>
        <w:spacing w:before="41"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D -</w:t>
      </w:r>
      <w:r w:rsidRPr="00062688">
        <w:rPr>
          <w:rFonts w:ascii="Arial" w:hAnsi="Arial" w:cs="Arial"/>
          <w:spacing w:val="-1"/>
          <w:sz w:val="22"/>
          <w:szCs w:val="24"/>
        </w:rPr>
        <w:t xml:space="preserve"> </w:t>
      </w:r>
      <w:r w:rsidRPr="00062688">
        <w:rPr>
          <w:rFonts w:ascii="Arial" w:hAnsi="Arial" w:cs="Arial"/>
          <w:sz w:val="22"/>
          <w:szCs w:val="24"/>
        </w:rPr>
        <w:t>D</w:t>
      </w:r>
      <w:r w:rsidRPr="00062688">
        <w:rPr>
          <w:rFonts w:ascii="Arial" w:hAnsi="Arial" w:cs="Arial"/>
          <w:spacing w:val="-1"/>
          <w:sz w:val="22"/>
          <w:szCs w:val="24"/>
        </w:rPr>
        <w:t>a</w:t>
      </w:r>
      <w:r w:rsidRPr="00062688">
        <w:rPr>
          <w:rFonts w:ascii="Arial" w:hAnsi="Arial" w:cs="Arial"/>
          <w:sz w:val="22"/>
          <w:szCs w:val="24"/>
        </w:rPr>
        <w:t>te of</w:t>
      </w:r>
      <w:r w:rsidRPr="00062688">
        <w:rPr>
          <w:rFonts w:ascii="Arial" w:hAnsi="Arial" w:cs="Arial"/>
          <w:spacing w:val="-1"/>
          <w:sz w:val="22"/>
          <w:szCs w:val="24"/>
        </w:rPr>
        <w:t xml:space="preserve"> </w:t>
      </w:r>
      <w:r w:rsidRPr="00062688">
        <w:rPr>
          <w:rFonts w:ascii="Arial" w:hAnsi="Arial" w:cs="Arial"/>
          <w:sz w:val="22"/>
          <w:szCs w:val="24"/>
        </w:rPr>
        <w:t>Hi</w:t>
      </w:r>
      <w:r w:rsidRPr="00062688">
        <w:rPr>
          <w:rFonts w:ascii="Arial" w:hAnsi="Arial" w:cs="Arial"/>
          <w:spacing w:val="1"/>
          <w:sz w:val="22"/>
          <w:szCs w:val="24"/>
        </w:rPr>
        <w:t>r</w:t>
      </w:r>
      <w:r w:rsidRPr="00062688">
        <w:rPr>
          <w:rFonts w:ascii="Arial" w:hAnsi="Arial" w:cs="Arial"/>
          <w:sz w:val="22"/>
          <w:szCs w:val="24"/>
        </w:rPr>
        <w:t>e</w:t>
      </w:r>
    </w:p>
    <w:p w14:paraId="1B99762C" w14:textId="4809A2F4" w:rsidR="00B05AE5" w:rsidRPr="00062688" w:rsidRDefault="00FF6F38" w:rsidP="003118F9">
      <w:pPr>
        <w:pStyle w:val="ListParagraph"/>
        <w:numPr>
          <w:ilvl w:val="0"/>
          <w:numId w:val="4"/>
        </w:numPr>
        <w:spacing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E -</w:t>
      </w:r>
      <w:r w:rsidRPr="00062688">
        <w:rPr>
          <w:rFonts w:ascii="Arial" w:hAnsi="Arial" w:cs="Arial"/>
          <w:spacing w:val="-1"/>
          <w:sz w:val="22"/>
          <w:szCs w:val="24"/>
        </w:rPr>
        <w:t xml:space="preserve"> </w:t>
      </w:r>
      <w:r w:rsidRPr="00062688">
        <w:rPr>
          <w:rFonts w:ascii="Arial" w:hAnsi="Arial" w:cs="Arial"/>
          <w:sz w:val="22"/>
          <w:szCs w:val="24"/>
        </w:rPr>
        <w:t>T</w:t>
      </w:r>
      <w:r w:rsidRPr="00062688">
        <w:rPr>
          <w:rFonts w:ascii="Arial" w:hAnsi="Arial" w:cs="Arial"/>
          <w:spacing w:val="-1"/>
          <w:sz w:val="22"/>
          <w:szCs w:val="24"/>
        </w:rPr>
        <w:t>e</w:t>
      </w:r>
      <w:r w:rsidRPr="00062688">
        <w:rPr>
          <w:rFonts w:ascii="Arial" w:hAnsi="Arial" w:cs="Arial"/>
          <w:sz w:val="22"/>
          <w:szCs w:val="24"/>
        </w:rPr>
        <w:t>rmin</w:t>
      </w:r>
      <w:r w:rsidRPr="00062688">
        <w:rPr>
          <w:rFonts w:ascii="Arial" w:hAnsi="Arial" w:cs="Arial"/>
          <w:spacing w:val="-1"/>
          <w:sz w:val="22"/>
          <w:szCs w:val="24"/>
        </w:rPr>
        <w:t>a</w:t>
      </w:r>
      <w:r w:rsidRPr="00062688">
        <w:rPr>
          <w:rFonts w:ascii="Arial" w:hAnsi="Arial" w:cs="Arial"/>
          <w:sz w:val="22"/>
          <w:szCs w:val="24"/>
        </w:rPr>
        <w:t>t</w:t>
      </w:r>
      <w:r w:rsidRPr="00062688">
        <w:rPr>
          <w:rFonts w:ascii="Arial" w:hAnsi="Arial" w:cs="Arial"/>
          <w:spacing w:val="1"/>
          <w:sz w:val="22"/>
          <w:szCs w:val="24"/>
        </w:rPr>
        <w:t>i</w:t>
      </w:r>
      <w:r w:rsidRPr="00062688">
        <w:rPr>
          <w:rFonts w:ascii="Arial" w:hAnsi="Arial" w:cs="Arial"/>
          <w:sz w:val="22"/>
          <w:szCs w:val="24"/>
        </w:rPr>
        <w:t>on D</w:t>
      </w:r>
      <w:r w:rsidRPr="00062688">
        <w:rPr>
          <w:rFonts w:ascii="Arial" w:hAnsi="Arial" w:cs="Arial"/>
          <w:spacing w:val="-1"/>
          <w:sz w:val="22"/>
          <w:szCs w:val="24"/>
        </w:rPr>
        <w:t>a</w:t>
      </w:r>
      <w:r w:rsidRPr="00062688">
        <w:rPr>
          <w:rFonts w:ascii="Arial" w:hAnsi="Arial" w:cs="Arial"/>
          <w:sz w:val="22"/>
          <w:szCs w:val="24"/>
        </w:rPr>
        <w:t>te</w:t>
      </w:r>
    </w:p>
    <w:p w14:paraId="69572988" w14:textId="0DCF43EC" w:rsidR="00B05AE5" w:rsidRPr="00062688" w:rsidRDefault="00FF6F38" w:rsidP="006D3047">
      <w:pPr>
        <w:pStyle w:val="ListParagraph"/>
        <w:numPr>
          <w:ilvl w:val="0"/>
          <w:numId w:val="4"/>
        </w:numPr>
        <w:spacing w:before="41"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F</w:t>
      </w:r>
      <w:r w:rsidRPr="00062688">
        <w:rPr>
          <w:rFonts w:ascii="Arial" w:hAnsi="Arial" w:cs="Arial"/>
          <w:spacing w:val="-1"/>
          <w:sz w:val="22"/>
          <w:szCs w:val="24"/>
        </w:rPr>
        <w:t xml:space="preserve"> </w:t>
      </w:r>
      <w:r w:rsidRPr="00062688">
        <w:rPr>
          <w:rFonts w:ascii="Arial" w:hAnsi="Arial" w:cs="Arial"/>
          <w:sz w:val="22"/>
          <w:szCs w:val="24"/>
        </w:rPr>
        <w:t>-</w:t>
      </w:r>
      <w:r w:rsidRPr="00062688">
        <w:rPr>
          <w:rFonts w:ascii="Arial" w:hAnsi="Arial" w:cs="Arial"/>
          <w:spacing w:val="-1"/>
          <w:sz w:val="22"/>
          <w:szCs w:val="24"/>
        </w:rPr>
        <w:t xml:space="preserve"> </w:t>
      </w:r>
      <w:r w:rsidRPr="00062688">
        <w:rPr>
          <w:rFonts w:ascii="Arial" w:hAnsi="Arial" w:cs="Arial"/>
          <w:sz w:val="22"/>
          <w:szCs w:val="24"/>
        </w:rPr>
        <w:t>O</w:t>
      </w:r>
      <w:r w:rsidRPr="00062688">
        <w:rPr>
          <w:rFonts w:ascii="Arial" w:hAnsi="Arial" w:cs="Arial"/>
          <w:spacing w:val="-1"/>
          <w:sz w:val="22"/>
          <w:szCs w:val="24"/>
        </w:rPr>
        <w:t>cc</w:t>
      </w:r>
      <w:r w:rsidRPr="00062688">
        <w:rPr>
          <w:rFonts w:ascii="Arial" w:hAnsi="Arial" w:cs="Arial"/>
          <w:sz w:val="22"/>
          <w:szCs w:val="24"/>
        </w:rPr>
        <w:t>u</w:t>
      </w:r>
      <w:r w:rsidRPr="00062688">
        <w:rPr>
          <w:rFonts w:ascii="Arial" w:hAnsi="Arial" w:cs="Arial"/>
          <w:spacing w:val="2"/>
          <w:sz w:val="22"/>
          <w:szCs w:val="24"/>
        </w:rPr>
        <w:t>p</w:t>
      </w:r>
      <w:r w:rsidRPr="00062688">
        <w:rPr>
          <w:rFonts w:ascii="Arial" w:hAnsi="Arial" w:cs="Arial"/>
          <w:spacing w:val="-1"/>
          <w:sz w:val="22"/>
          <w:szCs w:val="24"/>
        </w:rPr>
        <w:t>a</w:t>
      </w:r>
      <w:r w:rsidRPr="00062688">
        <w:rPr>
          <w:rFonts w:ascii="Arial" w:hAnsi="Arial" w:cs="Arial"/>
          <w:sz w:val="22"/>
          <w:szCs w:val="24"/>
        </w:rPr>
        <w:t>t</w:t>
      </w:r>
      <w:r w:rsidRPr="00062688">
        <w:rPr>
          <w:rFonts w:ascii="Arial" w:hAnsi="Arial" w:cs="Arial"/>
          <w:spacing w:val="1"/>
          <w:sz w:val="22"/>
          <w:szCs w:val="24"/>
        </w:rPr>
        <w:t>i</w:t>
      </w:r>
      <w:r w:rsidRPr="00062688">
        <w:rPr>
          <w:rFonts w:ascii="Arial" w:hAnsi="Arial" w:cs="Arial"/>
          <w:sz w:val="22"/>
          <w:szCs w:val="24"/>
        </w:rPr>
        <w:t>on</w:t>
      </w:r>
    </w:p>
    <w:p w14:paraId="4FE14569" w14:textId="3A427CE1" w:rsidR="00B05AE5" w:rsidRPr="00062688" w:rsidRDefault="00FF6F38" w:rsidP="006D3047">
      <w:pPr>
        <w:pStyle w:val="ListParagraph"/>
        <w:numPr>
          <w:ilvl w:val="0"/>
          <w:numId w:val="4"/>
        </w:numPr>
        <w:spacing w:before="43"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G -</w:t>
      </w:r>
      <w:r w:rsidRPr="00062688">
        <w:rPr>
          <w:rFonts w:ascii="Arial" w:hAnsi="Arial" w:cs="Arial"/>
          <w:spacing w:val="-1"/>
          <w:sz w:val="22"/>
          <w:szCs w:val="24"/>
        </w:rPr>
        <w:t xml:space="preserve"> </w:t>
      </w:r>
      <w:r w:rsidRPr="00062688">
        <w:rPr>
          <w:rFonts w:ascii="Arial" w:hAnsi="Arial" w:cs="Arial"/>
          <w:spacing w:val="1"/>
          <w:sz w:val="22"/>
          <w:szCs w:val="24"/>
        </w:rPr>
        <w:t>S</w:t>
      </w:r>
      <w:r w:rsidRPr="00062688">
        <w:rPr>
          <w:rFonts w:ascii="Arial" w:hAnsi="Arial" w:cs="Arial"/>
          <w:spacing w:val="-1"/>
          <w:sz w:val="22"/>
          <w:szCs w:val="24"/>
        </w:rPr>
        <w:t>a</w:t>
      </w:r>
      <w:r w:rsidRPr="00062688">
        <w:rPr>
          <w:rFonts w:ascii="Arial" w:hAnsi="Arial" w:cs="Arial"/>
          <w:sz w:val="22"/>
          <w:szCs w:val="24"/>
        </w:rPr>
        <w:t>la</w:t>
      </w:r>
      <w:r w:rsidRPr="00062688">
        <w:rPr>
          <w:rFonts w:ascii="Arial" w:hAnsi="Arial" w:cs="Arial"/>
          <w:spacing w:val="1"/>
          <w:sz w:val="22"/>
          <w:szCs w:val="24"/>
        </w:rPr>
        <w:t>r</w:t>
      </w:r>
      <w:r w:rsidRPr="00062688">
        <w:rPr>
          <w:rFonts w:ascii="Arial" w:hAnsi="Arial" w:cs="Arial"/>
          <w:sz w:val="22"/>
          <w:szCs w:val="24"/>
        </w:rPr>
        <w:t>y</w:t>
      </w:r>
    </w:p>
    <w:p w14:paraId="328C7967" w14:textId="70C9FEF5" w:rsidR="00B05AE5" w:rsidRPr="00062688" w:rsidRDefault="00FF6F38" w:rsidP="006D3047">
      <w:pPr>
        <w:pStyle w:val="ListParagraph"/>
        <w:numPr>
          <w:ilvl w:val="0"/>
          <w:numId w:val="4"/>
        </w:numPr>
        <w:spacing w:before="41" w:after="120"/>
        <w:ind w:left="1181"/>
        <w:contextualSpacing w:val="0"/>
        <w:jc w:val="both"/>
        <w:rPr>
          <w:rFonts w:ascii="Arial" w:hAnsi="Arial" w:cs="Arial"/>
          <w:sz w:val="22"/>
          <w:szCs w:val="24"/>
        </w:rPr>
      </w:pPr>
      <w:r w:rsidRPr="00062688">
        <w:rPr>
          <w:rFonts w:ascii="Arial" w:hAnsi="Arial" w:cs="Arial"/>
          <w:sz w:val="22"/>
          <w:szCs w:val="24"/>
        </w:rPr>
        <w:t>Colu</w:t>
      </w:r>
      <w:r w:rsidRPr="00062688">
        <w:rPr>
          <w:rFonts w:ascii="Arial" w:hAnsi="Arial" w:cs="Arial"/>
          <w:spacing w:val="1"/>
          <w:sz w:val="22"/>
          <w:szCs w:val="24"/>
        </w:rPr>
        <w:t>m</w:t>
      </w:r>
      <w:r w:rsidRPr="00062688">
        <w:rPr>
          <w:rFonts w:ascii="Arial" w:hAnsi="Arial" w:cs="Arial"/>
          <w:sz w:val="22"/>
          <w:szCs w:val="24"/>
        </w:rPr>
        <w:t>n H to L</w:t>
      </w:r>
      <w:r w:rsidRPr="00062688">
        <w:rPr>
          <w:rFonts w:ascii="Arial" w:hAnsi="Arial" w:cs="Arial"/>
          <w:spacing w:val="-2"/>
          <w:sz w:val="22"/>
          <w:szCs w:val="24"/>
        </w:rPr>
        <w:t xml:space="preserve"> </w:t>
      </w:r>
      <w:r w:rsidRPr="00062688">
        <w:rPr>
          <w:rFonts w:ascii="Arial" w:hAnsi="Arial" w:cs="Arial"/>
          <w:sz w:val="22"/>
          <w:szCs w:val="24"/>
        </w:rPr>
        <w:t>-</w:t>
      </w:r>
      <w:r w:rsidRPr="00062688">
        <w:rPr>
          <w:rFonts w:ascii="Arial" w:hAnsi="Arial" w:cs="Arial"/>
          <w:spacing w:val="-1"/>
          <w:sz w:val="22"/>
          <w:szCs w:val="24"/>
        </w:rPr>
        <w:t xml:space="preserve"> </w:t>
      </w:r>
      <w:r w:rsidRPr="00062688">
        <w:rPr>
          <w:rFonts w:ascii="Arial" w:hAnsi="Arial" w:cs="Arial"/>
          <w:sz w:val="22"/>
          <w:szCs w:val="24"/>
        </w:rPr>
        <w:t>Empl</w:t>
      </w:r>
      <w:r w:rsidRPr="00062688">
        <w:rPr>
          <w:rFonts w:ascii="Arial" w:hAnsi="Arial" w:cs="Arial"/>
          <w:spacing w:val="2"/>
          <w:sz w:val="22"/>
          <w:szCs w:val="24"/>
        </w:rPr>
        <w:t>o</w:t>
      </w:r>
      <w:r w:rsidRPr="00062688">
        <w:rPr>
          <w:rFonts w:ascii="Arial" w:hAnsi="Arial" w:cs="Arial"/>
          <w:spacing w:val="-2"/>
          <w:sz w:val="22"/>
          <w:szCs w:val="24"/>
        </w:rPr>
        <w:t>y</w:t>
      </w:r>
      <w:r w:rsidRPr="00062688">
        <w:rPr>
          <w:rFonts w:ascii="Arial" w:hAnsi="Arial" w:cs="Arial"/>
          <w:spacing w:val="-1"/>
          <w:sz w:val="22"/>
          <w:szCs w:val="24"/>
        </w:rPr>
        <w:t>e</w:t>
      </w:r>
      <w:r w:rsidRPr="00062688">
        <w:rPr>
          <w:rFonts w:ascii="Arial" w:hAnsi="Arial" w:cs="Arial"/>
          <w:sz w:val="22"/>
          <w:szCs w:val="24"/>
        </w:rPr>
        <w:t>e</w:t>
      </w:r>
      <w:r w:rsidRPr="00062688">
        <w:rPr>
          <w:rFonts w:ascii="Arial" w:hAnsi="Arial" w:cs="Arial"/>
          <w:spacing w:val="-1"/>
          <w:sz w:val="22"/>
          <w:szCs w:val="24"/>
        </w:rPr>
        <w:t xml:space="preserve"> </w:t>
      </w:r>
      <w:r w:rsidRPr="00062688">
        <w:rPr>
          <w:rFonts w:ascii="Arial" w:hAnsi="Arial" w:cs="Arial"/>
          <w:sz w:val="22"/>
          <w:szCs w:val="24"/>
        </w:rPr>
        <w:t>Ev</w:t>
      </w:r>
      <w:r w:rsidRPr="00062688">
        <w:rPr>
          <w:rFonts w:ascii="Arial" w:hAnsi="Arial" w:cs="Arial"/>
          <w:spacing w:val="-1"/>
          <w:sz w:val="22"/>
          <w:szCs w:val="24"/>
        </w:rPr>
        <w:t>a</w:t>
      </w:r>
      <w:r w:rsidRPr="00062688">
        <w:rPr>
          <w:rFonts w:ascii="Arial" w:hAnsi="Arial" w:cs="Arial"/>
          <w:sz w:val="22"/>
          <w:szCs w:val="24"/>
        </w:rPr>
        <w:t>luation Metr</w:t>
      </w:r>
      <w:r w:rsidRPr="00062688">
        <w:rPr>
          <w:rFonts w:ascii="Arial" w:hAnsi="Arial" w:cs="Arial"/>
          <w:spacing w:val="2"/>
          <w:sz w:val="22"/>
          <w:szCs w:val="24"/>
        </w:rPr>
        <w:t>i</w:t>
      </w:r>
      <w:r w:rsidRPr="00062688">
        <w:rPr>
          <w:rFonts w:ascii="Arial" w:hAnsi="Arial" w:cs="Arial"/>
          <w:spacing w:val="-1"/>
          <w:sz w:val="22"/>
          <w:szCs w:val="24"/>
        </w:rPr>
        <w:t>c</w:t>
      </w:r>
      <w:r w:rsidRPr="00062688">
        <w:rPr>
          <w:rFonts w:ascii="Arial" w:hAnsi="Arial" w:cs="Arial"/>
          <w:sz w:val="22"/>
          <w:szCs w:val="24"/>
        </w:rPr>
        <w:t>s</w:t>
      </w:r>
    </w:p>
    <w:p w14:paraId="56FFFDDD" w14:textId="58685A91" w:rsidR="0053693A" w:rsidRPr="00062688" w:rsidRDefault="00F8338C" w:rsidP="006D3047">
      <w:pPr>
        <w:jc w:val="both"/>
        <w:rPr>
          <w:rFonts w:ascii="Arial" w:hAnsi="Arial" w:cs="Arial"/>
          <w:sz w:val="22"/>
          <w:szCs w:val="24"/>
        </w:rPr>
      </w:pPr>
      <w:r w:rsidRPr="00062688">
        <w:rPr>
          <w:rFonts w:ascii="Arial" w:hAnsi="Arial" w:cs="Arial"/>
          <w:sz w:val="22"/>
          <w:szCs w:val="24"/>
        </w:rPr>
        <w:t>Using columns H to L, you will complete a performance rating logic shown in sectio</w:t>
      </w:r>
      <w:r w:rsidR="00953299">
        <w:rPr>
          <w:rFonts w:ascii="Arial" w:hAnsi="Arial" w:cs="Arial"/>
          <w:sz w:val="22"/>
          <w:szCs w:val="24"/>
        </w:rPr>
        <w:t>n 7</w:t>
      </w:r>
      <w:r w:rsidRPr="00062688">
        <w:rPr>
          <w:rFonts w:ascii="Arial" w:hAnsi="Arial" w:cs="Arial"/>
          <w:sz w:val="22"/>
          <w:szCs w:val="24"/>
        </w:rPr>
        <w:t xml:space="preserve"> of this project.  The objective of this project is to complete all tasks and determine if allegations into equal pay discrimination </w:t>
      </w:r>
      <w:r w:rsidR="004B5B59">
        <w:rPr>
          <w:rFonts w:ascii="Arial" w:hAnsi="Arial" w:cs="Arial"/>
          <w:sz w:val="22"/>
          <w:szCs w:val="24"/>
        </w:rPr>
        <w:t>have merit</w:t>
      </w:r>
      <w:r w:rsidRPr="00062688">
        <w:rPr>
          <w:rFonts w:ascii="Arial" w:hAnsi="Arial" w:cs="Arial"/>
          <w:sz w:val="22"/>
          <w:szCs w:val="24"/>
        </w:rPr>
        <w:t>.</w:t>
      </w:r>
    </w:p>
    <w:p w14:paraId="56A5B4F7" w14:textId="44262DD2" w:rsidR="0053693A" w:rsidRPr="00062688" w:rsidRDefault="0053693A" w:rsidP="003118F9">
      <w:pPr>
        <w:spacing w:after="120"/>
        <w:jc w:val="both"/>
        <w:rPr>
          <w:rFonts w:ascii="Arial" w:eastAsia="Calibri" w:hAnsi="Arial" w:cs="Arial"/>
          <w:b/>
          <w:sz w:val="28"/>
          <w:szCs w:val="32"/>
          <w:lang w:val="en"/>
        </w:rPr>
      </w:pPr>
      <w:r w:rsidRPr="00062688">
        <w:rPr>
          <w:rFonts w:ascii="Arial" w:eastAsia="Calibri" w:hAnsi="Arial" w:cs="Arial"/>
          <w:b/>
          <w:sz w:val="28"/>
          <w:szCs w:val="32"/>
          <w:lang w:val="en"/>
        </w:rPr>
        <w:lastRenderedPageBreak/>
        <w:t xml:space="preserve">3. </w:t>
      </w:r>
      <w:r w:rsidR="00F8338C" w:rsidRPr="00062688">
        <w:rPr>
          <w:rFonts w:ascii="Arial" w:eastAsia="Calibri" w:hAnsi="Arial" w:cs="Arial"/>
          <w:b/>
          <w:sz w:val="28"/>
          <w:szCs w:val="32"/>
          <w:lang w:val="en"/>
        </w:rPr>
        <w:t>Create Analysis File</w:t>
      </w:r>
    </w:p>
    <w:p w14:paraId="1E3ABAC2" w14:textId="31010178" w:rsidR="00B05AE5" w:rsidRPr="00062688" w:rsidRDefault="00F8338C" w:rsidP="006D3047">
      <w:pPr>
        <w:jc w:val="both"/>
        <w:rPr>
          <w:rFonts w:ascii="Arial" w:hAnsi="Arial" w:cs="Arial"/>
          <w:sz w:val="22"/>
          <w:szCs w:val="22"/>
        </w:rPr>
      </w:pPr>
      <w:r w:rsidRPr="00062688">
        <w:rPr>
          <w:rFonts w:ascii="Arial" w:hAnsi="Arial" w:cs="Arial"/>
          <w:sz w:val="22"/>
          <w:szCs w:val="22"/>
        </w:rPr>
        <w:t>D</w:t>
      </w:r>
      <w:r w:rsidR="00FF6F38" w:rsidRPr="00062688">
        <w:rPr>
          <w:rFonts w:ascii="Arial" w:hAnsi="Arial" w:cs="Arial"/>
          <w:sz w:val="22"/>
          <w:szCs w:val="22"/>
        </w:rPr>
        <w:t xml:space="preserve">ownload the </w:t>
      </w:r>
      <w:r w:rsidR="003118F9" w:rsidRPr="00062688">
        <w:rPr>
          <w:rFonts w:ascii="Arial" w:hAnsi="Arial" w:cs="Arial"/>
          <w:sz w:val="22"/>
          <w:szCs w:val="22"/>
        </w:rPr>
        <w:t xml:space="preserve">Microsoft Excel file named </w:t>
      </w:r>
      <w:r w:rsidR="00AB5CC5" w:rsidRPr="00062688">
        <w:rPr>
          <w:rFonts w:ascii="Arial" w:hAnsi="Arial" w:cs="Arial"/>
          <w:b/>
          <w:sz w:val="22"/>
          <w:szCs w:val="22"/>
        </w:rPr>
        <w:t>Sample</w:t>
      </w:r>
      <w:r w:rsidR="00FF6F38" w:rsidRPr="00062688">
        <w:rPr>
          <w:rFonts w:ascii="Arial" w:hAnsi="Arial" w:cs="Arial"/>
          <w:b/>
          <w:sz w:val="22"/>
          <w:szCs w:val="22"/>
        </w:rPr>
        <w:t>_</w:t>
      </w:r>
      <w:r w:rsidR="00792EEA" w:rsidRPr="00062688">
        <w:rPr>
          <w:rFonts w:ascii="Arial" w:hAnsi="Arial" w:cs="Arial"/>
          <w:b/>
          <w:sz w:val="22"/>
          <w:szCs w:val="22"/>
        </w:rPr>
        <w:t>D</w:t>
      </w:r>
      <w:r w:rsidR="00FF6F38" w:rsidRPr="00062688">
        <w:rPr>
          <w:rFonts w:ascii="Arial" w:hAnsi="Arial" w:cs="Arial"/>
          <w:b/>
          <w:sz w:val="22"/>
          <w:szCs w:val="22"/>
        </w:rPr>
        <w:t>ataset.xlsx</w:t>
      </w:r>
      <w:r w:rsidR="003118F9" w:rsidRPr="00062688">
        <w:rPr>
          <w:rFonts w:ascii="Arial" w:hAnsi="Arial" w:cs="Arial"/>
          <w:sz w:val="22"/>
          <w:szCs w:val="22"/>
        </w:rPr>
        <w:t xml:space="preserve"> from Blackboard.  </w:t>
      </w:r>
      <w:r w:rsidR="00FF6F38" w:rsidRPr="00062688">
        <w:rPr>
          <w:rFonts w:ascii="Arial" w:hAnsi="Arial" w:cs="Arial"/>
          <w:sz w:val="22"/>
          <w:szCs w:val="22"/>
        </w:rPr>
        <w:t>This is the initial data</w:t>
      </w:r>
      <w:r w:rsidR="003118F9" w:rsidRPr="00062688">
        <w:rPr>
          <w:rFonts w:ascii="Arial" w:hAnsi="Arial" w:cs="Arial"/>
          <w:sz w:val="22"/>
          <w:szCs w:val="22"/>
        </w:rPr>
        <w:t>set</w:t>
      </w:r>
      <w:r w:rsidR="00FF6F38" w:rsidRPr="00062688">
        <w:rPr>
          <w:rFonts w:ascii="Arial" w:hAnsi="Arial" w:cs="Arial"/>
          <w:sz w:val="22"/>
          <w:szCs w:val="22"/>
        </w:rPr>
        <w:t xml:space="preserve"> provided to you by Mell </w:t>
      </w:r>
      <w:r w:rsidR="0003494C" w:rsidRPr="00062688">
        <w:rPr>
          <w:rFonts w:ascii="Arial" w:hAnsi="Arial" w:cs="Arial"/>
          <w:sz w:val="22"/>
          <w:szCs w:val="22"/>
        </w:rPr>
        <w:t xml:space="preserve">Industries, </w:t>
      </w:r>
      <w:r w:rsidR="003118F9" w:rsidRPr="00062688">
        <w:rPr>
          <w:rFonts w:ascii="Arial" w:hAnsi="Arial" w:cs="Arial"/>
          <w:sz w:val="22"/>
          <w:szCs w:val="22"/>
        </w:rPr>
        <w:t>and</w:t>
      </w:r>
      <w:r w:rsidR="00FF6F38" w:rsidRPr="00062688">
        <w:rPr>
          <w:rFonts w:ascii="Arial" w:hAnsi="Arial" w:cs="Arial"/>
          <w:sz w:val="22"/>
          <w:szCs w:val="22"/>
        </w:rPr>
        <w:t xml:space="preserve"> contains information about their current employees.</w:t>
      </w:r>
    </w:p>
    <w:p w14:paraId="0D9094B5" w14:textId="77777777" w:rsidR="00B05AE5" w:rsidRPr="00062688" w:rsidRDefault="00B05AE5" w:rsidP="006D3047">
      <w:pPr>
        <w:jc w:val="both"/>
        <w:rPr>
          <w:rFonts w:ascii="Arial" w:hAnsi="Arial" w:cs="Arial"/>
          <w:sz w:val="22"/>
          <w:szCs w:val="22"/>
        </w:rPr>
      </w:pPr>
    </w:p>
    <w:p w14:paraId="7EA5A11E" w14:textId="26395769" w:rsidR="00B05AE5" w:rsidRPr="00062688" w:rsidRDefault="00FF6F38" w:rsidP="003118F9">
      <w:pPr>
        <w:pStyle w:val="ListParagraph"/>
        <w:numPr>
          <w:ilvl w:val="0"/>
          <w:numId w:val="12"/>
        </w:numPr>
        <w:jc w:val="both"/>
        <w:rPr>
          <w:rFonts w:ascii="Arial" w:hAnsi="Arial" w:cs="Arial"/>
          <w:b/>
          <w:sz w:val="22"/>
          <w:szCs w:val="22"/>
        </w:rPr>
      </w:pPr>
      <w:r w:rsidRPr="00062688">
        <w:rPr>
          <w:rFonts w:ascii="Arial" w:hAnsi="Arial" w:cs="Arial"/>
          <w:b/>
          <w:sz w:val="22"/>
          <w:szCs w:val="22"/>
        </w:rPr>
        <w:t>Create new workbook</w:t>
      </w:r>
    </w:p>
    <w:p w14:paraId="3322F309" w14:textId="5C056155" w:rsidR="00B05AE5" w:rsidRPr="00062688" w:rsidRDefault="00FF6F38" w:rsidP="003118F9">
      <w:pPr>
        <w:pStyle w:val="ListParagraph"/>
        <w:jc w:val="both"/>
        <w:rPr>
          <w:rFonts w:ascii="Arial" w:hAnsi="Arial" w:cs="Arial"/>
          <w:sz w:val="22"/>
          <w:szCs w:val="22"/>
        </w:rPr>
      </w:pPr>
      <w:r w:rsidRPr="00062688">
        <w:rPr>
          <w:rFonts w:ascii="Arial" w:hAnsi="Arial" w:cs="Arial"/>
          <w:sz w:val="22"/>
          <w:szCs w:val="22"/>
        </w:rPr>
        <w:t xml:space="preserve">Create a </w:t>
      </w:r>
      <w:r w:rsidR="008161C7" w:rsidRPr="00062688">
        <w:rPr>
          <w:rFonts w:ascii="Arial" w:hAnsi="Arial" w:cs="Arial"/>
          <w:sz w:val="22"/>
          <w:szCs w:val="22"/>
          <w:u w:val="single"/>
        </w:rPr>
        <w:t>new</w:t>
      </w:r>
      <w:r w:rsidR="008161C7" w:rsidRPr="00062688">
        <w:rPr>
          <w:rFonts w:ascii="Arial" w:hAnsi="Arial" w:cs="Arial"/>
          <w:b/>
          <w:sz w:val="22"/>
          <w:szCs w:val="22"/>
        </w:rPr>
        <w:t xml:space="preserve"> </w:t>
      </w:r>
      <w:r w:rsidRPr="00062688">
        <w:rPr>
          <w:rFonts w:ascii="Arial" w:hAnsi="Arial" w:cs="Arial"/>
          <w:sz w:val="22"/>
          <w:szCs w:val="22"/>
        </w:rPr>
        <w:t>Excel workbook and</w:t>
      </w:r>
      <w:r w:rsidR="001564E9" w:rsidRPr="00062688">
        <w:rPr>
          <w:rFonts w:ascii="Arial" w:hAnsi="Arial" w:cs="Arial"/>
          <w:sz w:val="22"/>
          <w:szCs w:val="22"/>
        </w:rPr>
        <w:t xml:space="preserve"> name</w:t>
      </w:r>
      <w:r w:rsidRPr="00062688">
        <w:rPr>
          <w:rFonts w:ascii="Arial" w:hAnsi="Arial" w:cs="Arial"/>
          <w:sz w:val="22"/>
          <w:szCs w:val="22"/>
        </w:rPr>
        <w:t xml:space="preserve"> it </w:t>
      </w:r>
      <w:r w:rsidR="00792EEA" w:rsidRPr="00062688">
        <w:rPr>
          <w:rFonts w:ascii="Arial" w:hAnsi="Arial" w:cs="Arial"/>
          <w:b/>
          <w:sz w:val="22"/>
          <w:szCs w:val="22"/>
        </w:rPr>
        <w:t>M</w:t>
      </w:r>
      <w:r w:rsidRPr="00062688">
        <w:rPr>
          <w:rFonts w:ascii="Arial" w:hAnsi="Arial" w:cs="Arial"/>
          <w:b/>
          <w:sz w:val="22"/>
          <w:szCs w:val="22"/>
        </w:rPr>
        <w:t>yAnalysis.xlsx</w:t>
      </w:r>
      <w:r w:rsidRPr="00062688">
        <w:rPr>
          <w:rFonts w:ascii="Arial" w:hAnsi="Arial" w:cs="Arial"/>
          <w:sz w:val="22"/>
          <w:szCs w:val="22"/>
        </w:rPr>
        <w:t xml:space="preserve">.  You will use this workbook to create additional sheets </w:t>
      </w:r>
      <w:r w:rsidR="004B5B59">
        <w:rPr>
          <w:rFonts w:ascii="Arial" w:hAnsi="Arial" w:cs="Arial"/>
          <w:sz w:val="22"/>
          <w:szCs w:val="22"/>
        </w:rPr>
        <w:t xml:space="preserve">to </w:t>
      </w:r>
      <w:r w:rsidR="001564E9" w:rsidRPr="00062688">
        <w:rPr>
          <w:rFonts w:ascii="Arial" w:hAnsi="Arial" w:cs="Arial"/>
          <w:sz w:val="22"/>
          <w:szCs w:val="22"/>
        </w:rPr>
        <w:t>analyze the data more closely</w:t>
      </w:r>
      <w:r w:rsidRPr="00062688">
        <w:rPr>
          <w:rFonts w:ascii="Arial" w:hAnsi="Arial" w:cs="Arial"/>
          <w:sz w:val="22"/>
          <w:szCs w:val="22"/>
        </w:rPr>
        <w:t xml:space="preserve">.  </w:t>
      </w:r>
      <w:r w:rsidR="00792EEA" w:rsidRPr="00062688">
        <w:rPr>
          <w:rFonts w:ascii="Arial" w:hAnsi="Arial" w:cs="Arial"/>
          <w:sz w:val="22"/>
          <w:szCs w:val="22"/>
        </w:rPr>
        <w:t xml:space="preserve">Your </w:t>
      </w:r>
      <w:r w:rsidR="001564E9" w:rsidRPr="00062688">
        <w:rPr>
          <w:rFonts w:ascii="Arial" w:hAnsi="Arial" w:cs="Arial"/>
          <w:sz w:val="22"/>
          <w:szCs w:val="22"/>
        </w:rPr>
        <w:t xml:space="preserve">completed worksheet will be the deliverable provided </w:t>
      </w:r>
      <w:r w:rsidRPr="00062688">
        <w:rPr>
          <w:rFonts w:ascii="Arial" w:hAnsi="Arial" w:cs="Arial"/>
          <w:sz w:val="22"/>
          <w:szCs w:val="22"/>
        </w:rPr>
        <w:t xml:space="preserve">to the client.  It will serve </w:t>
      </w:r>
      <w:r w:rsidR="001564E9" w:rsidRPr="00062688">
        <w:rPr>
          <w:rFonts w:ascii="Arial" w:hAnsi="Arial" w:cs="Arial"/>
          <w:sz w:val="22"/>
          <w:szCs w:val="22"/>
        </w:rPr>
        <w:t>as a</w:t>
      </w:r>
      <w:r w:rsidR="00792EEA" w:rsidRPr="00062688">
        <w:rPr>
          <w:rFonts w:ascii="Arial" w:hAnsi="Arial" w:cs="Arial"/>
          <w:sz w:val="22"/>
          <w:szCs w:val="22"/>
        </w:rPr>
        <w:t xml:space="preserve"> major</w:t>
      </w:r>
      <w:r w:rsidR="001564E9" w:rsidRPr="00062688">
        <w:rPr>
          <w:rFonts w:ascii="Arial" w:hAnsi="Arial" w:cs="Arial"/>
          <w:sz w:val="22"/>
          <w:szCs w:val="22"/>
        </w:rPr>
        <w:t xml:space="preserve"> artifact to either </w:t>
      </w:r>
      <w:r w:rsidRPr="00062688">
        <w:rPr>
          <w:rFonts w:ascii="Arial" w:hAnsi="Arial" w:cs="Arial"/>
          <w:sz w:val="22"/>
          <w:szCs w:val="22"/>
        </w:rPr>
        <w:t>support or re</w:t>
      </w:r>
      <w:r w:rsidR="001564E9" w:rsidRPr="00062688">
        <w:rPr>
          <w:rFonts w:ascii="Arial" w:hAnsi="Arial" w:cs="Arial"/>
          <w:sz w:val="22"/>
          <w:szCs w:val="22"/>
        </w:rPr>
        <w:t xml:space="preserve">fute </w:t>
      </w:r>
      <w:r w:rsidR="004B5B59">
        <w:rPr>
          <w:rFonts w:ascii="Arial" w:hAnsi="Arial" w:cs="Arial"/>
          <w:sz w:val="22"/>
          <w:szCs w:val="22"/>
        </w:rPr>
        <w:t xml:space="preserve">the </w:t>
      </w:r>
      <w:r w:rsidR="001564E9" w:rsidRPr="00062688">
        <w:rPr>
          <w:rFonts w:ascii="Arial" w:hAnsi="Arial" w:cs="Arial"/>
          <w:sz w:val="22"/>
          <w:szCs w:val="22"/>
        </w:rPr>
        <w:t>allegations of equal pay discrimination.</w:t>
      </w:r>
    </w:p>
    <w:p w14:paraId="4A8F6242" w14:textId="77777777" w:rsidR="00B05AE5" w:rsidRPr="00062688" w:rsidRDefault="00B05AE5" w:rsidP="006D3047">
      <w:pPr>
        <w:jc w:val="both"/>
        <w:rPr>
          <w:rFonts w:ascii="Arial" w:hAnsi="Arial" w:cs="Arial"/>
          <w:sz w:val="22"/>
          <w:szCs w:val="22"/>
        </w:rPr>
      </w:pPr>
    </w:p>
    <w:p w14:paraId="79B9635A" w14:textId="00DB2107" w:rsidR="00B05AE5" w:rsidRPr="00062688" w:rsidRDefault="00FF6F38" w:rsidP="003118F9">
      <w:pPr>
        <w:pStyle w:val="ListParagraph"/>
        <w:numPr>
          <w:ilvl w:val="0"/>
          <w:numId w:val="12"/>
        </w:numPr>
        <w:jc w:val="both"/>
        <w:rPr>
          <w:rFonts w:ascii="Arial" w:hAnsi="Arial" w:cs="Arial"/>
          <w:b/>
          <w:sz w:val="22"/>
          <w:szCs w:val="22"/>
        </w:rPr>
      </w:pPr>
      <w:r w:rsidRPr="00062688">
        <w:rPr>
          <w:rFonts w:ascii="Arial" w:hAnsi="Arial" w:cs="Arial"/>
          <w:b/>
          <w:sz w:val="22"/>
          <w:szCs w:val="22"/>
        </w:rPr>
        <w:t>Create new sheets</w:t>
      </w:r>
    </w:p>
    <w:p w14:paraId="58256AAE" w14:textId="4592A7F3" w:rsidR="00B05AE5" w:rsidRPr="00062688" w:rsidRDefault="00FF6F38" w:rsidP="003118F9">
      <w:pPr>
        <w:pStyle w:val="ListParagraph"/>
        <w:jc w:val="both"/>
        <w:rPr>
          <w:rFonts w:ascii="Arial" w:hAnsi="Arial" w:cs="Arial"/>
          <w:sz w:val="22"/>
          <w:szCs w:val="22"/>
        </w:rPr>
      </w:pPr>
      <w:r w:rsidRPr="00062688">
        <w:rPr>
          <w:rFonts w:ascii="Arial" w:hAnsi="Arial" w:cs="Arial"/>
          <w:sz w:val="22"/>
          <w:szCs w:val="22"/>
        </w:rPr>
        <w:t xml:space="preserve">Rename </w:t>
      </w:r>
      <w:r w:rsidR="00AB5CC5" w:rsidRPr="00062688">
        <w:rPr>
          <w:rFonts w:ascii="Arial" w:hAnsi="Arial" w:cs="Arial"/>
          <w:sz w:val="22"/>
          <w:szCs w:val="22"/>
        </w:rPr>
        <w:t>‘</w:t>
      </w:r>
      <w:r w:rsidRPr="00062688">
        <w:rPr>
          <w:rFonts w:ascii="Arial" w:hAnsi="Arial" w:cs="Arial"/>
          <w:sz w:val="22"/>
          <w:szCs w:val="22"/>
        </w:rPr>
        <w:t xml:space="preserve">Sheet1’ as </w:t>
      </w:r>
      <w:r w:rsidRPr="00062688">
        <w:rPr>
          <w:rFonts w:ascii="Arial" w:hAnsi="Arial" w:cs="Arial"/>
          <w:b/>
          <w:sz w:val="22"/>
          <w:szCs w:val="22"/>
        </w:rPr>
        <w:t>Census</w:t>
      </w:r>
      <w:r w:rsidRPr="00062688">
        <w:rPr>
          <w:rFonts w:ascii="Arial" w:hAnsi="Arial" w:cs="Arial"/>
          <w:sz w:val="22"/>
          <w:szCs w:val="22"/>
        </w:rPr>
        <w:t xml:space="preserve">.  Add two (2) new worksheets by clicking the plus sign next to the </w:t>
      </w:r>
      <w:r w:rsidR="00AB5CC5" w:rsidRPr="00062688">
        <w:rPr>
          <w:rFonts w:ascii="Arial" w:hAnsi="Arial" w:cs="Arial"/>
          <w:b/>
          <w:sz w:val="22"/>
          <w:szCs w:val="22"/>
        </w:rPr>
        <w:t>Census</w:t>
      </w:r>
      <w:r w:rsidR="00AB5CC5" w:rsidRPr="00062688">
        <w:rPr>
          <w:rFonts w:ascii="Arial" w:hAnsi="Arial" w:cs="Arial"/>
          <w:sz w:val="22"/>
          <w:szCs w:val="22"/>
        </w:rPr>
        <w:t xml:space="preserve"> sheet</w:t>
      </w:r>
      <w:r w:rsidRPr="00062688">
        <w:rPr>
          <w:rFonts w:ascii="Arial" w:hAnsi="Arial" w:cs="Arial"/>
          <w:sz w:val="22"/>
          <w:szCs w:val="22"/>
        </w:rPr>
        <w:t xml:space="preserve"> and name the </w:t>
      </w:r>
      <w:r w:rsidR="00AB5CC5" w:rsidRPr="00062688">
        <w:rPr>
          <w:rFonts w:ascii="Arial" w:hAnsi="Arial" w:cs="Arial"/>
          <w:sz w:val="22"/>
          <w:szCs w:val="22"/>
        </w:rPr>
        <w:t>first sheet as</w:t>
      </w:r>
      <w:r w:rsidRPr="00062688">
        <w:rPr>
          <w:rFonts w:ascii="Arial" w:hAnsi="Arial" w:cs="Arial"/>
          <w:sz w:val="22"/>
          <w:szCs w:val="22"/>
        </w:rPr>
        <w:t xml:space="preserve"> </w:t>
      </w:r>
      <w:r w:rsidRPr="00062688">
        <w:rPr>
          <w:rFonts w:ascii="Arial" w:hAnsi="Arial" w:cs="Arial"/>
          <w:b/>
          <w:sz w:val="22"/>
          <w:szCs w:val="22"/>
        </w:rPr>
        <w:t>Female_Employees</w:t>
      </w:r>
      <w:r w:rsidRPr="00062688">
        <w:rPr>
          <w:rFonts w:ascii="Arial" w:hAnsi="Arial" w:cs="Arial"/>
          <w:sz w:val="22"/>
          <w:szCs w:val="22"/>
        </w:rPr>
        <w:t xml:space="preserve"> and</w:t>
      </w:r>
      <w:r w:rsidR="00AB5CC5" w:rsidRPr="00062688">
        <w:rPr>
          <w:rFonts w:ascii="Arial" w:hAnsi="Arial" w:cs="Arial"/>
          <w:sz w:val="22"/>
          <w:szCs w:val="22"/>
        </w:rPr>
        <w:t xml:space="preserve"> the second sheet as</w:t>
      </w:r>
      <w:r w:rsidRPr="00062688">
        <w:rPr>
          <w:rFonts w:ascii="Arial" w:hAnsi="Arial" w:cs="Arial"/>
          <w:sz w:val="22"/>
          <w:szCs w:val="22"/>
        </w:rPr>
        <w:t xml:space="preserve"> </w:t>
      </w:r>
      <w:r w:rsidRPr="00062688">
        <w:rPr>
          <w:rFonts w:ascii="Arial" w:hAnsi="Arial" w:cs="Arial"/>
          <w:b/>
          <w:sz w:val="22"/>
          <w:szCs w:val="22"/>
        </w:rPr>
        <w:t>Male_Employees</w:t>
      </w:r>
      <w:r w:rsidRPr="00062688">
        <w:rPr>
          <w:rFonts w:ascii="Arial" w:hAnsi="Arial" w:cs="Arial"/>
          <w:sz w:val="22"/>
          <w:szCs w:val="22"/>
        </w:rPr>
        <w:t>.</w:t>
      </w:r>
    </w:p>
    <w:p w14:paraId="2E7A8023" w14:textId="7148599E" w:rsidR="00B05AE5" w:rsidRPr="00062688" w:rsidRDefault="00ED420F" w:rsidP="006D3047">
      <w:pPr>
        <w:spacing w:line="200" w:lineRule="exact"/>
        <w:jc w:val="both"/>
        <w:rPr>
          <w:rFonts w:ascii="Arial" w:hAnsi="Arial" w:cs="Arial"/>
          <w:sz w:val="22"/>
          <w:szCs w:val="22"/>
        </w:rPr>
      </w:pPr>
      <w:r>
        <w:rPr>
          <w:rFonts w:ascii="Arial" w:hAnsi="Arial" w:cs="Arial"/>
          <w:b/>
          <w:sz w:val="22"/>
          <w:szCs w:val="22"/>
        </w:rPr>
        <w:pict w14:anchorId="41F0DEB6">
          <v:group id="_x0000_s1048" alt="" style="position:absolute;left:0;text-align:left;margin-left:189.3pt;margin-top:10.1pt;width:247.05pt;height:49.25pt;z-index:-251662848;mso-position-horizontal-relative:page" coordorigin="3771,1231" coordsize="4941,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alt="" style="position:absolute;left:3771;top:1231;width:4132;height:985">
              <v:imagedata r:id="rId8" o:title=""/>
            </v:shape>
            <v:shape id="_x0000_s1050" alt="" style="position:absolute;left:6880;top:1295;width:1822;height:420" coordorigin="6880,1295" coordsize="1822,420" path="m6880,1505r210,210l7090,1610r1612,l8702,1400r-1612,l7090,1295r-210,210xe" fillcolor="red" stroked="f">
              <v:path arrowok="t"/>
            </v:shape>
            <v:shape id="_x0000_s1051" alt="" style="position:absolute;left:6880;top:1295;width:1822;height:420" coordorigin="6880,1295" coordsize="1822,420" path="m8702,1610r-1612,l7090,1715,6880,1505r210,-210l7090,1400r1612,l8702,1610xe" filled="f" strokecolor="#eee">
              <v:path arrowok="t"/>
            </v:shape>
            <w10:wrap anchorx="page"/>
          </v:group>
        </w:pict>
      </w:r>
    </w:p>
    <w:p w14:paraId="2C9279E9" w14:textId="77777777" w:rsidR="00B05AE5" w:rsidRPr="00062688" w:rsidRDefault="00B05AE5" w:rsidP="006D3047">
      <w:pPr>
        <w:spacing w:line="200" w:lineRule="exact"/>
        <w:jc w:val="both"/>
        <w:rPr>
          <w:rFonts w:ascii="Arial" w:hAnsi="Arial" w:cs="Arial"/>
          <w:sz w:val="22"/>
          <w:szCs w:val="22"/>
        </w:rPr>
      </w:pPr>
    </w:p>
    <w:p w14:paraId="0A5BA628" w14:textId="77777777" w:rsidR="00B05AE5" w:rsidRPr="00062688" w:rsidRDefault="00B05AE5" w:rsidP="006D3047">
      <w:pPr>
        <w:spacing w:line="200" w:lineRule="exact"/>
        <w:jc w:val="both"/>
        <w:rPr>
          <w:rFonts w:ascii="Arial" w:hAnsi="Arial" w:cs="Arial"/>
          <w:sz w:val="22"/>
          <w:szCs w:val="22"/>
        </w:rPr>
      </w:pPr>
    </w:p>
    <w:p w14:paraId="7901FD15" w14:textId="77777777" w:rsidR="00B05AE5" w:rsidRPr="00062688" w:rsidRDefault="00B05AE5" w:rsidP="006D3047">
      <w:pPr>
        <w:spacing w:line="200" w:lineRule="exact"/>
        <w:jc w:val="both"/>
        <w:rPr>
          <w:rFonts w:ascii="Arial" w:hAnsi="Arial" w:cs="Arial"/>
          <w:sz w:val="22"/>
          <w:szCs w:val="22"/>
        </w:rPr>
      </w:pPr>
    </w:p>
    <w:p w14:paraId="5C570371" w14:textId="77777777" w:rsidR="00B05AE5" w:rsidRPr="00062688" w:rsidRDefault="00B05AE5" w:rsidP="006D3047">
      <w:pPr>
        <w:spacing w:line="200" w:lineRule="exact"/>
        <w:jc w:val="both"/>
        <w:rPr>
          <w:rFonts w:ascii="Arial" w:hAnsi="Arial" w:cs="Arial"/>
          <w:sz w:val="22"/>
          <w:szCs w:val="22"/>
        </w:rPr>
      </w:pPr>
    </w:p>
    <w:p w14:paraId="112BE6C9" w14:textId="77777777" w:rsidR="00B05AE5" w:rsidRPr="00062688" w:rsidRDefault="00B05AE5" w:rsidP="006D3047">
      <w:pPr>
        <w:spacing w:line="200" w:lineRule="exact"/>
        <w:jc w:val="both"/>
        <w:rPr>
          <w:rFonts w:ascii="Arial" w:hAnsi="Arial" w:cs="Arial"/>
          <w:sz w:val="22"/>
          <w:szCs w:val="22"/>
        </w:rPr>
      </w:pPr>
    </w:p>
    <w:p w14:paraId="5C41739A" w14:textId="77777777" w:rsidR="00B05AE5" w:rsidRPr="00062688" w:rsidRDefault="00B05AE5" w:rsidP="006D3047">
      <w:pPr>
        <w:spacing w:before="15" w:line="220" w:lineRule="exact"/>
        <w:jc w:val="both"/>
        <w:rPr>
          <w:rFonts w:ascii="Arial" w:hAnsi="Arial" w:cs="Arial"/>
          <w:sz w:val="22"/>
          <w:szCs w:val="22"/>
        </w:rPr>
      </w:pPr>
    </w:p>
    <w:p w14:paraId="55FCB8D4" w14:textId="718EC0C3" w:rsidR="00B05AE5" w:rsidRPr="00062688" w:rsidRDefault="006D2A97" w:rsidP="006D2A97">
      <w:pPr>
        <w:pStyle w:val="ListParagraph"/>
        <w:numPr>
          <w:ilvl w:val="0"/>
          <w:numId w:val="12"/>
        </w:numPr>
        <w:jc w:val="both"/>
        <w:rPr>
          <w:rFonts w:ascii="Arial" w:hAnsi="Arial" w:cs="Arial"/>
          <w:b/>
          <w:sz w:val="22"/>
          <w:szCs w:val="24"/>
        </w:rPr>
      </w:pPr>
      <w:r w:rsidRPr="00062688">
        <w:rPr>
          <w:rFonts w:ascii="Arial" w:hAnsi="Arial" w:cs="Arial"/>
          <w:b/>
          <w:sz w:val="22"/>
          <w:szCs w:val="24"/>
        </w:rPr>
        <w:t xml:space="preserve">Data migration </w:t>
      </w:r>
      <w:r w:rsidR="00FF6F38" w:rsidRPr="00062688">
        <w:rPr>
          <w:rFonts w:ascii="Arial" w:hAnsi="Arial" w:cs="Arial"/>
          <w:b/>
          <w:sz w:val="22"/>
          <w:szCs w:val="24"/>
        </w:rPr>
        <w:t>into your workbook</w:t>
      </w:r>
    </w:p>
    <w:p w14:paraId="62BA6AFB" w14:textId="3B3A5B8B" w:rsidR="003E2FDD" w:rsidRPr="00062688" w:rsidRDefault="00ED420F" w:rsidP="006D2A97">
      <w:pPr>
        <w:pStyle w:val="ListParagraph"/>
        <w:jc w:val="both"/>
        <w:rPr>
          <w:rFonts w:ascii="Arial" w:hAnsi="Arial" w:cs="Arial"/>
          <w:sz w:val="22"/>
          <w:szCs w:val="24"/>
        </w:rPr>
      </w:pPr>
      <w:r>
        <w:rPr>
          <w:rFonts w:ascii="Arial" w:hAnsi="Arial" w:cs="Arial"/>
          <w:sz w:val="22"/>
          <w:szCs w:val="24"/>
        </w:rPr>
        <w:pict w14:anchorId="509CB10D">
          <v:group id="_x0000_s1044" alt="" style="position:absolute;left:0;text-align:left;margin-left:115.45pt;margin-top:64.05pt;width:298pt;height:81pt;z-index:-251661824;mso-position-horizontal-relative:page" coordorigin="2309,1281" coordsize="5959,1620">
            <v:shape id="_x0000_s1045" type="#_x0000_t75" alt="" style="position:absolute;left:4061;top:1281;width:4207;height:1620">
              <v:imagedata r:id="rId9" o:title=""/>
            </v:shape>
            <v:shape id="_x0000_s1046" alt="" style="position:absolute;left:2316;top:1538;width:1822;height:540" coordorigin="2316,1538" coordsize="1822,540" path="m3868,1943r,135l4138,1808,3868,1538r,135l2316,1673r,270l3868,1943xe" fillcolor="red" stroked="f">
              <v:path arrowok="t"/>
            </v:shape>
            <v:shape id="_x0000_s1047" alt="" style="position:absolute;left:2316;top:1538;width:1822;height:540" coordorigin="2316,1538" coordsize="1822,540" path="m2316,1673r1552,l3868,1538r270,270l3868,2078r,-135l2316,1943r,-270xe" filled="f" strokecolor="#eee">
              <v:path arrowok="t"/>
            </v:shape>
            <w10:wrap anchorx="page"/>
          </v:group>
        </w:pict>
      </w:r>
      <w:r w:rsidR="00FF6F38" w:rsidRPr="00062688">
        <w:rPr>
          <w:rFonts w:ascii="Arial" w:hAnsi="Arial" w:cs="Arial"/>
          <w:sz w:val="22"/>
          <w:szCs w:val="24"/>
        </w:rPr>
        <w:t xml:space="preserve">Go back to the </w:t>
      </w:r>
      <w:r w:rsidR="00AB5CC5" w:rsidRPr="00062688">
        <w:rPr>
          <w:rFonts w:ascii="Arial" w:hAnsi="Arial" w:cs="Arial"/>
          <w:b/>
          <w:sz w:val="22"/>
          <w:szCs w:val="24"/>
        </w:rPr>
        <w:t>S</w:t>
      </w:r>
      <w:r w:rsidR="00792EEA" w:rsidRPr="00062688">
        <w:rPr>
          <w:rFonts w:ascii="Arial" w:hAnsi="Arial" w:cs="Arial"/>
          <w:b/>
          <w:sz w:val="22"/>
          <w:szCs w:val="24"/>
        </w:rPr>
        <w:t>ampleD</w:t>
      </w:r>
      <w:r w:rsidR="00FF6F38" w:rsidRPr="00062688">
        <w:rPr>
          <w:rFonts w:ascii="Arial" w:hAnsi="Arial" w:cs="Arial"/>
          <w:b/>
          <w:sz w:val="22"/>
          <w:szCs w:val="24"/>
        </w:rPr>
        <w:t>ataset.xlsx</w:t>
      </w:r>
      <w:r w:rsidR="00FF6F38" w:rsidRPr="00062688">
        <w:rPr>
          <w:rFonts w:ascii="Arial" w:hAnsi="Arial" w:cs="Arial"/>
          <w:sz w:val="22"/>
          <w:szCs w:val="24"/>
        </w:rPr>
        <w:t xml:space="preserve">. Select all data by clicking on the top, left-hand side corner of the sheet.  This will highlight all the data on that sheet. Copy and paste the data to your </w:t>
      </w:r>
      <w:r w:rsidR="00B200E5" w:rsidRPr="00062688">
        <w:rPr>
          <w:rFonts w:ascii="Arial" w:hAnsi="Arial" w:cs="Arial"/>
          <w:b/>
          <w:sz w:val="22"/>
          <w:szCs w:val="24"/>
        </w:rPr>
        <w:t>M</w:t>
      </w:r>
      <w:r w:rsidR="00FF6F38" w:rsidRPr="00062688">
        <w:rPr>
          <w:rFonts w:ascii="Arial" w:hAnsi="Arial" w:cs="Arial"/>
          <w:b/>
          <w:sz w:val="22"/>
          <w:szCs w:val="24"/>
        </w:rPr>
        <w:t>yAnalysis.xlsx</w:t>
      </w:r>
      <w:r w:rsidR="00AB5CC5" w:rsidRPr="00062688">
        <w:rPr>
          <w:rFonts w:ascii="Arial" w:hAnsi="Arial" w:cs="Arial"/>
          <w:sz w:val="22"/>
          <w:szCs w:val="24"/>
        </w:rPr>
        <w:t xml:space="preserve">, </w:t>
      </w:r>
      <w:r w:rsidR="00FF6F38" w:rsidRPr="00062688">
        <w:rPr>
          <w:rFonts w:ascii="Arial" w:hAnsi="Arial" w:cs="Arial"/>
          <w:b/>
          <w:sz w:val="22"/>
          <w:szCs w:val="24"/>
        </w:rPr>
        <w:t>Census</w:t>
      </w:r>
      <w:r w:rsidR="00FF6F38" w:rsidRPr="00062688">
        <w:rPr>
          <w:rFonts w:ascii="Arial" w:hAnsi="Arial" w:cs="Arial"/>
          <w:sz w:val="22"/>
          <w:szCs w:val="24"/>
        </w:rPr>
        <w:t xml:space="preserve"> </w:t>
      </w:r>
      <w:r w:rsidR="00AB5CC5" w:rsidRPr="00062688">
        <w:rPr>
          <w:rFonts w:ascii="Arial" w:hAnsi="Arial" w:cs="Arial"/>
          <w:sz w:val="22"/>
          <w:szCs w:val="24"/>
        </w:rPr>
        <w:t>sheet</w:t>
      </w:r>
      <w:r w:rsidR="00FF6F38" w:rsidRPr="00062688">
        <w:rPr>
          <w:rFonts w:ascii="Arial" w:hAnsi="Arial" w:cs="Arial"/>
          <w:sz w:val="22"/>
          <w:szCs w:val="24"/>
        </w:rPr>
        <w:t>. Another way to select all is to click CTRL</w:t>
      </w:r>
      <w:r w:rsidR="00062688">
        <w:rPr>
          <w:rFonts w:ascii="Arial" w:hAnsi="Arial" w:cs="Arial"/>
          <w:sz w:val="22"/>
          <w:szCs w:val="24"/>
        </w:rPr>
        <w:t xml:space="preserve"> </w:t>
      </w:r>
      <w:r w:rsidR="00FF6F38" w:rsidRPr="00062688">
        <w:rPr>
          <w:rFonts w:ascii="Arial" w:hAnsi="Arial" w:cs="Arial"/>
          <w:sz w:val="22"/>
          <w:szCs w:val="24"/>
        </w:rPr>
        <w:t>A, then copy</w:t>
      </w:r>
      <w:r w:rsidR="008161C7" w:rsidRPr="00062688">
        <w:rPr>
          <w:rFonts w:ascii="Arial" w:hAnsi="Arial" w:cs="Arial"/>
          <w:sz w:val="22"/>
          <w:szCs w:val="24"/>
        </w:rPr>
        <w:t>/</w:t>
      </w:r>
      <w:r w:rsidR="00FF6F38" w:rsidRPr="00062688">
        <w:rPr>
          <w:rFonts w:ascii="Arial" w:hAnsi="Arial" w:cs="Arial"/>
          <w:sz w:val="22"/>
          <w:szCs w:val="24"/>
        </w:rPr>
        <w:t>paste</w:t>
      </w:r>
      <w:r w:rsidR="008161C7" w:rsidRPr="00062688">
        <w:rPr>
          <w:rFonts w:ascii="Arial" w:hAnsi="Arial" w:cs="Arial"/>
          <w:sz w:val="22"/>
          <w:szCs w:val="24"/>
        </w:rPr>
        <w:t xml:space="preserve"> (CNTRL C, and CNTRL V)</w:t>
      </w:r>
      <w:r w:rsidR="00FF6F38" w:rsidRPr="00062688">
        <w:rPr>
          <w:rFonts w:ascii="Arial" w:hAnsi="Arial" w:cs="Arial"/>
          <w:sz w:val="22"/>
          <w:szCs w:val="24"/>
        </w:rPr>
        <w:t>.</w:t>
      </w:r>
    </w:p>
    <w:p w14:paraId="373B8F5E" w14:textId="77777777" w:rsidR="003E2FDD" w:rsidRPr="00062688" w:rsidRDefault="003E2FDD" w:rsidP="006D3047">
      <w:pPr>
        <w:spacing w:before="38" w:line="275" w:lineRule="auto"/>
        <w:ind w:left="100" w:right="78"/>
        <w:jc w:val="both"/>
        <w:rPr>
          <w:rFonts w:ascii="Arial" w:hAnsi="Arial" w:cs="Arial"/>
          <w:b/>
          <w:sz w:val="22"/>
          <w:szCs w:val="22"/>
        </w:rPr>
      </w:pPr>
    </w:p>
    <w:p w14:paraId="77E636F2" w14:textId="77777777" w:rsidR="003E2FDD" w:rsidRPr="00062688" w:rsidRDefault="003E2FDD" w:rsidP="006D3047">
      <w:pPr>
        <w:spacing w:before="38" w:line="275" w:lineRule="auto"/>
        <w:ind w:left="100" w:right="78"/>
        <w:jc w:val="both"/>
        <w:rPr>
          <w:rFonts w:ascii="Arial" w:hAnsi="Arial" w:cs="Arial"/>
          <w:b/>
          <w:sz w:val="22"/>
          <w:szCs w:val="22"/>
        </w:rPr>
      </w:pPr>
    </w:p>
    <w:p w14:paraId="2DF8953B" w14:textId="77777777" w:rsidR="003E2FDD" w:rsidRPr="00062688" w:rsidRDefault="003E2FDD" w:rsidP="006D3047">
      <w:pPr>
        <w:spacing w:before="38" w:line="275" w:lineRule="auto"/>
        <w:ind w:left="100" w:right="78"/>
        <w:jc w:val="both"/>
        <w:rPr>
          <w:rFonts w:ascii="Arial" w:hAnsi="Arial" w:cs="Arial"/>
          <w:b/>
          <w:sz w:val="22"/>
          <w:szCs w:val="22"/>
        </w:rPr>
      </w:pPr>
    </w:p>
    <w:p w14:paraId="73E273CC" w14:textId="77777777" w:rsidR="003E2FDD" w:rsidRPr="00062688" w:rsidRDefault="003E2FDD" w:rsidP="006D3047">
      <w:pPr>
        <w:spacing w:before="38" w:line="275" w:lineRule="auto"/>
        <w:ind w:left="100" w:right="78"/>
        <w:jc w:val="both"/>
        <w:rPr>
          <w:rFonts w:ascii="Arial" w:hAnsi="Arial" w:cs="Arial"/>
          <w:b/>
          <w:sz w:val="22"/>
          <w:szCs w:val="22"/>
        </w:rPr>
      </w:pPr>
    </w:p>
    <w:p w14:paraId="67E7DF6E" w14:textId="77777777" w:rsidR="003E2FDD" w:rsidRPr="00062688" w:rsidRDefault="003E2FDD" w:rsidP="006D3047">
      <w:pPr>
        <w:spacing w:before="38" w:line="275" w:lineRule="auto"/>
        <w:ind w:left="100" w:right="78"/>
        <w:jc w:val="both"/>
        <w:rPr>
          <w:rFonts w:ascii="Arial" w:hAnsi="Arial" w:cs="Arial"/>
          <w:b/>
          <w:sz w:val="22"/>
          <w:szCs w:val="22"/>
        </w:rPr>
      </w:pPr>
    </w:p>
    <w:p w14:paraId="767892C0" w14:textId="77777777" w:rsidR="003E2FDD" w:rsidRPr="00062688" w:rsidRDefault="003E2FDD" w:rsidP="006D3047">
      <w:pPr>
        <w:spacing w:before="38" w:line="275" w:lineRule="auto"/>
        <w:ind w:left="100" w:right="78"/>
        <w:jc w:val="both"/>
        <w:rPr>
          <w:rFonts w:ascii="Arial" w:hAnsi="Arial" w:cs="Arial"/>
          <w:b/>
          <w:sz w:val="22"/>
          <w:szCs w:val="22"/>
        </w:rPr>
      </w:pPr>
    </w:p>
    <w:p w14:paraId="533CD70A" w14:textId="77777777" w:rsidR="008161C7" w:rsidRPr="00062688" w:rsidRDefault="008161C7" w:rsidP="006D3047">
      <w:pPr>
        <w:spacing w:before="38" w:line="275" w:lineRule="auto"/>
        <w:ind w:right="78"/>
        <w:jc w:val="both"/>
        <w:rPr>
          <w:rFonts w:ascii="Arial" w:hAnsi="Arial" w:cs="Arial"/>
          <w:b/>
          <w:sz w:val="22"/>
          <w:szCs w:val="22"/>
        </w:rPr>
      </w:pPr>
    </w:p>
    <w:p w14:paraId="7C8839C8" w14:textId="0C85F407" w:rsidR="00B05AE5" w:rsidRPr="00062688" w:rsidRDefault="00A40A2F" w:rsidP="00062688">
      <w:pPr>
        <w:pStyle w:val="ListParagraph"/>
        <w:numPr>
          <w:ilvl w:val="0"/>
          <w:numId w:val="12"/>
        </w:numPr>
        <w:spacing w:before="38" w:line="275" w:lineRule="auto"/>
        <w:ind w:right="78"/>
        <w:jc w:val="both"/>
        <w:rPr>
          <w:rFonts w:ascii="Arial" w:hAnsi="Arial" w:cs="Arial"/>
          <w:sz w:val="22"/>
          <w:szCs w:val="22"/>
        </w:rPr>
      </w:pPr>
      <w:r>
        <w:rPr>
          <w:rFonts w:ascii="Arial" w:hAnsi="Arial" w:cs="Arial"/>
          <w:b/>
          <w:spacing w:val="-3"/>
          <w:sz w:val="22"/>
          <w:szCs w:val="22"/>
        </w:rPr>
        <w:t>Additional data migration</w:t>
      </w:r>
      <w:r w:rsidR="00E9203E">
        <w:rPr>
          <w:rFonts w:ascii="Arial" w:hAnsi="Arial" w:cs="Arial"/>
          <w:b/>
          <w:spacing w:val="-3"/>
          <w:sz w:val="22"/>
          <w:szCs w:val="22"/>
        </w:rPr>
        <w:t xml:space="preserve"> to sheets</w:t>
      </w:r>
    </w:p>
    <w:p w14:paraId="3BEE33DF" w14:textId="6A366194" w:rsidR="00B05AE5" w:rsidRPr="00062688" w:rsidRDefault="00FF6F38" w:rsidP="00062688">
      <w:pPr>
        <w:pStyle w:val="ListParagraph"/>
        <w:jc w:val="both"/>
        <w:rPr>
          <w:rFonts w:ascii="Arial" w:hAnsi="Arial" w:cs="Arial"/>
          <w:sz w:val="22"/>
          <w:szCs w:val="24"/>
        </w:rPr>
      </w:pPr>
      <w:r w:rsidRPr="00062688">
        <w:rPr>
          <w:rFonts w:ascii="Arial" w:hAnsi="Arial" w:cs="Arial"/>
          <w:sz w:val="22"/>
          <w:szCs w:val="24"/>
        </w:rPr>
        <w:t xml:space="preserve">On your </w:t>
      </w:r>
      <w:r w:rsidRPr="00062688">
        <w:rPr>
          <w:rFonts w:ascii="Arial" w:hAnsi="Arial" w:cs="Arial"/>
          <w:b/>
          <w:sz w:val="22"/>
          <w:szCs w:val="24"/>
        </w:rPr>
        <w:t>Census</w:t>
      </w:r>
      <w:r w:rsidR="00062688" w:rsidRPr="00062688">
        <w:rPr>
          <w:rFonts w:ascii="Arial" w:hAnsi="Arial" w:cs="Arial"/>
          <w:sz w:val="22"/>
          <w:szCs w:val="24"/>
        </w:rPr>
        <w:t xml:space="preserve"> </w:t>
      </w:r>
      <w:r w:rsidR="00AB5CC5" w:rsidRPr="00062688">
        <w:rPr>
          <w:rFonts w:ascii="Arial" w:hAnsi="Arial" w:cs="Arial"/>
          <w:sz w:val="22"/>
          <w:szCs w:val="24"/>
        </w:rPr>
        <w:t>sheet</w:t>
      </w:r>
      <w:r w:rsidRPr="00062688">
        <w:rPr>
          <w:rFonts w:ascii="Arial" w:hAnsi="Arial" w:cs="Arial"/>
          <w:sz w:val="22"/>
          <w:szCs w:val="24"/>
        </w:rPr>
        <w:t xml:space="preserve">, under the Gender column, filter </w:t>
      </w:r>
      <w:r w:rsidR="00A40A2F">
        <w:rPr>
          <w:rFonts w:ascii="Arial" w:hAnsi="Arial" w:cs="Arial"/>
          <w:sz w:val="22"/>
          <w:szCs w:val="24"/>
        </w:rPr>
        <w:t xml:space="preserve">to </w:t>
      </w:r>
      <w:r w:rsidRPr="00062688">
        <w:rPr>
          <w:rFonts w:ascii="Arial" w:hAnsi="Arial" w:cs="Arial"/>
          <w:sz w:val="22"/>
          <w:szCs w:val="24"/>
          <w:u w:val="single"/>
        </w:rPr>
        <w:t>ONLY</w:t>
      </w:r>
      <w:r w:rsidRPr="00062688">
        <w:rPr>
          <w:rFonts w:ascii="Arial" w:hAnsi="Arial" w:cs="Arial"/>
          <w:sz w:val="22"/>
          <w:szCs w:val="24"/>
        </w:rPr>
        <w:t xml:space="preserve"> the female employees. Select all the data, then copy and paste it on the </w:t>
      </w:r>
      <w:r w:rsidRPr="00062688">
        <w:rPr>
          <w:rFonts w:ascii="Arial" w:hAnsi="Arial" w:cs="Arial"/>
          <w:b/>
          <w:sz w:val="22"/>
          <w:szCs w:val="24"/>
        </w:rPr>
        <w:t>Female_Employees</w:t>
      </w:r>
      <w:r w:rsidRPr="00062688">
        <w:rPr>
          <w:rFonts w:ascii="Arial" w:hAnsi="Arial" w:cs="Arial"/>
          <w:sz w:val="22"/>
          <w:szCs w:val="24"/>
        </w:rPr>
        <w:t xml:space="preserve"> sheet. Repeat the same steps for the </w:t>
      </w:r>
      <w:r w:rsidR="007758D1" w:rsidRPr="007758D1">
        <w:rPr>
          <w:rFonts w:ascii="Arial" w:hAnsi="Arial" w:cs="Arial"/>
          <w:b/>
          <w:sz w:val="22"/>
          <w:szCs w:val="24"/>
        </w:rPr>
        <w:t>Male_E</w:t>
      </w:r>
      <w:r w:rsidRPr="007758D1">
        <w:rPr>
          <w:rFonts w:ascii="Arial" w:hAnsi="Arial" w:cs="Arial"/>
          <w:b/>
          <w:sz w:val="22"/>
          <w:szCs w:val="24"/>
        </w:rPr>
        <w:t>mployees</w:t>
      </w:r>
      <w:r w:rsidRPr="00062688">
        <w:rPr>
          <w:rFonts w:ascii="Arial" w:hAnsi="Arial" w:cs="Arial"/>
          <w:sz w:val="22"/>
          <w:szCs w:val="24"/>
        </w:rPr>
        <w:t>.</w:t>
      </w:r>
      <w:r w:rsidR="003E2FDD" w:rsidRPr="00062688">
        <w:rPr>
          <w:rFonts w:ascii="Arial" w:hAnsi="Arial" w:cs="Arial"/>
          <w:sz w:val="22"/>
          <w:szCs w:val="24"/>
        </w:rPr>
        <w:t xml:space="preserve"> </w:t>
      </w:r>
    </w:p>
    <w:p w14:paraId="3C48CBC7" w14:textId="4DFBD52E" w:rsidR="00B05AE5" w:rsidRPr="00062688" w:rsidRDefault="00B05AE5" w:rsidP="006D3047">
      <w:pPr>
        <w:spacing w:before="5" w:line="160" w:lineRule="exact"/>
        <w:jc w:val="both"/>
        <w:rPr>
          <w:rFonts w:ascii="Arial" w:hAnsi="Arial" w:cs="Arial"/>
          <w:sz w:val="22"/>
          <w:szCs w:val="22"/>
        </w:rPr>
      </w:pPr>
    </w:p>
    <w:p w14:paraId="5E8D5955" w14:textId="01C81199" w:rsidR="003E2FDD" w:rsidRPr="00062688" w:rsidRDefault="008161C7" w:rsidP="006D3047">
      <w:pPr>
        <w:spacing w:before="37"/>
        <w:ind w:left="5085" w:right="4756"/>
        <w:jc w:val="both"/>
        <w:rPr>
          <w:rFonts w:ascii="Arial" w:eastAsia="Arial" w:hAnsi="Arial" w:cs="Arial"/>
          <w:sz w:val="22"/>
          <w:szCs w:val="22"/>
        </w:rPr>
      </w:pPr>
      <w:r w:rsidRPr="00062688">
        <w:rPr>
          <w:rFonts w:ascii="Arial" w:hAnsi="Arial" w:cs="Arial"/>
          <w:noProof/>
          <w:sz w:val="22"/>
          <w:szCs w:val="24"/>
        </w:rPr>
        <w:drawing>
          <wp:anchor distT="0" distB="0" distL="114300" distR="114300" simplePos="0" relativeHeight="251661824" behindDoc="1" locked="0" layoutInCell="1" allowOverlap="1" wp14:anchorId="2A78E3A5" wp14:editId="64670C03">
            <wp:simplePos x="0" y="0"/>
            <wp:positionH relativeFrom="margin">
              <wp:align>center</wp:align>
            </wp:positionH>
            <wp:positionV relativeFrom="paragraph">
              <wp:posOffset>78105</wp:posOffset>
            </wp:positionV>
            <wp:extent cx="3190875" cy="600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600075"/>
                    </a:xfrm>
                    <a:prstGeom prst="rect">
                      <a:avLst/>
                    </a:prstGeom>
                    <a:noFill/>
                    <a:ln>
                      <a:noFill/>
                    </a:ln>
                  </pic:spPr>
                </pic:pic>
              </a:graphicData>
            </a:graphic>
          </wp:anchor>
        </w:drawing>
      </w:r>
    </w:p>
    <w:p w14:paraId="3F02FC88" w14:textId="5EE80D36" w:rsidR="003E2FDD" w:rsidRPr="00062688" w:rsidRDefault="003E2FDD" w:rsidP="006D3047">
      <w:pPr>
        <w:spacing w:before="37"/>
        <w:ind w:left="5085" w:right="4756"/>
        <w:jc w:val="both"/>
        <w:rPr>
          <w:rFonts w:ascii="Arial" w:eastAsia="Arial" w:hAnsi="Arial" w:cs="Arial"/>
          <w:sz w:val="22"/>
          <w:szCs w:val="22"/>
        </w:rPr>
      </w:pPr>
    </w:p>
    <w:p w14:paraId="1C3D36A8" w14:textId="5DCCD0BF" w:rsidR="00B05AE5" w:rsidRPr="00062688" w:rsidRDefault="00B05AE5" w:rsidP="006D3047">
      <w:pPr>
        <w:ind w:left="3095"/>
        <w:jc w:val="both"/>
        <w:rPr>
          <w:rFonts w:ascii="Arial" w:hAnsi="Arial" w:cs="Arial"/>
          <w:sz w:val="22"/>
          <w:szCs w:val="22"/>
        </w:rPr>
      </w:pPr>
    </w:p>
    <w:p w14:paraId="73669A4D" w14:textId="77777777" w:rsidR="00B05AE5" w:rsidRPr="00062688" w:rsidRDefault="00B05AE5" w:rsidP="006D3047">
      <w:pPr>
        <w:spacing w:before="10" w:line="160" w:lineRule="exact"/>
        <w:jc w:val="both"/>
        <w:rPr>
          <w:rFonts w:ascii="Arial" w:hAnsi="Arial" w:cs="Arial"/>
          <w:sz w:val="22"/>
          <w:szCs w:val="22"/>
        </w:rPr>
      </w:pPr>
    </w:p>
    <w:p w14:paraId="423A82EB" w14:textId="77777777" w:rsidR="00B05AE5" w:rsidRPr="00062688" w:rsidRDefault="00B05AE5" w:rsidP="006D3047">
      <w:pPr>
        <w:spacing w:line="200" w:lineRule="exact"/>
        <w:jc w:val="both"/>
        <w:rPr>
          <w:rFonts w:ascii="Arial" w:hAnsi="Arial" w:cs="Arial"/>
          <w:sz w:val="22"/>
          <w:szCs w:val="22"/>
        </w:rPr>
      </w:pPr>
    </w:p>
    <w:p w14:paraId="0A7319C9" w14:textId="77777777" w:rsidR="002157A6" w:rsidRPr="00062688" w:rsidRDefault="002157A6" w:rsidP="006D3047">
      <w:pPr>
        <w:jc w:val="both"/>
        <w:rPr>
          <w:rFonts w:ascii="Arial" w:hAnsi="Arial" w:cs="Arial"/>
          <w:b/>
          <w:sz w:val="22"/>
          <w:szCs w:val="22"/>
        </w:rPr>
      </w:pPr>
    </w:p>
    <w:p w14:paraId="09487D6F" w14:textId="77777777" w:rsidR="002157A6" w:rsidRPr="00062688" w:rsidRDefault="002157A6" w:rsidP="006D3047">
      <w:pPr>
        <w:jc w:val="both"/>
        <w:rPr>
          <w:rFonts w:ascii="Arial" w:hAnsi="Arial" w:cs="Arial"/>
          <w:b/>
          <w:sz w:val="22"/>
          <w:szCs w:val="22"/>
        </w:rPr>
      </w:pPr>
    </w:p>
    <w:p w14:paraId="1869A41B" w14:textId="77777777" w:rsidR="007758D1" w:rsidRPr="007758D1" w:rsidRDefault="007758D1" w:rsidP="007758D1">
      <w:pPr>
        <w:jc w:val="both"/>
        <w:rPr>
          <w:rFonts w:ascii="Arial" w:hAnsi="Arial" w:cs="Arial"/>
          <w:sz w:val="22"/>
          <w:szCs w:val="22"/>
        </w:rPr>
      </w:pPr>
    </w:p>
    <w:p w14:paraId="72FFB881" w14:textId="77777777" w:rsidR="007758D1" w:rsidRPr="007758D1" w:rsidRDefault="007758D1" w:rsidP="007758D1">
      <w:pPr>
        <w:jc w:val="both"/>
        <w:rPr>
          <w:rFonts w:ascii="Arial" w:hAnsi="Arial" w:cs="Arial"/>
          <w:sz w:val="22"/>
          <w:szCs w:val="22"/>
        </w:rPr>
      </w:pPr>
    </w:p>
    <w:p w14:paraId="20CC4E56" w14:textId="77777777" w:rsidR="007758D1" w:rsidRPr="007758D1" w:rsidRDefault="007758D1" w:rsidP="007758D1">
      <w:pPr>
        <w:jc w:val="both"/>
        <w:rPr>
          <w:rFonts w:ascii="Arial" w:hAnsi="Arial" w:cs="Arial"/>
          <w:sz w:val="22"/>
          <w:szCs w:val="22"/>
        </w:rPr>
      </w:pPr>
    </w:p>
    <w:p w14:paraId="089A364D" w14:textId="77777777" w:rsidR="007758D1" w:rsidRPr="007758D1" w:rsidRDefault="007758D1" w:rsidP="007758D1">
      <w:pPr>
        <w:jc w:val="both"/>
        <w:rPr>
          <w:rFonts w:ascii="Arial" w:hAnsi="Arial" w:cs="Arial"/>
          <w:sz w:val="22"/>
          <w:szCs w:val="22"/>
        </w:rPr>
      </w:pPr>
    </w:p>
    <w:p w14:paraId="73CF5B36" w14:textId="77777777" w:rsidR="007758D1" w:rsidRPr="007758D1" w:rsidRDefault="007758D1" w:rsidP="007758D1">
      <w:pPr>
        <w:jc w:val="both"/>
        <w:rPr>
          <w:rFonts w:ascii="Arial" w:hAnsi="Arial" w:cs="Arial"/>
          <w:sz w:val="22"/>
          <w:szCs w:val="22"/>
        </w:rPr>
      </w:pPr>
    </w:p>
    <w:p w14:paraId="78ADE11B" w14:textId="606062E4" w:rsidR="007758D1" w:rsidRDefault="007758D1" w:rsidP="007758D1">
      <w:pPr>
        <w:jc w:val="both"/>
        <w:rPr>
          <w:rFonts w:ascii="Arial" w:hAnsi="Arial" w:cs="Arial"/>
          <w:sz w:val="22"/>
          <w:szCs w:val="22"/>
        </w:rPr>
      </w:pPr>
    </w:p>
    <w:p w14:paraId="6CBEC062" w14:textId="35F0CF96" w:rsidR="007758D1" w:rsidRDefault="007758D1" w:rsidP="007758D1">
      <w:pPr>
        <w:jc w:val="both"/>
        <w:rPr>
          <w:rFonts w:ascii="Arial" w:hAnsi="Arial" w:cs="Arial"/>
          <w:sz w:val="22"/>
          <w:szCs w:val="22"/>
        </w:rPr>
      </w:pPr>
    </w:p>
    <w:p w14:paraId="44B63FED" w14:textId="638303F2" w:rsidR="002104C8" w:rsidRPr="00062688" w:rsidRDefault="00FC094C" w:rsidP="002104C8">
      <w:pPr>
        <w:spacing w:after="120"/>
        <w:jc w:val="both"/>
        <w:rPr>
          <w:rFonts w:ascii="Arial" w:eastAsia="Calibri" w:hAnsi="Arial" w:cs="Arial"/>
          <w:b/>
          <w:sz w:val="28"/>
          <w:szCs w:val="32"/>
          <w:lang w:val="en"/>
        </w:rPr>
      </w:pPr>
      <w:r>
        <w:rPr>
          <w:rFonts w:ascii="Arial" w:eastAsia="Calibri" w:hAnsi="Arial" w:cs="Arial"/>
          <w:b/>
          <w:sz w:val="28"/>
          <w:szCs w:val="32"/>
          <w:lang w:val="en"/>
        </w:rPr>
        <w:lastRenderedPageBreak/>
        <w:t>4</w:t>
      </w:r>
      <w:r w:rsidR="002104C8" w:rsidRPr="00062688">
        <w:rPr>
          <w:rFonts w:ascii="Arial" w:eastAsia="Calibri" w:hAnsi="Arial" w:cs="Arial"/>
          <w:b/>
          <w:sz w:val="28"/>
          <w:szCs w:val="32"/>
          <w:lang w:val="en"/>
        </w:rPr>
        <w:t xml:space="preserve">. Create </w:t>
      </w:r>
      <w:r w:rsidR="002104C8">
        <w:rPr>
          <w:rFonts w:ascii="Arial" w:eastAsia="Calibri" w:hAnsi="Arial" w:cs="Arial"/>
          <w:b/>
          <w:sz w:val="28"/>
          <w:szCs w:val="32"/>
          <w:lang w:val="en"/>
        </w:rPr>
        <w:t>Pivot Tables</w:t>
      </w:r>
    </w:p>
    <w:p w14:paraId="1EBF5146" w14:textId="585D3863" w:rsidR="002104C8" w:rsidRPr="00062688" w:rsidRDefault="002104C8" w:rsidP="002104C8">
      <w:pPr>
        <w:jc w:val="both"/>
        <w:rPr>
          <w:rFonts w:ascii="Arial" w:hAnsi="Arial" w:cs="Arial"/>
          <w:sz w:val="22"/>
          <w:szCs w:val="22"/>
        </w:rPr>
      </w:pPr>
      <w:r>
        <w:rPr>
          <w:rFonts w:ascii="Arial" w:hAnsi="Arial" w:cs="Arial"/>
          <w:sz w:val="22"/>
          <w:szCs w:val="22"/>
        </w:rPr>
        <w:t xml:space="preserve">Create the </w:t>
      </w:r>
      <w:r w:rsidR="00852254">
        <w:rPr>
          <w:rFonts w:ascii="Arial" w:hAnsi="Arial" w:cs="Arial"/>
          <w:sz w:val="22"/>
          <w:szCs w:val="22"/>
        </w:rPr>
        <w:t xml:space="preserve">following pivot tables </w:t>
      </w:r>
      <w:r w:rsidR="004B5B59">
        <w:rPr>
          <w:rFonts w:ascii="Arial" w:hAnsi="Arial" w:cs="Arial"/>
          <w:sz w:val="22"/>
          <w:szCs w:val="22"/>
        </w:rPr>
        <w:t>and</w:t>
      </w:r>
      <w:r w:rsidR="00852254">
        <w:rPr>
          <w:rFonts w:ascii="Arial" w:hAnsi="Arial" w:cs="Arial"/>
          <w:sz w:val="22"/>
          <w:szCs w:val="22"/>
        </w:rPr>
        <w:t xml:space="preserve"> analyze the count of employees to occupation</w:t>
      </w:r>
      <w:r w:rsidR="004B5B59">
        <w:rPr>
          <w:rFonts w:ascii="Arial" w:hAnsi="Arial" w:cs="Arial"/>
          <w:sz w:val="22"/>
          <w:szCs w:val="22"/>
        </w:rPr>
        <w:t>,</w:t>
      </w:r>
      <w:r w:rsidR="00852254">
        <w:rPr>
          <w:rFonts w:ascii="Arial" w:hAnsi="Arial" w:cs="Arial"/>
          <w:sz w:val="22"/>
          <w:szCs w:val="22"/>
        </w:rPr>
        <w:t xml:space="preserve"> and also salaries of males vs. females according to occupation.</w:t>
      </w:r>
    </w:p>
    <w:p w14:paraId="62287250" w14:textId="77777777" w:rsidR="002104C8" w:rsidRDefault="002104C8" w:rsidP="006D3047">
      <w:pPr>
        <w:jc w:val="both"/>
        <w:rPr>
          <w:rFonts w:ascii="Arial" w:hAnsi="Arial" w:cs="Arial"/>
          <w:b/>
          <w:sz w:val="22"/>
          <w:szCs w:val="24"/>
        </w:rPr>
      </w:pPr>
    </w:p>
    <w:p w14:paraId="7C248B26" w14:textId="09EF60E0" w:rsidR="00B05AE5" w:rsidRPr="002104C8" w:rsidRDefault="00FF6F38" w:rsidP="002104C8">
      <w:pPr>
        <w:pStyle w:val="ListParagraph"/>
        <w:numPr>
          <w:ilvl w:val="0"/>
          <w:numId w:val="11"/>
        </w:numPr>
        <w:jc w:val="both"/>
        <w:rPr>
          <w:rFonts w:ascii="Arial" w:hAnsi="Arial" w:cs="Arial"/>
          <w:b/>
          <w:sz w:val="22"/>
          <w:szCs w:val="24"/>
        </w:rPr>
      </w:pPr>
      <w:r w:rsidRPr="002104C8">
        <w:rPr>
          <w:rFonts w:ascii="Arial" w:hAnsi="Arial" w:cs="Arial"/>
          <w:b/>
          <w:sz w:val="22"/>
          <w:szCs w:val="24"/>
        </w:rPr>
        <w:t>Create an Occupation Pivot table</w:t>
      </w:r>
    </w:p>
    <w:p w14:paraId="20FB2A0A" w14:textId="3AF89E67" w:rsidR="00B05AE5" w:rsidRPr="002104C8" w:rsidRDefault="00852254" w:rsidP="002104C8">
      <w:pPr>
        <w:pStyle w:val="ListParagraph"/>
        <w:spacing w:after="120"/>
        <w:jc w:val="both"/>
        <w:rPr>
          <w:rFonts w:ascii="Arial" w:hAnsi="Arial" w:cs="Arial"/>
          <w:sz w:val="22"/>
          <w:szCs w:val="24"/>
        </w:rPr>
      </w:pPr>
      <w:r>
        <w:rPr>
          <w:rFonts w:ascii="Arial" w:hAnsi="Arial" w:cs="Arial"/>
          <w:sz w:val="22"/>
          <w:szCs w:val="24"/>
        </w:rPr>
        <w:t>On the</w:t>
      </w:r>
      <w:r w:rsidR="00FF6F38" w:rsidRPr="002104C8">
        <w:rPr>
          <w:rFonts w:ascii="Arial" w:hAnsi="Arial" w:cs="Arial"/>
          <w:sz w:val="22"/>
          <w:szCs w:val="24"/>
        </w:rPr>
        <w:t xml:space="preserve"> </w:t>
      </w:r>
      <w:r w:rsidR="00FF6F38" w:rsidRPr="002104C8">
        <w:rPr>
          <w:rFonts w:ascii="Arial" w:hAnsi="Arial" w:cs="Arial"/>
          <w:b/>
          <w:sz w:val="22"/>
          <w:szCs w:val="24"/>
        </w:rPr>
        <w:t>Census</w:t>
      </w:r>
      <w:r w:rsidR="00FF6F38" w:rsidRPr="002104C8">
        <w:rPr>
          <w:rFonts w:ascii="Arial" w:hAnsi="Arial" w:cs="Arial"/>
          <w:sz w:val="22"/>
          <w:szCs w:val="24"/>
        </w:rPr>
        <w:t xml:space="preserve"> </w:t>
      </w:r>
      <w:r w:rsidR="00AB5CC5" w:rsidRPr="002104C8">
        <w:rPr>
          <w:rFonts w:ascii="Arial" w:hAnsi="Arial" w:cs="Arial"/>
          <w:sz w:val="22"/>
          <w:szCs w:val="24"/>
        </w:rPr>
        <w:t>sheet</w:t>
      </w:r>
      <w:r>
        <w:rPr>
          <w:rFonts w:ascii="Arial" w:hAnsi="Arial" w:cs="Arial"/>
          <w:sz w:val="22"/>
          <w:szCs w:val="24"/>
        </w:rPr>
        <w:t xml:space="preserve">, </w:t>
      </w:r>
      <w:r w:rsidR="00FF6F38" w:rsidRPr="002104C8">
        <w:rPr>
          <w:rFonts w:ascii="Arial" w:hAnsi="Arial" w:cs="Arial"/>
          <w:sz w:val="22"/>
          <w:szCs w:val="24"/>
        </w:rPr>
        <w:t xml:space="preserve">highlight the entire sheet (CTRL A). While the dataset is highlighted, from your menu select </w:t>
      </w:r>
      <w:r w:rsidR="00FF6F38" w:rsidRPr="002104C8">
        <w:rPr>
          <w:rFonts w:ascii="Arial" w:hAnsi="Arial" w:cs="Arial"/>
          <w:b/>
          <w:sz w:val="22"/>
          <w:szCs w:val="24"/>
        </w:rPr>
        <w:t>I</w:t>
      </w:r>
      <w:r w:rsidR="00A2459C" w:rsidRPr="002104C8">
        <w:rPr>
          <w:rFonts w:ascii="Arial" w:hAnsi="Arial" w:cs="Arial"/>
          <w:b/>
          <w:sz w:val="22"/>
          <w:szCs w:val="24"/>
        </w:rPr>
        <w:t>nsert</w:t>
      </w:r>
      <w:r w:rsidR="00FF6F38" w:rsidRPr="002104C8">
        <w:rPr>
          <w:rFonts w:ascii="Arial" w:hAnsi="Arial" w:cs="Arial"/>
          <w:b/>
          <w:sz w:val="22"/>
          <w:szCs w:val="24"/>
        </w:rPr>
        <w:t xml:space="preserve"> &gt; P</w:t>
      </w:r>
      <w:r w:rsidR="00A2459C" w:rsidRPr="002104C8">
        <w:rPr>
          <w:rFonts w:ascii="Arial" w:hAnsi="Arial" w:cs="Arial"/>
          <w:b/>
          <w:sz w:val="22"/>
          <w:szCs w:val="24"/>
        </w:rPr>
        <w:t>ivot</w:t>
      </w:r>
      <w:r w:rsidR="00FF6F38" w:rsidRPr="002104C8">
        <w:rPr>
          <w:rFonts w:ascii="Arial" w:hAnsi="Arial" w:cs="Arial"/>
          <w:b/>
          <w:sz w:val="22"/>
          <w:szCs w:val="24"/>
        </w:rPr>
        <w:t xml:space="preserve"> T</w:t>
      </w:r>
      <w:r w:rsidR="00A2459C" w:rsidRPr="002104C8">
        <w:rPr>
          <w:rFonts w:ascii="Arial" w:hAnsi="Arial" w:cs="Arial"/>
          <w:b/>
          <w:sz w:val="22"/>
          <w:szCs w:val="24"/>
        </w:rPr>
        <w:t>able</w:t>
      </w:r>
      <w:r w:rsidR="00FF6F38" w:rsidRPr="002104C8">
        <w:rPr>
          <w:rFonts w:ascii="Arial" w:hAnsi="Arial" w:cs="Arial"/>
          <w:sz w:val="22"/>
          <w:szCs w:val="24"/>
        </w:rPr>
        <w:t xml:space="preserve">. A dialog box will appear.  When the dialog box appears, select to place the pivot table in “New worksheet”. Click OK.  This will open a new sheet.  Rename this to </w:t>
      </w:r>
      <w:r w:rsidR="00FF6F38" w:rsidRPr="002104C8">
        <w:rPr>
          <w:rFonts w:ascii="Arial" w:hAnsi="Arial" w:cs="Arial"/>
          <w:b/>
          <w:sz w:val="22"/>
          <w:szCs w:val="24"/>
        </w:rPr>
        <w:t>Occupation_pivot</w:t>
      </w:r>
      <w:r w:rsidR="00062688" w:rsidRPr="002104C8">
        <w:rPr>
          <w:rFonts w:ascii="Arial" w:hAnsi="Arial" w:cs="Arial"/>
          <w:sz w:val="22"/>
          <w:szCs w:val="24"/>
        </w:rPr>
        <w:t>.</w:t>
      </w:r>
    </w:p>
    <w:p w14:paraId="0CA3D4EE" w14:textId="6AE2E037" w:rsidR="002104C8" w:rsidRPr="005748D1" w:rsidRDefault="00FF6F38" w:rsidP="005748D1">
      <w:pPr>
        <w:spacing w:after="120"/>
        <w:ind w:left="708" w:firstLine="12"/>
        <w:jc w:val="both"/>
        <w:rPr>
          <w:rFonts w:ascii="Arial" w:hAnsi="Arial" w:cs="Arial"/>
          <w:sz w:val="22"/>
          <w:szCs w:val="24"/>
        </w:rPr>
      </w:pPr>
      <w:r w:rsidRPr="005748D1">
        <w:rPr>
          <w:rFonts w:ascii="Arial" w:hAnsi="Arial" w:cs="Arial"/>
          <w:sz w:val="22"/>
          <w:szCs w:val="24"/>
        </w:rPr>
        <w:t xml:space="preserve">In the following step, you will select the fields that will be added to this report. For this pivot table, you want to view the </w:t>
      </w:r>
      <w:r w:rsidRPr="005748D1">
        <w:rPr>
          <w:rFonts w:ascii="Arial" w:hAnsi="Arial" w:cs="Arial"/>
          <w:sz w:val="22"/>
          <w:szCs w:val="24"/>
          <w:u w:val="single"/>
        </w:rPr>
        <w:t>number of employees for every job title</w:t>
      </w:r>
      <w:r w:rsidRPr="005748D1">
        <w:rPr>
          <w:rFonts w:ascii="Arial" w:hAnsi="Arial" w:cs="Arial"/>
          <w:sz w:val="22"/>
          <w:szCs w:val="24"/>
        </w:rPr>
        <w:t xml:space="preserve">.  To do that, drag ‘OCCUPATION’ from the pivot table fields and drop it under ROWS. Next, drag ‘EMPLOYEE_ID’ and drop it in </w:t>
      </w:r>
      <w:r w:rsidR="00062688" w:rsidRPr="005748D1">
        <w:rPr>
          <w:rFonts w:ascii="Arial" w:hAnsi="Arial" w:cs="Arial"/>
          <w:sz w:val="22"/>
          <w:szCs w:val="24"/>
        </w:rPr>
        <w:t>the ‘</w:t>
      </w:r>
      <w:r w:rsidRPr="005748D1">
        <w:rPr>
          <w:rFonts w:ascii="Arial" w:hAnsi="Arial" w:cs="Arial"/>
          <w:sz w:val="22"/>
          <w:szCs w:val="24"/>
        </w:rPr>
        <w:t>VALUES</w:t>
      </w:r>
      <w:r w:rsidR="00062688" w:rsidRPr="005748D1">
        <w:rPr>
          <w:rFonts w:ascii="Arial" w:hAnsi="Arial" w:cs="Arial"/>
          <w:sz w:val="22"/>
          <w:szCs w:val="24"/>
        </w:rPr>
        <w:t>’ section</w:t>
      </w:r>
      <w:r w:rsidRPr="005748D1">
        <w:rPr>
          <w:rFonts w:ascii="Arial" w:hAnsi="Arial" w:cs="Arial"/>
          <w:sz w:val="22"/>
          <w:szCs w:val="24"/>
        </w:rPr>
        <w:t>.</w:t>
      </w:r>
    </w:p>
    <w:p w14:paraId="543C52A4" w14:textId="3C29C4BC" w:rsidR="003E38F9" w:rsidRPr="002104C8" w:rsidRDefault="00FF6F38" w:rsidP="002104C8">
      <w:pPr>
        <w:pStyle w:val="ListParagraph"/>
        <w:spacing w:after="120"/>
        <w:jc w:val="both"/>
        <w:rPr>
          <w:rFonts w:ascii="Arial" w:hAnsi="Arial" w:cs="Arial"/>
          <w:sz w:val="22"/>
          <w:szCs w:val="24"/>
        </w:rPr>
      </w:pPr>
      <w:r w:rsidRPr="002104C8">
        <w:rPr>
          <w:rFonts w:ascii="Arial" w:hAnsi="Arial" w:cs="Arial"/>
          <w:sz w:val="22"/>
          <w:szCs w:val="24"/>
        </w:rPr>
        <w:t>Once the columns ha</w:t>
      </w:r>
      <w:r w:rsidR="004B5B59">
        <w:rPr>
          <w:rFonts w:ascii="Arial" w:hAnsi="Arial" w:cs="Arial"/>
          <w:sz w:val="22"/>
          <w:szCs w:val="24"/>
        </w:rPr>
        <w:t>ve</w:t>
      </w:r>
      <w:r w:rsidRPr="002104C8">
        <w:rPr>
          <w:rFonts w:ascii="Arial" w:hAnsi="Arial" w:cs="Arial"/>
          <w:sz w:val="22"/>
          <w:szCs w:val="24"/>
        </w:rPr>
        <w:t xml:space="preserve"> been populated, SORT the data by </w:t>
      </w:r>
      <w:r w:rsidR="00062688" w:rsidRPr="002104C8">
        <w:rPr>
          <w:rFonts w:ascii="Arial" w:hAnsi="Arial" w:cs="Arial"/>
          <w:sz w:val="22"/>
          <w:szCs w:val="24"/>
        </w:rPr>
        <w:t>‘Count of EMPLOYEE_ID’</w:t>
      </w:r>
      <w:r w:rsidRPr="002104C8">
        <w:rPr>
          <w:rFonts w:ascii="Arial" w:hAnsi="Arial" w:cs="Arial"/>
          <w:sz w:val="22"/>
          <w:szCs w:val="24"/>
        </w:rPr>
        <w:t>.  Click the drop-down</w:t>
      </w:r>
      <w:r w:rsidR="00A2459C" w:rsidRPr="002104C8">
        <w:rPr>
          <w:rFonts w:ascii="Arial" w:hAnsi="Arial" w:cs="Arial"/>
          <w:sz w:val="22"/>
          <w:szCs w:val="24"/>
        </w:rPr>
        <w:t xml:space="preserve"> </w:t>
      </w:r>
      <w:r w:rsidRPr="002104C8">
        <w:rPr>
          <w:rFonts w:ascii="Arial" w:hAnsi="Arial" w:cs="Arial"/>
          <w:sz w:val="22"/>
          <w:szCs w:val="24"/>
        </w:rPr>
        <w:t>button to the right of the ROW LABEL.  Select ‘More sort options’ &gt; Click ‘Descending by’ then on the drop down select ‘Count of EMPLOYEE_ID’. Click OK.</w:t>
      </w:r>
    </w:p>
    <w:p w14:paraId="33EA84E3" w14:textId="6D43A805" w:rsidR="00B05AE5" w:rsidRPr="005748D1" w:rsidRDefault="004B5B59" w:rsidP="005748D1">
      <w:pPr>
        <w:ind w:left="708" w:firstLine="12"/>
        <w:jc w:val="both"/>
        <w:rPr>
          <w:rFonts w:ascii="Arial" w:hAnsi="Arial" w:cs="Arial"/>
          <w:sz w:val="22"/>
          <w:szCs w:val="24"/>
        </w:rPr>
      </w:pPr>
      <w:r>
        <w:rPr>
          <w:rFonts w:ascii="Arial" w:hAnsi="Arial" w:cs="Arial"/>
          <w:sz w:val="22"/>
          <w:szCs w:val="24"/>
        </w:rPr>
        <w:t xml:space="preserve">Observe the </w:t>
      </w:r>
      <w:r w:rsidR="00FF6F38" w:rsidRPr="005748D1">
        <w:rPr>
          <w:rFonts w:ascii="Arial" w:hAnsi="Arial" w:cs="Arial"/>
          <w:sz w:val="22"/>
          <w:szCs w:val="24"/>
        </w:rPr>
        <w:t xml:space="preserve">list of Job titles on the left, and the count of employees to the right. This shows how many employees are working in each type of occupation in descending order. Results should show the </w:t>
      </w:r>
      <w:r w:rsidR="00DF0011">
        <w:rPr>
          <w:rFonts w:ascii="Arial" w:hAnsi="Arial" w:cs="Arial"/>
          <w:sz w:val="22"/>
          <w:szCs w:val="24"/>
        </w:rPr>
        <w:t xml:space="preserve">top </w:t>
      </w:r>
      <w:r w:rsidR="00FF6F38" w:rsidRPr="005748D1">
        <w:rPr>
          <w:rFonts w:ascii="Arial" w:hAnsi="Arial" w:cs="Arial"/>
          <w:sz w:val="22"/>
          <w:szCs w:val="24"/>
        </w:rPr>
        <w:t xml:space="preserve">four </w:t>
      </w:r>
      <w:r w:rsidR="00DF0011">
        <w:rPr>
          <w:rFonts w:ascii="Arial" w:hAnsi="Arial" w:cs="Arial"/>
          <w:sz w:val="22"/>
          <w:szCs w:val="24"/>
        </w:rPr>
        <w:t xml:space="preserve">(4) </w:t>
      </w:r>
      <w:r w:rsidR="00FF6F38" w:rsidRPr="005748D1">
        <w:rPr>
          <w:rFonts w:ascii="Arial" w:hAnsi="Arial" w:cs="Arial"/>
          <w:sz w:val="22"/>
          <w:szCs w:val="24"/>
        </w:rPr>
        <w:t xml:space="preserve">occupations that are under </w:t>
      </w:r>
      <w:r w:rsidR="00062688" w:rsidRPr="005748D1">
        <w:rPr>
          <w:rFonts w:ascii="Arial" w:hAnsi="Arial" w:cs="Arial"/>
          <w:sz w:val="22"/>
          <w:szCs w:val="24"/>
        </w:rPr>
        <w:t>Average Salary</w:t>
      </w:r>
      <w:r w:rsidR="00FF6F38" w:rsidRPr="005748D1">
        <w:rPr>
          <w:rFonts w:ascii="Arial" w:hAnsi="Arial" w:cs="Arial"/>
          <w:sz w:val="22"/>
          <w:szCs w:val="24"/>
        </w:rPr>
        <w:t xml:space="preserve"> </w:t>
      </w:r>
      <w:r w:rsidR="00062688" w:rsidRPr="005748D1">
        <w:rPr>
          <w:rFonts w:ascii="Arial" w:hAnsi="Arial" w:cs="Arial"/>
          <w:sz w:val="22"/>
          <w:szCs w:val="24"/>
        </w:rPr>
        <w:t>section</w:t>
      </w:r>
      <w:r w:rsidR="00FF6F38" w:rsidRPr="005748D1">
        <w:rPr>
          <w:rFonts w:ascii="Arial" w:hAnsi="Arial" w:cs="Arial"/>
          <w:sz w:val="22"/>
          <w:szCs w:val="24"/>
        </w:rPr>
        <w:t xml:space="preserve"> back in your </w:t>
      </w:r>
      <w:r w:rsidR="00FF6F38" w:rsidRPr="005748D1">
        <w:rPr>
          <w:rFonts w:ascii="Arial" w:hAnsi="Arial" w:cs="Arial"/>
          <w:b/>
          <w:sz w:val="22"/>
          <w:szCs w:val="24"/>
        </w:rPr>
        <w:t>Data_Analysis</w:t>
      </w:r>
      <w:r w:rsidR="00FF6F38" w:rsidRPr="005748D1">
        <w:rPr>
          <w:rFonts w:ascii="Arial" w:hAnsi="Arial" w:cs="Arial"/>
          <w:sz w:val="22"/>
          <w:szCs w:val="24"/>
        </w:rPr>
        <w:t xml:space="preserve"> table.</w:t>
      </w:r>
    </w:p>
    <w:p w14:paraId="46F8B83B" w14:textId="362E75CE" w:rsidR="00B05AE5" w:rsidRDefault="00ED420F" w:rsidP="006D3047">
      <w:pPr>
        <w:ind w:left="100"/>
        <w:jc w:val="both"/>
        <w:rPr>
          <w:rFonts w:ascii="Arial" w:hAnsi="Arial" w:cs="Arial"/>
        </w:rPr>
      </w:pPr>
      <w:r>
        <w:rPr>
          <w:rFonts w:ascii="Arial" w:hAnsi="Arial" w:cs="Arial"/>
        </w:rPr>
        <w:pict w14:anchorId="70A818D0">
          <v:group id="_x0000_s1038" alt="" style="position:absolute;left:0;text-align:left;margin-left:65.6pt;margin-top:335.45pt;width:472.6pt;height:158.1pt;z-index:-251658752;mso-position-horizontal-relative:page;mso-position-vertical-relative:page" coordorigin="1093,10253" coordsize="9889,4321">
            <v:shape id="_x0000_s1039" type="#_x0000_t75" alt="" style="position:absolute;left:1973;top:10253;width:4135;height:3574">
              <v:imagedata r:id="rId11" o:title=""/>
            </v:shape>
            <v:shape id="_x0000_s1040" type="#_x0000_t75" alt="" style="position:absolute;left:6196;top:10886;width:4786;height:3688">
              <v:imagedata r:id="rId12" o:title=""/>
            </v:shape>
            <v:shape id="_x0000_s1041" alt="" style="position:absolute;left:6092;top:12684;width:3478;height:750" coordorigin="6092,12684" coordsize="3478,750" path="m6092,13434r3478,l9570,12684r-3478,l6092,13434xe" filled="f" strokecolor="red" strokeweight="1.5pt">
              <v:path arrowok="t"/>
            </v:shape>
            <v:shape id="_x0000_s1042" alt="" style="position:absolute;left:1108;top:10748;width:824;height:540" coordorigin="1108,10748" coordsize="824,540" path="m1662,11153r,135l1932,11018r-270,-270l1662,10883r-554,l1108,11153r554,xe" fillcolor="red" stroked="f">
              <v:path arrowok="t"/>
            </v:shape>
            <v:shape id="_x0000_s1043" alt="" style="position:absolute;left:1108;top:10748;width:824;height:540" coordorigin="1108,10748" coordsize="824,540" path="m1108,10883r554,l1662,10748r270,270l1662,11288r,-135l1108,11153r,-270xe" filled="f" strokecolor="#eee">
              <v:path arrowok="t"/>
            </v:shape>
            <w10:wrap anchorx="page" anchory="page"/>
          </v:group>
        </w:pict>
      </w:r>
    </w:p>
    <w:p w14:paraId="120CB262" w14:textId="0AC4AD06" w:rsidR="00947D84" w:rsidRDefault="00947D84" w:rsidP="006D3047">
      <w:pPr>
        <w:ind w:left="100"/>
        <w:jc w:val="both"/>
        <w:rPr>
          <w:rFonts w:ascii="Arial" w:hAnsi="Arial" w:cs="Arial"/>
        </w:rPr>
      </w:pPr>
    </w:p>
    <w:p w14:paraId="5FA8F7D5" w14:textId="30C41717" w:rsidR="00947D84" w:rsidRDefault="00947D84" w:rsidP="006D3047">
      <w:pPr>
        <w:ind w:left="100"/>
        <w:jc w:val="both"/>
        <w:rPr>
          <w:rFonts w:ascii="Arial" w:hAnsi="Arial" w:cs="Arial"/>
        </w:rPr>
      </w:pPr>
    </w:p>
    <w:p w14:paraId="4250F961" w14:textId="6CAC48E8" w:rsidR="00947D84" w:rsidRDefault="00947D84" w:rsidP="006D3047">
      <w:pPr>
        <w:ind w:left="100"/>
        <w:jc w:val="both"/>
        <w:rPr>
          <w:rFonts w:ascii="Arial" w:hAnsi="Arial" w:cs="Arial"/>
        </w:rPr>
      </w:pPr>
    </w:p>
    <w:p w14:paraId="23DB576D" w14:textId="41164DAF" w:rsidR="00947D84" w:rsidRDefault="00947D84" w:rsidP="006D3047">
      <w:pPr>
        <w:ind w:left="100"/>
        <w:jc w:val="both"/>
        <w:rPr>
          <w:rFonts w:ascii="Arial" w:hAnsi="Arial" w:cs="Arial"/>
        </w:rPr>
      </w:pPr>
    </w:p>
    <w:p w14:paraId="4380FD48" w14:textId="5130A614" w:rsidR="00947D84" w:rsidRDefault="00947D84" w:rsidP="006D3047">
      <w:pPr>
        <w:ind w:left="100"/>
        <w:jc w:val="both"/>
        <w:rPr>
          <w:rFonts w:ascii="Arial" w:hAnsi="Arial" w:cs="Arial"/>
        </w:rPr>
      </w:pPr>
    </w:p>
    <w:p w14:paraId="728C69FF" w14:textId="4F648C7C" w:rsidR="00947D84" w:rsidRDefault="00947D84" w:rsidP="006D3047">
      <w:pPr>
        <w:ind w:left="100"/>
        <w:jc w:val="both"/>
        <w:rPr>
          <w:rFonts w:ascii="Arial" w:hAnsi="Arial" w:cs="Arial"/>
        </w:rPr>
      </w:pPr>
    </w:p>
    <w:p w14:paraId="05EB6BBD" w14:textId="43A03B2D" w:rsidR="00947D84" w:rsidRDefault="00947D84" w:rsidP="006D3047">
      <w:pPr>
        <w:ind w:left="100"/>
        <w:jc w:val="both"/>
        <w:rPr>
          <w:rFonts w:ascii="Arial" w:hAnsi="Arial" w:cs="Arial"/>
        </w:rPr>
      </w:pPr>
    </w:p>
    <w:p w14:paraId="57DBAB16" w14:textId="403C09D4" w:rsidR="00947D84" w:rsidRDefault="00947D84" w:rsidP="006D3047">
      <w:pPr>
        <w:ind w:left="100"/>
        <w:jc w:val="both"/>
        <w:rPr>
          <w:rFonts w:ascii="Arial" w:hAnsi="Arial" w:cs="Arial"/>
        </w:rPr>
      </w:pPr>
    </w:p>
    <w:p w14:paraId="13828E14" w14:textId="6E874A6B" w:rsidR="00947D84" w:rsidRDefault="00947D84" w:rsidP="006D3047">
      <w:pPr>
        <w:ind w:left="100"/>
        <w:jc w:val="both"/>
        <w:rPr>
          <w:rFonts w:ascii="Arial" w:hAnsi="Arial" w:cs="Arial"/>
        </w:rPr>
      </w:pPr>
    </w:p>
    <w:p w14:paraId="6D9A306C" w14:textId="5E0A39EB" w:rsidR="00947D84" w:rsidRDefault="00947D84" w:rsidP="006D3047">
      <w:pPr>
        <w:ind w:left="100"/>
        <w:jc w:val="both"/>
        <w:rPr>
          <w:rFonts w:ascii="Arial" w:hAnsi="Arial" w:cs="Arial"/>
        </w:rPr>
      </w:pPr>
    </w:p>
    <w:p w14:paraId="495CE23C" w14:textId="1DEE9BD3" w:rsidR="00953299" w:rsidRDefault="00953299" w:rsidP="006D3047">
      <w:pPr>
        <w:ind w:left="100"/>
        <w:jc w:val="both"/>
        <w:rPr>
          <w:rFonts w:ascii="Arial" w:hAnsi="Arial" w:cs="Arial"/>
        </w:rPr>
      </w:pPr>
    </w:p>
    <w:p w14:paraId="65DCB103" w14:textId="5E7FA53E" w:rsidR="00953299" w:rsidRDefault="00953299" w:rsidP="006D3047">
      <w:pPr>
        <w:ind w:left="100"/>
        <w:jc w:val="both"/>
        <w:rPr>
          <w:rFonts w:ascii="Arial" w:hAnsi="Arial" w:cs="Arial"/>
        </w:rPr>
      </w:pPr>
    </w:p>
    <w:p w14:paraId="61F31D9A" w14:textId="77777777" w:rsidR="00953299" w:rsidRDefault="00953299" w:rsidP="006D3047">
      <w:pPr>
        <w:ind w:left="100"/>
        <w:jc w:val="both"/>
        <w:rPr>
          <w:rFonts w:ascii="Arial" w:hAnsi="Arial" w:cs="Arial"/>
        </w:rPr>
      </w:pPr>
    </w:p>
    <w:p w14:paraId="7A711D31" w14:textId="5B364491" w:rsidR="00947D84" w:rsidRPr="00062688" w:rsidRDefault="00947D84" w:rsidP="006D3047">
      <w:pPr>
        <w:ind w:left="100"/>
        <w:jc w:val="both"/>
        <w:rPr>
          <w:rFonts w:ascii="Arial" w:hAnsi="Arial" w:cs="Arial"/>
        </w:rPr>
      </w:pPr>
    </w:p>
    <w:p w14:paraId="4EC07903" w14:textId="4BF152EE" w:rsidR="00B05AE5" w:rsidRPr="00062688" w:rsidRDefault="005748D1" w:rsidP="006D3047">
      <w:pPr>
        <w:spacing w:before="8" w:line="140" w:lineRule="exact"/>
        <w:jc w:val="both"/>
        <w:rPr>
          <w:rFonts w:ascii="Arial" w:hAnsi="Arial" w:cs="Arial"/>
          <w:sz w:val="14"/>
          <w:szCs w:val="14"/>
        </w:rPr>
      </w:pPr>
      <w:r w:rsidRPr="00062688">
        <w:rPr>
          <w:rFonts w:ascii="Arial" w:hAnsi="Arial" w:cs="Arial"/>
          <w:noProof/>
        </w:rPr>
        <w:drawing>
          <wp:anchor distT="0" distB="0" distL="114300" distR="114300" simplePos="0" relativeHeight="251665920" behindDoc="0" locked="0" layoutInCell="1" allowOverlap="1" wp14:anchorId="5B08CD0B" wp14:editId="5FE337FD">
            <wp:simplePos x="0" y="0"/>
            <wp:positionH relativeFrom="column">
              <wp:posOffset>471662</wp:posOffset>
            </wp:positionH>
            <wp:positionV relativeFrom="paragraph">
              <wp:posOffset>19132</wp:posOffset>
            </wp:positionV>
            <wp:extent cx="5456903" cy="2648995"/>
            <wp:effectExtent l="0" t="0" r="444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903" cy="26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4FDBFB" w14:textId="7AD4C893" w:rsidR="003858C9" w:rsidRPr="00062688" w:rsidRDefault="003858C9" w:rsidP="006D3047">
      <w:pPr>
        <w:spacing w:before="29"/>
        <w:ind w:left="100"/>
        <w:jc w:val="both"/>
        <w:rPr>
          <w:rFonts w:ascii="Arial" w:hAnsi="Arial" w:cs="Arial"/>
          <w:b/>
          <w:sz w:val="24"/>
          <w:szCs w:val="24"/>
        </w:rPr>
      </w:pPr>
    </w:p>
    <w:p w14:paraId="650BA675" w14:textId="04074FA7" w:rsidR="003858C9" w:rsidRDefault="003858C9" w:rsidP="006D3047">
      <w:pPr>
        <w:spacing w:before="29"/>
        <w:ind w:left="100"/>
        <w:jc w:val="both"/>
        <w:rPr>
          <w:rFonts w:ascii="Arial" w:hAnsi="Arial" w:cs="Arial"/>
          <w:b/>
          <w:sz w:val="24"/>
          <w:szCs w:val="24"/>
        </w:rPr>
      </w:pPr>
    </w:p>
    <w:p w14:paraId="27876F52" w14:textId="11C6525E" w:rsidR="005748D1" w:rsidRDefault="005748D1" w:rsidP="006D3047">
      <w:pPr>
        <w:spacing w:before="29"/>
        <w:ind w:left="100"/>
        <w:jc w:val="both"/>
        <w:rPr>
          <w:rFonts w:ascii="Arial" w:hAnsi="Arial" w:cs="Arial"/>
          <w:b/>
          <w:sz w:val="24"/>
          <w:szCs w:val="24"/>
        </w:rPr>
      </w:pPr>
    </w:p>
    <w:p w14:paraId="00528EC2" w14:textId="7A3B5B33" w:rsidR="005748D1" w:rsidRDefault="005748D1" w:rsidP="006D3047">
      <w:pPr>
        <w:spacing w:before="29"/>
        <w:ind w:left="100"/>
        <w:jc w:val="both"/>
        <w:rPr>
          <w:rFonts w:ascii="Arial" w:hAnsi="Arial" w:cs="Arial"/>
          <w:b/>
          <w:sz w:val="24"/>
          <w:szCs w:val="24"/>
        </w:rPr>
      </w:pPr>
    </w:p>
    <w:p w14:paraId="5226B29B" w14:textId="319ECEEF" w:rsidR="005748D1" w:rsidRDefault="005748D1" w:rsidP="006D3047">
      <w:pPr>
        <w:spacing w:before="29"/>
        <w:ind w:left="100"/>
        <w:jc w:val="both"/>
        <w:rPr>
          <w:rFonts w:ascii="Arial" w:hAnsi="Arial" w:cs="Arial"/>
          <w:b/>
          <w:sz w:val="24"/>
          <w:szCs w:val="24"/>
        </w:rPr>
      </w:pPr>
    </w:p>
    <w:p w14:paraId="34756C82" w14:textId="17D08E39" w:rsidR="005748D1" w:rsidRDefault="005748D1" w:rsidP="006D3047">
      <w:pPr>
        <w:spacing w:before="29"/>
        <w:ind w:left="100"/>
        <w:jc w:val="both"/>
        <w:rPr>
          <w:rFonts w:ascii="Arial" w:hAnsi="Arial" w:cs="Arial"/>
          <w:b/>
          <w:sz w:val="24"/>
          <w:szCs w:val="24"/>
        </w:rPr>
      </w:pPr>
    </w:p>
    <w:p w14:paraId="36ECCFC3" w14:textId="35EB4861" w:rsidR="005748D1" w:rsidRDefault="005748D1" w:rsidP="006D3047">
      <w:pPr>
        <w:spacing w:before="29"/>
        <w:ind w:left="100"/>
        <w:jc w:val="both"/>
        <w:rPr>
          <w:rFonts w:ascii="Arial" w:hAnsi="Arial" w:cs="Arial"/>
          <w:b/>
          <w:sz w:val="24"/>
          <w:szCs w:val="24"/>
        </w:rPr>
      </w:pPr>
    </w:p>
    <w:p w14:paraId="1E44713B" w14:textId="42B89C8E" w:rsidR="005748D1" w:rsidRDefault="005748D1" w:rsidP="006D3047">
      <w:pPr>
        <w:spacing w:before="29"/>
        <w:ind w:left="100"/>
        <w:jc w:val="both"/>
        <w:rPr>
          <w:rFonts w:ascii="Arial" w:hAnsi="Arial" w:cs="Arial"/>
          <w:b/>
          <w:sz w:val="24"/>
          <w:szCs w:val="24"/>
        </w:rPr>
      </w:pPr>
    </w:p>
    <w:p w14:paraId="3F5ACF4C" w14:textId="19CF7D0A" w:rsidR="005748D1" w:rsidRDefault="005748D1" w:rsidP="006D3047">
      <w:pPr>
        <w:spacing w:before="29"/>
        <w:ind w:left="100"/>
        <w:jc w:val="both"/>
        <w:rPr>
          <w:rFonts w:ascii="Arial" w:hAnsi="Arial" w:cs="Arial"/>
          <w:b/>
          <w:sz w:val="24"/>
          <w:szCs w:val="24"/>
        </w:rPr>
      </w:pPr>
    </w:p>
    <w:p w14:paraId="47FCA7B9" w14:textId="42BB3BCC" w:rsidR="005748D1" w:rsidRDefault="005748D1" w:rsidP="006D3047">
      <w:pPr>
        <w:spacing w:before="29"/>
        <w:ind w:left="100"/>
        <w:jc w:val="both"/>
        <w:rPr>
          <w:rFonts w:ascii="Arial" w:hAnsi="Arial" w:cs="Arial"/>
          <w:b/>
          <w:sz w:val="24"/>
          <w:szCs w:val="24"/>
        </w:rPr>
      </w:pPr>
    </w:p>
    <w:p w14:paraId="23F1E7EA" w14:textId="125AB794" w:rsidR="005748D1" w:rsidRDefault="005748D1" w:rsidP="006D3047">
      <w:pPr>
        <w:spacing w:before="29"/>
        <w:ind w:left="100"/>
        <w:jc w:val="both"/>
        <w:rPr>
          <w:rFonts w:ascii="Arial" w:hAnsi="Arial" w:cs="Arial"/>
          <w:b/>
          <w:sz w:val="24"/>
          <w:szCs w:val="24"/>
        </w:rPr>
      </w:pPr>
    </w:p>
    <w:p w14:paraId="3D416BC1" w14:textId="11CF8D6E" w:rsidR="005748D1" w:rsidRDefault="005748D1" w:rsidP="006D3047">
      <w:pPr>
        <w:spacing w:before="29"/>
        <w:ind w:left="100"/>
        <w:jc w:val="both"/>
        <w:rPr>
          <w:rFonts w:ascii="Arial" w:hAnsi="Arial" w:cs="Arial"/>
          <w:b/>
          <w:sz w:val="24"/>
          <w:szCs w:val="24"/>
        </w:rPr>
      </w:pPr>
    </w:p>
    <w:p w14:paraId="1C24CA46" w14:textId="4A70B393" w:rsidR="005748D1" w:rsidRDefault="005748D1" w:rsidP="006D3047">
      <w:pPr>
        <w:spacing w:before="29"/>
        <w:ind w:left="100"/>
        <w:jc w:val="both"/>
        <w:rPr>
          <w:rFonts w:ascii="Arial" w:hAnsi="Arial" w:cs="Arial"/>
          <w:b/>
          <w:sz w:val="24"/>
          <w:szCs w:val="24"/>
        </w:rPr>
      </w:pPr>
    </w:p>
    <w:p w14:paraId="60A5E791" w14:textId="77777777" w:rsidR="005748D1" w:rsidRPr="00062688" w:rsidRDefault="005748D1" w:rsidP="006D3047">
      <w:pPr>
        <w:spacing w:before="29"/>
        <w:ind w:left="100"/>
        <w:jc w:val="both"/>
        <w:rPr>
          <w:rFonts w:ascii="Arial" w:hAnsi="Arial" w:cs="Arial"/>
          <w:b/>
          <w:sz w:val="24"/>
          <w:szCs w:val="24"/>
        </w:rPr>
      </w:pPr>
    </w:p>
    <w:p w14:paraId="0B8E5DC7" w14:textId="77777777" w:rsidR="00DF0011" w:rsidRDefault="00DF0011" w:rsidP="008C14F5">
      <w:pPr>
        <w:spacing w:after="120"/>
        <w:jc w:val="both"/>
        <w:rPr>
          <w:rFonts w:ascii="Arial" w:eastAsia="Calibri" w:hAnsi="Arial" w:cs="Arial"/>
          <w:b/>
          <w:sz w:val="28"/>
          <w:szCs w:val="32"/>
          <w:lang w:val="en"/>
        </w:rPr>
      </w:pPr>
    </w:p>
    <w:p w14:paraId="383DD131" w14:textId="5791B30A" w:rsidR="008C14F5" w:rsidRPr="00062688" w:rsidRDefault="008C14F5" w:rsidP="008C14F5">
      <w:pPr>
        <w:spacing w:after="120"/>
        <w:jc w:val="both"/>
        <w:rPr>
          <w:rFonts w:ascii="Arial" w:eastAsia="Calibri" w:hAnsi="Arial" w:cs="Arial"/>
          <w:b/>
          <w:sz w:val="28"/>
          <w:szCs w:val="32"/>
          <w:lang w:val="en"/>
        </w:rPr>
      </w:pPr>
      <w:r>
        <w:rPr>
          <w:rFonts w:ascii="Arial" w:eastAsia="Calibri" w:hAnsi="Arial" w:cs="Arial"/>
          <w:b/>
          <w:sz w:val="28"/>
          <w:szCs w:val="32"/>
          <w:lang w:val="en"/>
        </w:rPr>
        <w:lastRenderedPageBreak/>
        <w:t>4</w:t>
      </w:r>
      <w:r w:rsidRPr="00062688">
        <w:rPr>
          <w:rFonts w:ascii="Arial" w:eastAsia="Calibri" w:hAnsi="Arial" w:cs="Arial"/>
          <w:b/>
          <w:sz w:val="28"/>
          <w:szCs w:val="32"/>
          <w:lang w:val="en"/>
        </w:rPr>
        <w:t xml:space="preserve">. Create </w:t>
      </w:r>
      <w:r>
        <w:rPr>
          <w:rFonts w:ascii="Arial" w:eastAsia="Calibri" w:hAnsi="Arial" w:cs="Arial"/>
          <w:b/>
          <w:sz w:val="28"/>
          <w:szCs w:val="32"/>
          <w:lang w:val="en"/>
        </w:rPr>
        <w:t>Pivot Tables (continued)</w:t>
      </w:r>
    </w:p>
    <w:p w14:paraId="1FE34090" w14:textId="31D50512" w:rsidR="00B05AE5" w:rsidRPr="002104C8" w:rsidRDefault="00FF6F38" w:rsidP="002104C8">
      <w:pPr>
        <w:pStyle w:val="ListParagraph"/>
        <w:numPr>
          <w:ilvl w:val="0"/>
          <w:numId w:val="11"/>
        </w:numPr>
        <w:jc w:val="both"/>
        <w:rPr>
          <w:rFonts w:ascii="Arial" w:hAnsi="Arial" w:cs="Arial"/>
          <w:b/>
          <w:sz w:val="22"/>
          <w:szCs w:val="24"/>
        </w:rPr>
      </w:pPr>
      <w:r w:rsidRPr="002104C8">
        <w:rPr>
          <w:rFonts w:ascii="Arial" w:hAnsi="Arial" w:cs="Arial"/>
          <w:b/>
          <w:sz w:val="22"/>
          <w:szCs w:val="24"/>
        </w:rPr>
        <w:t>Create a Salary Pivot table</w:t>
      </w:r>
    </w:p>
    <w:p w14:paraId="6C309DF7" w14:textId="4DC5234E" w:rsidR="00B05AE5" w:rsidRPr="00062688" w:rsidRDefault="00FF6F38" w:rsidP="00947D84">
      <w:pPr>
        <w:spacing w:after="120"/>
        <w:ind w:left="708"/>
        <w:jc w:val="both"/>
        <w:rPr>
          <w:rFonts w:ascii="Arial" w:hAnsi="Arial" w:cs="Arial"/>
          <w:sz w:val="22"/>
          <w:szCs w:val="24"/>
        </w:rPr>
      </w:pPr>
      <w:r w:rsidRPr="00062688">
        <w:rPr>
          <w:rFonts w:ascii="Arial" w:hAnsi="Arial" w:cs="Arial"/>
          <w:sz w:val="22"/>
          <w:szCs w:val="24"/>
        </w:rPr>
        <w:t>Now that you know how to create a pivot table, create another one and name</w:t>
      </w:r>
      <w:r w:rsidR="002104C8">
        <w:rPr>
          <w:rFonts w:ascii="Arial" w:hAnsi="Arial" w:cs="Arial"/>
          <w:sz w:val="22"/>
          <w:szCs w:val="24"/>
        </w:rPr>
        <w:t xml:space="preserve"> it </w:t>
      </w:r>
      <w:r w:rsidRPr="00062688">
        <w:rPr>
          <w:rFonts w:ascii="Arial" w:hAnsi="Arial" w:cs="Arial"/>
          <w:b/>
          <w:sz w:val="22"/>
          <w:szCs w:val="24"/>
        </w:rPr>
        <w:t>Salary_pivot</w:t>
      </w:r>
      <w:r w:rsidRPr="00062688">
        <w:rPr>
          <w:rFonts w:ascii="Arial" w:hAnsi="Arial" w:cs="Arial"/>
          <w:sz w:val="22"/>
          <w:szCs w:val="24"/>
        </w:rPr>
        <w:t>.  This pivot must show the following information:</w:t>
      </w:r>
    </w:p>
    <w:p w14:paraId="2028FBC7" w14:textId="6E8E7DAD" w:rsidR="00B05AE5" w:rsidRPr="00062688" w:rsidRDefault="00FF6F38" w:rsidP="00947D84">
      <w:pPr>
        <w:pStyle w:val="ListParagraph"/>
        <w:numPr>
          <w:ilvl w:val="0"/>
          <w:numId w:val="13"/>
        </w:numPr>
        <w:spacing w:after="120"/>
        <w:contextualSpacing w:val="0"/>
        <w:jc w:val="both"/>
        <w:rPr>
          <w:rFonts w:ascii="Arial" w:hAnsi="Arial" w:cs="Arial"/>
          <w:sz w:val="22"/>
          <w:szCs w:val="24"/>
        </w:rPr>
      </w:pPr>
      <w:r w:rsidRPr="00062688">
        <w:rPr>
          <w:rFonts w:ascii="Arial" w:hAnsi="Arial" w:cs="Arial"/>
          <w:sz w:val="22"/>
          <w:szCs w:val="24"/>
        </w:rPr>
        <w:t>Occupation</w:t>
      </w:r>
    </w:p>
    <w:p w14:paraId="5F4FBC43" w14:textId="7FD8B98C" w:rsidR="00B05AE5" w:rsidRPr="00062688" w:rsidRDefault="00FF6F38" w:rsidP="00947D84">
      <w:pPr>
        <w:pStyle w:val="ListParagraph"/>
        <w:numPr>
          <w:ilvl w:val="0"/>
          <w:numId w:val="13"/>
        </w:numPr>
        <w:spacing w:after="120"/>
        <w:contextualSpacing w:val="0"/>
        <w:jc w:val="both"/>
        <w:rPr>
          <w:rFonts w:ascii="Arial" w:hAnsi="Arial" w:cs="Arial"/>
          <w:sz w:val="22"/>
          <w:szCs w:val="24"/>
        </w:rPr>
      </w:pPr>
      <w:r w:rsidRPr="00062688">
        <w:rPr>
          <w:rFonts w:ascii="Arial" w:hAnsi="Arial" w:cs="Arial"/>
          <w:sz w:val="22"/>
          <w:szCs w:val="24"/>
        </w:rPr>
        <w:t>Gender, both male, and female (columns)</w:t>
      </w:r>
    </w:p>
    <w:p w14:paraId="78FB356D" w14:textId="3881487C" w:rsidR="00A2459C" w:rsidRPr="00953299" w:rsidRDefault="00FF6F38" w:rsidP="006D3047">
      <w:pPr>
        <w:pStyle w:val="ListParagraph"/>
        <w:numPr>
          <w:ilvl w:val="0"/>
          <w:numId w:val="13"/>
        </w:numPr>
        <w:spacing w:after="120"/>
        <w:contextualSpacing w:val="0"/>
        <w:jc w:val="both"/>
        <w:rPr>
          <w:rFonts w:ascii="Arial" w:hAnsi="Arial" w:cs="Arial"/>
          <w:sz w:val="22"/>
          <w:szCs w:val="24"/>
        </w:rPr>
      </w:pPr>
      <w:r w:rsidRPr="00062688">
        <w:rPr>
          <w:rFonts w:ascii="Arial" w:hAnsi="Arial" w:cs="Arial"/>
          <w:sz w:val="22"/>
          <w:szCs w:val="24"/>
        </w:rPr>
        <w:t>Salary</w:t>
      </w:r>
    </w:p>
    <w:p w14:paraId="4C287B28" w14:textId="52C69217" w:rsidR="00A2459C" w:rsidRPr="00062688" w:rsidRDefault="00ED420F" w:rsidP="006D3047">
      <w:pPr>
        <w:jc w:val="both"/>
        <w:rPr>
          <w:rFonts w:ascii="Arial" w:hAnsi="Arial" w:cs="Arial"/>
          <w:sz w:val="22"/>
          <w:szCs w:val="24"/>
        </w:rPr>
      </w:pPr>
      <w:r>
        <w:rPr>
          <w:rFonts w:ascii="Arial" w:hAnsi="Arial" w:cs="Arial"/>
        </w:rPr>
        <w:pict w14:anchorId="7BCCC6C4">
          <v:group id="_x0000_s1031" alt="" style="position:absolute;left:0;text-align:left;margin-left:105.6pt;margin-top:183.45pt;width:434.25pt;height:218.3pt;z-index:-251657728;mso-position-horizontal-relative:page;mso-position-vertical-relative:page" coordorigin="1261,8412" coordsize="10282,5446">
            <v:shape id="_x0000_s1032" type="#_x0000_t75" alt="" style="position:absolute;left:1261;top:8412;width:5081;height:4002">
              <v:imagedata r:id="rId14" o:title=""/>
            </v:shape>
            <v:shape id="_x0000_s1033" type="#_x0000_t75" alt="" style="position:absolute;left:6468;top:9627;width:5075;height:4231">
              <v:imagedata r:id="rId15" o:title=""/>
            </v:shape>
            <v:shape id="_x0000_s1034" type="#_x0000_t75" alt="" style="position:absolute;left:6168;top:12298;width:4042;height:540">
              <v:imagedata r:id="rId16" o:title=""/>
            </v:shape>
            <v:shape id="_x0000_s1035" type="#_x0000_t75" alt="" style="position:absolute;left:6168;top:12468;width:4039;height:192">
              <v:imagedata r:id="rId17" o:title=""/>
            </v:shape>
            <v:shape id="_x0000_s1036" alt="" style="position:absolute;left:6250;top:12343;width:3877;height:375" coordorigin="6250,12343" coordsize="3877,375" path="m6250,12718r3877,l10127,12343r-3877,l6250,12718xe" filled="f" strokecolor="red" strokeweight="1.5pt">
              <v:path arrowok="t"/>
            </v:shape>
            <v:shape id="_x0000_s1037" type="#_x0000_t75" alt="" style="position:absolute;left:6235;top:12499;width:3905;height:58">
              <v:imagedata r:id="rId18" o:title=""/>
            </v:shape>
            <w10:wrap anchorx="page" anchory="page"/>
          </v:group>
        </w:pict>
      </w:r>
    </w:p>
    <w:p w14:paraId="2F5647CC" w14:textId="7A1A1402" w:rsidR="00A2459C" w:rsidRPr="00062688" w:rsidRDefault="00A2459C" w:rsidP="006D3047">
      <w:pPr>
        <w:jc w:val="both"/>
        <w:rPr>
          <w:rFonts w:ascii="Arial" w:hAnsi="Arial" w:cs="Arial"/>
          <w:sz w:val="22"/>
          <w:szCs w:val="24"/>
        </w:rPr>
      </w:pPr>
    </w:p>
    <w:p w14:paraId="42BCB18B" w14:textId="08C46065" w:rsidR="00A2459C" w:rsidRPr="00062688" w:rsidRDefault="00A2459C" w:rsidP="006D3047">
      <w:pPr>
        <w:jc w:val="both"/>
        <w:rPr>
          <w:rFonts w:ascii="Arial" w:hAnsi="Arial" w:cs="Arial"/>
          <w:sz w:val="22"/>
          <w:szCs w:val="24"/>
        </w:rPr>
      </w:pPr>
    </w:p>
    <w:p w14:paraId="3A068387" w14:textId="5C37D0B1" w:rsidR="00A2459C" w:rsidRPr="00062688" w:rsidRDefault="00A2459C" w:rsidP="006D3047">
      <w:pPr>
        <w:jc w:val="both"/>
        <w:rPr>
          <w:rFonts w:ascii="Arial" w:hAnsi="Arial" w:cs="Arial"/>
          <w:sz w:val="22"/>
          <w:szCs w:val="24"/>
        </w:rPr>
      </w:pPr>
    </w:p>
    <w:p w14:paraId="781344E3" w14:textId="39CD14F8" w:rsidR="00A2459C" w:rsidRPr="00062688" w:rsidRDefault="00A2459C" w:rsidP="006D3047">
      <w:pPr>
        <w:jc w:val="both"/>
        <w:rPr>
          <w:rFonts w:ascii="Arial" w:hAnsi="Arial" w:cs="Arial"/>
          <w:sz w:val="22"/>
          <w:szCs w:val="24"/>
        </w:rPr>
      </w:pPr>
    </w:p>
    <w:p w14:paraId="2E75947E" w14:textId="2FC8F7EC" w:rsidR="00A2459C" w:rsidRPr="00062688" w:rsidRDefault="00A2459C" w:rsidP="006D3047">
      <w:pPr>
        <w:jc w:val="both"/>
        <w:rPr>
          <w:rFonts w:ascii="Arial" w:hAnsi="Arial" w:cs="Arial"/>
          <w:sz w:val="22"/>
          <w:szCs w:val="24"/>
        </w:rPr>
      </w:pPr>
    </w:p>
    <w:p w14:paraId="5E3F3002" w14:textId="6012B58A" w:rsidR="00A2459C" w:rsidRPr="00062688" w:rsidRDefault="00A2459C" w:rsidP="006D3047">
      <w:pPr>
        <w:jc w:val="both"/>
        <w:rPr>
          <w:rFonts w:ascii="Arial" w:hAnsi="Arial" w:cs="Arial"/>
          <w:sz w:val="22"/>
          <w:szCs w:val="24"/>
        </w:rPr>
      </w:pPr>
    </w:p>
    <w:p w14:paraId="5D8511B4" w14:textId="011ED1D1" w:rsidR="00A2459C" w:rsidRPr="00062688" w:rsidRDefault="00A2459C" w:rsidP="006D3047">
      <w:pPr>
        <w:jc w:val="both"/>
        <w:rPr>
          <w:rFonts w:ascii="Arial" w:hAnsi="Arial" w:cs="Arial"/>
          <w:sz w:val="22"/>
          <w:szCs w:val="24"/>
        </w:rPr>
      </w:pPr>
    </w:p>
    <w:p w14:paraId="3B8AAD3F" w14:textId="44863563" w:rsidR="00A2459C" w:rsidRPr="00062688" w:rsidRDefault="00A2459C" w:rsidP="006D3047">
      <w:pPr>
        <w:jc w:val="both"/>
        <w:rPr>
          <w:rFonts w:ascii="Arial" w:hAnsi="Arial" w:cs="Arial"/>
          <w:sz w:val="22"/>
          <w:szCs w:val="24"/>
        </w:rPr>
      </w:pPr>
    </w:p>
    <w:p w14:paraId="728B4E43" w14:textId="436BA942" w:rsidR="00A2459C" w:rsidRPr="00062688" w:rsidRDefault="00A2459C" w:rsidP="006D3047">
      <w:pPr>
        <w:jc w:val="both"/>
        <w:rPr>
          <w:rFonts w:ascii="Arial" w:hAnsi="Arial" w:cs="Arial"/>
          <w:sz w:val="22"/>
          <w:szCs w:val="24"/>
        </w:rPr>
      </w:pPr>
    </w:p>
    <w:p w14:paraId="557A22B2" w14:textId="5F82C227" w:rsidR="00A2459C" w:rsidRPr="00062688" w:rsidRDefault="00A2459C" w:rsidP="006D3047">
      <w:pPr>
        <w:jc w:val="both"/>
        <w:rPr>
          <w:rFonts w:ascii="Arial" w:hAnsi="Arial" w:cs="Arial"/>
          <w:sz w:val="22"/>
          <w:szCs w:val="24"/>
        </w:rPr>
      </w:pPr>
    </w:p>
    <w:p w14:paraId="7B3C3398" w14:textId="19F314EE" w:rsidR="00A2459C" w:rsidRPr="00062688" w:rsidRDefault="00A2459C" w:rsidP="006D3047">
      <w:pPr>
        <w:jc w:val="both"/>
        <w:rPr>
          <w:rFonts w:ascii="Arial" w:hAnsi="Arial" w:cs="Arial"/>
          <w:sz w:val="22"/>
          <w:szCs w:val="24"/>
        </w:rPr>
      </w:pPr>
    </w:p>
    <w:p w14:paraId="06A2C1A5" w14:textId="79701AE0" w:rsidR="00A2459C" w:rsidRPr="00062688" w:rsidRDefault="00A2459C" w:rsidP="006D3047">
      <w:pPr>
        <w:jc w:val="both"/>
        <w:rPr>
          <w:rFonts w:ascii="Arial" w:hAnsi="Arial" w:cs="Arial"/>
          <w:sz w:val="22"/>
          <w:szCs w:val="24"/>
        </w:rPr>
      </w:pPr>
    </w:p>
    <w:p w14:paraId="629D22E1" w14:textId="25B03609" w:rsidR="00A2459C" w:rsidRPr="00062688" w:rsidRDefault="00A2459C" w:rsidP="006D3047">
      <w:pPr>
        <w:jc w:val="both"/>
        <w:rPr>
          <w:rFonts w:ascii="Arial" w:hAnsi="Arial" w:cs="Arial"/>
          <w:sz w:val="22"/>
          <w:szCs w:val="24"/>
        </w:rPr>
      </w:pPr>
    </w:p>
    <w:p w14:paraId="33802DC1" w14:textId="4933770D" w:rsidR="00A2459C" w:rsidRPr="00062688" w:rsidRDefault="00A2459C" w:rsidP="006D3047">
      <w:pPr>
        <w:jc w:val="both"/>
        <w:rPr>
          <w:rFonts w:ascii="Arial" w:hAnsi="Arial" w:cs="Arial"/>
          <w:sz w:val="22"/>
          <w:szCs w:val="24"/>
        </w:rPr>
      </w:pPr>
    </w:p>
    <w:p w14:paraId="5138DFA6" w14:textId="555AA3C8" w:rsidR="00A2459C" w:rsidRPr="00062688" w:rsidRDefault="00A2459C" w:rsidP="006D3047">
      <w:pPr>
        <w:jc w:val="both"/>
        <w:rPr>
          <w:rFonts w:ascii="Arial" w:hAnsi="Arial" w:cs="Arial"/>
          <w:sz w:val="22"/>
          <w:szCs w:val="24"/>
        </w:rPr>
      </w:pPr>
    </w:p>
    <w:p w14:paraId="337973F4" w14:textId="2A9C8CF2" w:rsidR="00A2459C" w:rsidRPr="00062688" w:rsidRDefault="00A2459C" w:rsidP="006D3047">
      <w:pPr>
        <w:jc w:val="both"/>
        <w:rPr>
          <w:rFonts w:ascii="Arial" w:hAnsi="Arial" w:cs="Arial"/>
          <w:sz w:val="22"/>
          <w:szCs w:val="24"/>
        </w:rPr>
      </w:pPr>
    </w:p>
    <w:p w14:paraId="30174FA1" w14:textId="2D8858DF" w:rsidR="00A2459C" w:rsidRPr="00062688" w:rsidRDefault="00A2459C" w:rsidP="006D3047">
      <w:pPr>
        <w:jc w:val="both"/>
        <w:rPr>
          <w:rFonts w:ascii="Arial" w:hAnsi="Arial" w:cs="Arial"/>
          <w:sz w:val="22"/>
          <w:szCs w:val="24"/>
        </w:rPr>
      </w:pPr>
    </w:p>
    <w:p w14:paraId="5A224545" w14:textId="6FC84054" w:rsidR="00A2459C" w:rsidRPr="00062688" w:rsidRDefault="00A2459C" w:rsidP="006D3047">
      <w:pPr>
        <w:jc w:val="both"/>
        <w:rPr>
          <w:rFonts w:ascii="Arial" w:hAnsi="Arial" w:cs="Arial"/>
          <w:sz w:val="22"/>
          <w:szCs w:val="24"/>
        </w:rPr>
      </w:pPr>
    </w:p>
    <w:p w14:paraId="4F5B499E" w14:textId="688945AD" w:rsidR="00B05AE5" w:rsidRPr="00062688" w:rsidRDefault="00FF6F38" w:rsidP="00953299">
      <w:pPr>
        <w:ind w:left="708"/>
        <w:jc w:val="both"/>
        <w:rPr>
          <w:rFonts w:ascii="Arial" w:hAnsi="Arial" w:cs="Arial"/>
          <w:sz w:val="22"/>
          <w:szCs w:val="24"/>
        </w:rPr>
      </w:pPr>
      <w:r w:rsidRPr="00062688">
        <w:rPr>
          <w:rFonts w:ascii="Arial" w:hAnsi="Arial" w:cs="Arial"/>
          <w:sz w:val="22"/>
          <w:szCs w:val="24"/>
        </w:rPr>
        <w:t xml:space="preserve">Make sure that the item in </w:t>
      </w:r>
      <w:r w:rsidR="00062688" w:rsidRPr="00062688">
        <w:rPr>
          <w:rFonts w:ascii="Arial" w:hAnsi="Arial" w:cs="Arial"/>
          <w:sz w:val="22"/>
          <w:szCs w:val="24"/>
        </w:rPr>
        <w:t>‘</w:t>
      </w:r>
      <w:r w:rsidRPr="00062688">
        <w:rPr>
          <w:rFonts w:ascii="Arial" w:hAnsi="Arial" w:cs="Arial"/>
          <w:sz w:val="22"/>
          <w:szCs w:val="24"/>
        </w:rPr>
        <w:t>VALUES</w:t>
      </w:r>
      <w:r w:rsidR="00062688" w:rsidRPr="00062688">
        <w:rPr>
          <w:rFonts w:ascii="Arial" w:hAnsi="Arial" w:cs="Arial"/>
          <w:sz w:val="22"/>
          <w:szCs w:val="24"/>
        </w:rPr>
        <w:t>’</w:t>
      </w:r>
      <w:r w:rsidRPr="00062688">
        <w:rPr>
          <w:rFonts w:ascii="Arial" w:hAnsi="Arial" w:cs="Arial"/>
          <w:sz w:val="22"/>
          <w:szCs w:val="24"/>
        </w:rPr>
        <w:t xml:space="preserve"> is set to ‘MAX of Salary’, then sort the data </w:t>
      </w:r>
      <w:r w:rsidR="008B18AE">
        <w:rPr>
          <w:rFonts w:ascii="Arial" w:hAnsi="Arial" w:cs="Arial"/>
          <w:sz w:val="22"/>
          <w:szCs w:val="24"/>
        </w:rPr>
        <w:t>in</w:t>
      </w:r>
      <w:r w:rsidRPr="00062688">
        <w:rPr>
          <w:rFonts w:ascii="Arial" w:hAnsi="Arial" w:cs="Arial"/>
          <w:sz w:val="22"/>
          <w:szCs w:val="24"/>
        </w:rPr>
        <w:t xml:space="preserve"> descending order. To sort, click the drop-down button next to the ‘Row labels’ title, then select ‘More Sort Option’. </w:t>
      </w:r>
      <w:r w:rsidR="008B18AE">
        <w:rPr>
          <w:rFonts w:ascii="Arial" w:hAnsi="Arial" w:cs="Arial"/>
          <w:sz w:val="22"/>
          <w:szCs w:val="24"/>
        </w:rPr>
        <w:t xml:space="preserve">Create linked references in section 5 of this project to fill in the </w:t>
      </w:r>
      <w:r w:rsidR="008B18AE" w:rsidRPr="008B18AE">
        <w:rPr>
          <w:rFonts w:ascii="Arial" w:hAnsi="Arial" w:cs="Arial"/>
          <w:b/>
          <w:sz w:val="22"/>
          <w:szCs w:val="24"/>
        </w:rPr>
        <w:t>Top 10 Highest Paid Positions</w:t>
      </w:r>
      <w:r w:rsidR="008B18AE">
        <w:rPr>
          <w:rFonts w:ascii="Arial" w:hAnsi="Arial" w:cs="Arial"/>
          <w:sz w:val="22"/>
          <w:szCs w:val="24"/>
        </w:rPr>
        <w:t xml:space="preserve"> in your executive summary.</w:t>
      </w:r>
    </w:p>
    <w:p w14:paraId="7C23FFB9" w14:textId="77777777" w:rsidR="00B05AE5" w:rsidRPr="00062688" w:rsidRDefault="00B05AE5" w:rsidP="006D3047">
      <w:pPr>
        <w:spacing w:line="200" w:lineRule="exact"/>
        <w:jc w:val="both"/>
        <w:rPr>
          <w:rFonts w:ascii="Arial" w:hAnsi="Arial" w:cs="Arial"/>
        </w:rPr>
      </w:pPr>
    </w:p>
    <w:p w14:paraId="0C16476F" w14:textId="4620AF92" w:rsidR="00B05AE5" w:rsidRPr="00062688" w:rsidRDefault="00ED420F" w:rsidP="006D3047">
      <w:pPr>
        <w:spacing w:line="200" w:lineRule="exact"/>
        <w:jc w:val="both"/>
        <w:rPr>
          <w:rFonts w:ascii="Arial" w:hAnsi="Arial" w:cs="Arial"/>
        </w:rPr>
      </w:pPr>
      <w:r>
        <w:rPr>
          <w:rFonts w:ascii="Arial" w:hAnsi="Arial" w:cs="Arial"/>
        </w:rPr>
        <w:pict w14:anchorId="5CA50227">
          <v:group id="_x0000_s1027" alt="" style="position:absolute;left:0;text-align:left;margin-left:66.8pt;margin-top:4.35pt;width:192.5pt;height:285.8pt;z-index:-251656704;mso-position-horizontal-relative:page" coordorigin="1801,-270" coordsize="3850,5716">
            <v:shape id="_x0000_s1028" type="#_x0000_t75" alt="" style="position:absolute;left:2564;top:-270;width:3087;height:5716">
              <v:imagedata r:id="rId19" o:title=""/>
            </v:shape>
            <v:shape id="_x0000_s1029" alt="" style="position:absolute;left:1811;top:634;width:824;height:540" coordorigin="1811,634" coordsize="824,540" path="m2365,1039r,135l2635,904,2365,634r,135l1811,769r,270l2365,1039xe" fillcolor="red" stroked="f">
              <v:path arrowok="t"/>
            </v:shape>
            <v:shape id="_x0000_s1030" alt="" style="position:absolute;left:1811;top:634;width:824;height:540" coordorigin="1811,634" coordsize="824,540" path="m1811,769r554,l2365,634r270,270l2365,1174r,-135l1811,1039r,-270xe" filled="f" strokecolor="#eee">
              <v:path arrowok="t"/>
            </v:shape>
            <w10:wrap anchorx="page"/>
          </v:group>
        </w:pict>
      </w:r>
    </w:p>
    <w:p w14:paraId="4DBF1E1A" w14:textId="1F0695D9" w:rsidR="00B05AE5" w:rsidRPr="00062688" w:rsidRDefault="00B05AE5" w:rsidP="006D3047">
      <w:pPr>
        <w:spacing w:before="4" w:line="200" w:lineRule="exact"/>
        <w:jc w:val="both"/>
        <w:rPr>
          <w:rFonts w:ascii="Arial" w:hAnsi="Arial" w:cs="Arial"/>
        </w:rPr>
      </w:pPr>
    </w:p>
    <w:p w14:paraId="37F2AECD" w14:textId="1547B612" w:rsidR="00B05AE5" w:rsidRPr="00062688" w:rsidRDefault="00B05AE5" w:rsidP="006D3047">
      <w:pPr>
        <w:ind w:left="4634"/>
        <w:jc w:val="both"/>
        <w:rPr>
          <w:rFonts w:ascii="Arial" w:hAnsi="Arial" w:cs="Arial"/>
        </w:rPr>
      </w:pPr>
    </w:p>
    <w:p w14:paraId="7428C2C4" w14:textId="42ED00F8" w:rsidR="00B05AE5" w:rsidRPr="00062688" w:rsidRDefault="00B05AE5" w:rsidP="006D3047">
      <w:pPr>
        <w:spacing w:line="200" w:lineRule="exact"/>
        <w:jc w:val="both"/>
        <w:rPr>
          <w:rFonts w:ascii="Arial" w:hAnsi="Arial" w:cs="Arial"/>
        </w:rPr>
      </w:pPr>
    </w:p>
    <w:p w14:paraId="5AC4C04E" w14:textId="7B20959F" w:rsidR="00B05AE5" w:rsidRPr="00062688" w:rsidRDefault="00ED420F" w:rsidP="006D3047">
      <w:pPr>
        <w:spacing w:line="200" w:lineRule="exact"/>
        <w:jc w:val="both"/>
        <w:rPr>
          <w:rFonts w:ascii="Arial" w:hAnsi="Arial" w:cs="Arial"/>
        </w:rPr>
      </w:pPr>
      <w:r>
        <w:rPr>
          <w:noProof/>
        </w:rPr>
        <w:pict w14:anchorId="41506FE7">
          <v:shape id="_x0000_s1026" type="#_x0000_t75" alt="" style="position:absolute;left:0;text-align:left;margin-left:258.95pt;margin-top:1pt;width:205pt;height:200pt;z-index:-251649536;mso-wrap-edited:f;mso-width-percent:0;mso-height-percent:0;mso-width-percent:0;mso-height-percent:0">
            <v:imagedata r:id="rId20" o:title=""/>
          </v:shape>
        </w:pict>
      </w:r>
    </w:p>
    <w:p w14:paraId="491247C7" w14:textId="77777777" w:rsidR="00B05AE5" w:rsidRPr="00062688" w:rsidRDefault="00B05AE5" w:rsidP="006D3047">
      <w:pPr>
        <w:spacing w:line="200" w:lineRule="exact"/>
        <w:jc w:val="both"/>
        <w:rPr>
          <w:rFonts w:ascii="Arial" w:hAnsi="Arial" w:cs="Arial"/>
        </w:rPr>
      </w:pPr>
    </w:p>
    <w:p w14:paraId="5D587628" w14:textId="77777777" w:rsidR="00B05AE5" w:rsidRPr="00062688" w:rsidRDefault="00B05AE5" w:rsidP="006D3047">
      <w:pPr>
        <w:spacing w:line="200" w:lineRule="exact"/>
        <w:jc w:val="both"/>
        <w:rPr>
          <w:rFonts w:ascii="Arial" w:hAnsi="Arial" w:cs="Arial"/>
        </w:rPr>
      </w:pPr>
    </w:p>
    <w:p w14:paraId="25B9C6B5" w14:textId="77777777" w:rsidR="00B05AE5" w:rsidRPr="00062688" w:rsidRDefault="00B05AE5" w:rsidP="006D3047">
      <w:pPr>
        <w:spacing w:line="200" w:lineRule="exact"/>
        <w:jc w:val="both"/>
        <w:rPr>
          <w:rFonts w:ascii="Arial" w:hAnsi="Arial" w:cs="Arial"/>
        </w:rPr>
      </w:pPr>
    </w:p>
    <w:p w14:paraId="34C6C07A" w14:textId="77777777" w:rsidR="00953299" w:rsidRDefault="00953299" w:rsidP="00947D84">
      <w:pPr>
        <w:spacing w:after="120"/>
        <w:jc w:val="both"/>
        <w:rPr>
          <w:rFonts w:ascii="Arial" w:eastAsia="Calibri" w:hAnsi="Arial" w:cs="Arial"/>
          <w:b/>
          <w:sz w:val="28"/>
          <w:szCs w:val="32"/>
          <w:lang w:val="en"/>
        </w:rPr>
      </w:pPr>
    </w:p>
    <w:p w14:paraId="7BEB4239" w14:textId="77777777" w:rsidR="00953299" w:rsidRDefault="00953299" w:rsidP="00947D84">
      <w:pPr>
        <w:spacing w:after="120"/>
        <w:jc w:val="both"/>
        <w:rPr>
          <w:rFonts w:ascii="Arial" w:eastAsia="Calibri" w:hAnsi="Arial" w:cs="Arial"/>
          <w:b/>
          <w:sz w:val="28"/>
          <w:szCs w:val="32"/>
          <w:lang w:val="en"/>
        </w:rPr>
      </w:pPr>
    </w:p>
    <w:p w14:paraId="5F4E609D" w14:textId="77777777" w:rsidR="00953299" w:rsidRDefault="00953299" w:rsidP="00947D84">
      <w:pPr>
        <w:spacing w:after="120"/>
        <w:jc w:val="both"/>
        <w:rPr>
          <w:rFonts w:ascii="Arial" w:eastAsia="Calibri" w:hAnsi="Arial" w:cs="Arial"/>
          <w:b/>
          <w:sz w:val="28"/>
          <w:szCs w:val="32"/>
          <w:lang w:val="en"/>
        </w:rPr>
      </w:pPr>
    </w:p>
    <w:p w14:paraId="2F6D7EC8" w14:textId="77777777" w:rsidR="00953299" w:rsidRDefault="00953299" w:rsidP="00947D84">
      <w:pPr>
        <w:spacing w:after="120"/>
        <w:jc w:val="both"/>
        <w:rPr>
          <w:rFonts w:ascii="Arial" w:eastAsia="Calibri" w:hAnsi="Arial" w:cs="Arial"/>
          <w:b/>
          <w:sz w:val="28"/>
          <w:szCs w:val="32"/>
          <w:lang w:val="en"/>
        </w:rPr>
      </w:pPr>
    </w:p>
    <w:p w14:paraId="66A4D6AA" w14:textId="77777777" w:rsidR="00953299" w:rsidRDefault="00953299" w:rsidP="00947D84">
      <w:pPr>
        <w:spacing w:after="120"/>
        <w:jc w:val="both"/>
        <w:rPr>
          <w:rFonts w:ascii="Arial" w:eastAsia="Calibri" w:hAnsi="Arial" w:cs="Arial"/>
          <w:b/>
          <w:sz w:val="28"/>
          <w:szCs w:val="32"/>
          <w:lang w:val="en"/>
        </w:rPr>
      </w:pPr>
    </w:p>
    <w:p w14:paraId="1F44244B" w14:textId="77777777" w:rsidR="00953299" w:rsidRDefault="00953299" w:rsidP="00947D84">
      <w:pPr>
        <w:spacing w:after="120"/>
        <w:jc w:val="both"/>
        <w:rPr>
          <w:rFonts w:ascii="Arial" w:eastAsia="Calibri" w:hAnsi="Arial" w:cs="Arial"/>
          <w:b/>
          <w:sz w:val="28"/>
          <w:szCs w:val="32"/>
          <w:lang w:val="en"/>
        </w:rPr>
      </w:pPr>
    </w:p>
    <w:p w14:paraId="3C20EA3E" w14:textId="77777777" w:rsidR="00953299" w:rsidRDefault="00953299" w:rsidP="00947D84">
      <w:pPr>
        <w:spacing w:after="120"/>
        <w:jc w:val="both"/>
        <w:rPr>
          <w:rFonts w:ascii="Arial" w:eastAsia="Calibri" w:hAnsi="Arial" w:cs="Arial"/>
          <w:b/>
          <w:sz w:val="28"/>
          <w:szCs w:val="32"/>
          <w:lang w:val="en"/>
        </w:rPr>
      </w:pPr>
    </w:p>
    <w:p w14:paraId="55A15DBD" w14:textId="77777777" w:rsidR="00953299" w:rsidRDefault="00953299" w:rsidP="00947D84">
      <w:pPr>
        <w:spacing w:after="120"/>
        <w:jc w:val="both"/>
        <w:rPr>
          <w:rFonts w:ascii="Arial" w:eastAsia="Calibri" w:hAnsi="Arial" w:cs="Arial"/>
          <w:b/>
          <w:sz w:val="28"/>
          <w:szCs w:val="32"/>
          <w:lang w:val="en"/>
        </w:rPr>
      </w:pPr>
    </w:p>
    <w:p w14:paraId="5F637646" w14:textId="66BFBB5A" w:rsidR="00FC094C" w:rsidRPr="00062688" w:rsidRDefault="00FC094C" w:rsidP="00FC094C">
      <w:pPr>
        <w:spacing w:after="120"/>
        <w:jc w:val="both"/>
        <w:rPr>
          <w:rFonts w:ascii="Arial" w:eastAsia="Calibri" w:hAnsi="Arial" w:cs="Arial"/>
          <w:b/>
          <w:sz w:val="28"/>
          <w:szCs w:val="32"/>
          <w:lang w:val="en"/>
        </w:rPr>
      </w:pPr>
      <w:r>
        <w:rPr>
          <w:rFonts w:ascii="Arial" w:eastAsia="Calibri" w:hAnsi="Arial" w:cs="Arial"/>
          <w:b/>
          <w:sz w:val="28"/>
          <w:szCs w:val="32"/>
          <w:lang w:val="en"/>
        </w:rPr>
        <w:lastRenderedPageBreak/>
        <w:t>5</w:t>
      </w:r>
      <w:r w:rsidRPr="00062688">
        <w:rPr>
          <w:rFonts w:ascii="Arial" w:eastAsia="Calibri" w:hAnsi="Arial" w:cs="Arial"/>
          <w:b/>
          <w:sz w:val="28"/>
          <w:szCs w:val="32"/>
          <w:lang w:val="en"/>
        </w:rPr>
        <w:t xml:space="preserve">. Create </w:t>
      </w:r>
      <w:r>
        <w:rPr>
          <w:rFonts w:ascii="Arial" w:eastAsia="Calibri" w:hAnsi="Arial" w:cs="Arial"/>
          <w:b/>
          <w:sz w:val="28"/>
          <w:szCs w:val="32"/>
          <w:lang w:val="en"/>
        </w:rPr>
        <w:t>Executive Summary</w:t>
      </w:r>
    </w:p>
    <w:p w14:paraId="05BD45AF" w14:textId="6FD2E4CD" w:rsidR="00FC094C" w:rsidRPr="00062688" w:rsidRDefault="00FC094C" w:rsidP="00FC094C">
      <w:pPr>
        <w:jc w:val="both"/>
        <w:rPr>
          <w:rFonts w:ascii="Arial" w:hAnsi="Arial" w:cs="Arial"/>
          <w:sz w:val="22"/>
          <w:szCs w:val="22"/>
        </w:rPr>
      </w:pPr>
      <w:r>
        <w:rPr>
          <w:rFonts w:ascii="Arial" w:hAnsi="Arial" w:cs="Arial"/>
          <w:sz w:val="22"/>
          <w:szCs w:val="22"/>
        </w:rPr>
        <w:t>Create the layout shown below to summarize salary history</w:t>
      </w:r>
      <w:r w:rsidR="007C6641">
        <w:rPr>
          <w:rFonts w:ascii="Arial" w:hAnsi="Arial" w:cs="Arial"/>
          <w:sz w:val="22"/>
          <w:szCs w:val="22"/>
        </w:rPr>
        <w:t xml:space="preserve"> analysis</w:t>
      </w:r>
      <w:r>
        <w:rPr>
          <w:rFonts w:ascii="Arial" w:hAnsi="Arial" w:cs="Arial"/>
          <w:sz w:val="22"/>
          <w:szCs w:val="22"/>
        </w:rPr>
        <w:t xml:space="preserve"> </w:t>
      </w:r>
      <w:r w:rsidR="007C6641">
        <w:rPr>
          <w:rFonts w:ascii="Arial" w:hAnsi="Arial" w:cs="Arial"/>
          <w:sz w:val="22"/>
          <w:szCs w:val="22"/>
        </w:rPr>
        <w:t>from</w:t>
      </w:r>
      <w:r>
        <w:rPr>
          <w:rFonts w:ascii="Arial" w:hAnsi="Arial" w:cs="Arial"/>
          <w:sz w:val="22"/>
          <w:szCs w:val="22"/>
        </w:rPr>
        <w:t xml:space="preserve"> the sample dataset file</w:t>
      </w:r>
      <w:r w:rsidR="007C6641">
        <w:rPr>
          <w:rFonts w:ascii="Arial" w:hAnsi="Arial" w:cs="Arial"/>
          <w:sz w:val="22"/>
          <w:szCs w:val="22"/>
        </w:rPr>
        <w:t xml:space="preserve"> provided in this project.  Be sure to match t</w:t>
      </w:r>
      <w:r w:rsidR="00357677">
        <w:rPr>
          <w:rFonts w:ascii="Arial" w:hAnsi="Arial" w:cs="Arial"/>
          <w:sz w:val="22"/>
          <w:szCs w:val="22"/>
        </w:rPr>
        <w:t xml:space="preserve">his </w:t>
      </w:r>
      <w:r w:rsidR="007C6641">
        <w:rPr>
          <w:rFonts w:ascii="Arial" w:hAnsi="Arial" w:cs="Arial"/>
          <w:sz w:val="22"/>
          <w:szCs w:val="22"/>
        </w:rPr>
        <w:t>formatting as much as possible.</w:t>
      </w:r>
    </w:p>
    <w:p w14:paraId="4926ED6A" w14:textId="77777777" w:rsidR="00FC094C" w:rsidRPr="007758D1" w:rsidRDefault="00FC094C" w:rsidP="00FC094C">
      <w:pPr>
        <w:jc w:val="both"/>
        <w:rPr>
          <w:rFonts w:ascii="Arial" w:hAnsi="Arial" w:cs="Arial"/>
          <w:sz w:val="22"/>
          <w:szCs w:val="22"/>
        </w:rPr>
      </w:pPr>
    </w:p>
    <w:p w14:paraId="756EE71A" w14:textId="77777777" w:rsidR="00FC094C" w:rsidRPr="007758D1" w:rsidRDefault="00FC094C" w:rsidP="00FC094C">
      <w:pPr>
        <w:pStyle w:val="ListParagraph"/>
        <w:numPr>
          <w:ilvl w:val="0"/>
          <w:numId w:val="12"/>
        </w:numPr>
        <w:jc w:val="both"/>
        <w:rPr>
          <w:rFonts w:ascii="Arial" w:hAnsi="Arial" w:cs="Arial"/>
          <w:sz w:val="22"/>
          <w:szCs w:val="22"/>
        </w:rPr>
      </w:pPr>
      <w:r w:rsidRPr="007758D1">
        <w:rPr>
          <w:rFonts w:ascii="Arial" w:hAnsi="Arial" w:cs="Arial"/>
          <w:b/>
          <w:sz w:val="22"/>
          <w:szCs w:val="22"/>
        </w:rPr>
        <w:t>Da</w:t>
      </w:r>
      <w:r w:rsidRPr="007758D1">
        <w:rPr>
          <w:rFonts w:ascii="Arial" w:hAnsi="Arial" w:cs="Arial"/>
          <w:b/>
          <w:spacing w:val="-1"/>
          <w:sz w:val="22"/>
          <w:szCs w:val="22"/>
        </w:rPr>
        <w:t>t</w:t>
      </w:r>
      <w:r w:rsidRPr="007758D1">
        <w:rPr>
          <w:rFonts w:ascii="Arial" w:hAnsi="Arial" w:cs="Arial"/>
          <w:b/>
          <w:sz w:val="22"/>
          <w:szCs w:val="22"/>
        </w:rPr>
        <w:t>a Ana</w:t>
      </w:r>
      <w:r w:rsidRPr="007758D1">
        <w:rPr>
          <w:rFonts w:ascii="Arial" w:hAnsi="Arial" w:cs="Arial"/>
          <w:b/>
          <w:spacing w:val="1"/>
          <w:sz w:val="22"/>
          <w:szCs w:val="22"/>
        </w:rPr>
        <w:t>l</w:t>
      </w:r>
      <w:r w:rsidRPr="007758D1">
        <w:rPr>
          <w:rFonts w:ascii="Arial" w:hAnsi="Arial" w:cs="Arial"/>
          <w:b/>
          <w:sz w:val="22"/>
          <w:szCs w:val="22"/>
        </w:rPr>
        <w:t>ysis</w:t>
      </w:r>
    </w:p>
    <w:p w14:paraId="3AA4CA5B" w14:textId="60C708DD" w:rsidR="00FC094C" w:rsidRPr="00F77F6A" w:rsidRDefault="00FC094C" w:rsidP="00FC094C">
      <w:pPr>
        <w:pStyle w:val="ListParagraph"/>
        <w:spacing w:after="120"/>
        <w:contextualSpacing w:val="0"/>
        <w:jc w:val="both"/>
        <w:rPr>
          <w:rFonts w:ascii="Arial" w:hAnsi="Arial" w:cs="Arial"/>
          <w:sz w:val="22"/>
          <w:szCs w:val="24"/>
        </w:rPr>
      </w:pPr>
      <w:r w:rsidRPr="00062688">
        <w:rPr>
          <w:rFonts w:ascii="Arial" w:hAnsi="Arial" w:cs="Arial"/>
          <w:sz w:val="22"/>
          <w:szCs w:val="24"/>
        </w:rPr>
        <w:t>Create a new sheet name</w:t>
      </w:r>
      <w:r>
        <w:rPr>
          <w:rFonts w:ascii="Arial" w:hAnsi="Arial" w:cs="Arial"/>
          <w:sz w:val="22"/>
          <w:szCs w:val="24"/>
        </w:rPr>
        <w:t xml:space="preserve">d </w:t>
      </w:r>
      <w:r w:rsidRPr="00062688">
        <w:rPr>
          <w:rFonts w:ascii="Arial" w:hAnsi="Arial" w:cs="Arial"/>
          <w:b/>
          <w:sz w:val="22"/>
          <w:szCs w:val="24"/>
        </w:rPr>
        <w:t>Data_</w:t>
      </w:r>
      <w:r>
        <w:rPr>
          <w:rFonts w:ascii="Arial" w:hAnsi="Arial" w:cs="Arial"/>
          <w:b/>
          <w:sz w:val="22"/>
          <w:szCs w:val="24"/>
        </w:rPr>
        <w:t>A</w:t>
      </w:r>
      <w:r w:rsidRPr="00062688">
        <w:rPr>
          <w:rFonts w:ascii="Arial" w:hAnsi="Arial" w:cs="Arial"/>
          <w:b/>
          <w:sz w:val="22"/>
          <w:szCs w:val="24"/>
        </w:rPr>
        <w:t>nalysis</w:t>
      </w:r>
      <w:r w:rsidRPr="00062688">
        <w:rPr>
          <w:rFonts w:ascii="Arial" w:hAnsi="Arial" w:cs="Arial"/>
          <w:sz w:val="22"/>
          <w:szCs w:val="24"/>
        </w:rPr>
        <w:t xml:space="preserve">.  </w:t>
      </w:r>
      <w:r>
        <w:rPr>
          <w:rFonts w:ascii="Arial" w:hAnsi="Arial" w:cs="Arial"/>
          <w:sz w:val="22"/>
          <w:szCs w:val="24"/>
        </w:rPr>
        <w:t xml:space="preserve">Refer to </w:t>
      </w:r>
      <w:r w:rsidRPr="00062688">
        <w:rPr>
          <w:rFonts w:ascii="Arial" w:hAnsi="Arial" w:cs="Arial"/>
          <w:sz w:val="22"/>
          <w:szCs w:val="24"/>
        </w:rPr>
        <w:t xml:space="preserve">Figure </w:t>
      </w:r>
      <w:r>
        <w:rPr>
          <w:rFonts w:ascii="Arial" w:hAnsi="Arial" w:cs="Arial"/>
          <w:sz w:val="22"/>
          <w:szCs w:val="24"/>
        </w:rPr>
        <w:t xml:space="preserve">1 and replicate this formatting to your </w:t>
      </w:r>
      <w:r w:rsidRPr="001E3281">
        <w:rPr>
          <w:rFonts w:ascii="Arial" w:hAnsi="Arial" w:cs="Arial"/>
          <w:b/>
          <w:sz w:val="22"/>
          <w:szCs w:val="24"/>
        </w:rPr>
        <w:t>Data_Analysis</w:t>
      </w:r>
      <w:r>
        <w:rPr>
          <w:rFonts w:ascii="Arial" w:hAnsi="Arial" w:cs="Arial"/>
          <w:sz w:val="22"/>
          <w:szCs w:val="24"/>
        </w:rPr>
        <w:t xml:space="preserve"> sheet.  Once you have accomplished this, populate the blank cells using appropriate functions.  Below are helpful hints to support your effort.</w:t>
      </w:r>
    </w:p>
    <w:p w14:paraId="5EF3CCEA" w14:textId="4E5DFEFD" w:rsidR="00FC094C" w:rsidRDefault="00FC094C" w:rsidP="00FC094C">
      <w:pPr>
        <w:pStyle w:val="ListParagraph"/>
        <w:jc w:val="both"/>
        <w:rPr>
          <w:rFonts w:ascii="Arial" w:hAnsi="Arial" w:cs="Arial"/>
          <w:sz w:val="22"/>
          <w:szCs w:val="24"/>
        </w:rPr>
      </w:pPr>
      <w:r w:rsidRPr="00062688">
        <w:rPr>
          <w:rFonts w:ascii="Arial" w:hAnsi="Arial" w:cs="Arial"/>
          <w:sz w:val="22"/>
          <w:szCs w:val="24"/>
        </w:rPr>
        <w:t xml:space="preserve">To answer the </w:t>
      </w:r>
      <w:r w:rsidRPr="00062688">
        <w:rPr>
          <w:rFonts w:ascii="Arial" w:hAnsi="Arial" w:cs="Arial"/>
          <w:b/>
          <w:sz w:val="22"/>
          <w:szCs w:val="24"/>
        </w:rPr>
        <w:t xml:space="preserve">Top 10 </w:t>
      </w:r>
      <w:r>
        <w:rPr>
          <w:rFonts w:ascii="Arial" w:hAnsi="Arial" w:cs="Arial"/>
          <w:b/>
          <w:sz w:val="22"/>
          <w:szCs w:val="24"/>
        </w:rPr>
        <w:t>H</w:t>
      </w:r>
      <w:r w:rsidRPr="00062688">
        <w:rPr>
          <w:rFonts w:ascii="Arial" w:hAnsi="Arial" w:cs="Arial"/>
          <w:b/>
          <w:sz w:val="22"/>
          <w:szCs w:val="24"/>
        </w:rPr>
        <w:t xml:space="preserve">ighest </w:t>
      </w:r>
      <w:r>
        <w:rPr>
          <w:rFonts w:ascii="Arial" w:hAnsi="Arial" w:cs="Arial"/>
          <w:b/>
          <w:sz w:val="22"/>
          <w:szCs w:val="24"/>
        </w:rPr>
        <w:t>P</w:t>
      </w:r>
      <w:r w:rsidRPr="00062688">
        <w:rPr>
          <w:rFonts w:ascii="Arial" w:hAnsi="Arial" w:cs="Arial"/>
          <w:b/>
          <w:sz w:val="22"/>
          <w:szCs w:val="24"/>
        </w:rPr>
        <w:t xml:space="preserve">aid </w:t>
      </w:r>
      <w:r>
        <w:rPr>
          <w:rFonts w:ascii="Arial" w:hAnsi="Arial" w:cs="Arial"/>
          <w:b/>
          <w:sz w:val="22"/>
          <w:szCs w:val="24"/>
        </w:rPr>
        <w:t>P</w:t>
      </w:r>
      <w:r w:rsidRPr="00062688">
        <w:rPr>
          <w:rFonts w:ascii="Arial" w:hAnsi="Arial" w:cs="Arial"/>
          <w:b/>
          <w:sz w:val="22"/>
          <w:szCs w:val="24"/>
        </w:rPr>
        <w:t>ositions</w:t>
      </w:r>
      <w:r w:rsidRPr="00062688">
        <w:rPr>
          <w:rFonts w:ascii="Arial" w:hAnsi="Arial" w:cs="Arial"/>
          <w:sz w:val="22"/>
          <w:szCs w:val="24"/>
        </w:rPr>
        <w:t xml:space="preserve"> section, pivot table</w:t>
      </w:r>
      <w:r>
        <w:rPr>
          <w:rFonts w:ascii="Arial" w:hAnsi="Arial" w:cs="Arial"/>
          <w:sz w:val="22"/>
          <w:szCs w:val="24"/>
        </w:rPr>
        <w:t>s</w:t>
      </w:r>
      <w:r w:rsidRPr="00062688">
        <w:rPr>
          <w:rFonts w:ascii="Arial" w:hAnsi="Arial" w:cs="Arial"/>
          <w:sz w:val="22"/>
          <w:szCs w:val="24"/>
        </w:rPr>
        <w:t xml:space="preserve"> </w:t>
      </w:r>
      <w:r>
        <w:rPr>
          <w:rFonts w:ascii="Arial" w:hAnsi="Arial" w:cs="Arial"/>
          <w:sz w:val="22"/>
          <w:szCs w:val="24"/>
        </w:rPr>
        <w:t xml:space="preserve">from section </w:t>
      </w:r>
      <w:r w:rsidR="007C6641">
        <w:rPr>
          <w:rFonts w:ascii="Arial" w:hAnsi="Arial" w:cs="Arial"/>
          <w:sz w:val="22"/>
          <w:szCs w:val="24"/>
        </w:rPr>
        <w:t>4</w:t>
      </w:r>
      <w:r>
        <w:rPr>
          <w:rFonts w:ascii="Arial" w:hAnsi="Arial" w:cs="Arial"/>
          <w:sz w:val="22"/>
          <w:szCs w:val="24"/>
        </w:rPr>
        <w:t xml:space="preserve"> of this project are required.  Use linked references to populate results for male </w:t>
      </w:r>
      <w:r w:rsidR="008171BF">
        <w:rPr>
          <w:rFonts w:ascii="Arial" w:hAnsi="Arial" w:cs="Arial"/>
          <w:sz w:val="22"/>
          <w:szCs w:val="24"/>
        </w:rPr>
        <w:t xml:space="preserve">vs. </w:t>
      </w:r>
      <w:r>
        <w:rPr>
          <w:rFonts w:ascii="Arial" w:hAnsi="Arial" w:cs="Arial"/>
          <w:sz w:val="22"/>
          <w:szCs w:val="24"/>
        </w:rPr>
        <w:t>female.</w:t>
      </w:r>
    </w:p>
    <w:p w14:paraId="4A090E44" w14:textId="77777777" w:rsidR="00FC094C" w:rsidRPr="00062688" w:rsidRDefault="00FC094C" w:rsidP="00FC094C">
      <w:pPr>
        <w:pStyle w:val="ListParagraph"/>
        <w:jc w:val="both"/>
        <w:rPr>
          <w:rFonts w:ascii="Arial" w:hAnsi="Arial" w:cs="Arial"/>
          <w:sz w:val="22"/>
          <w:szCs w:val="24"/>
        </w:rPr>
      </w:pPr>
    </w:p>
    <w:p w14:paraId="587517B3" w14:textId="77777777" w:rsidR="00FC094C" w:rsidRPr="00062688" w:rsidRDefault="00FC094C" w:rsidP="00FC094C">
      <w:pPr>
        <w:spacing w:line="200" w:lineRule="exact"/>
        <w:jc w:val="both"/>
        <w:rPr>
          <w:rFonts w:ascii="Arial" w:hAnsi="Arial" w:cs="Arial"/>
        </w:rPr>
      </w:pPr>
      <w:r>
        <w:rPr>
          <w:rFonts w:ascii="Arial" w:hAnsi="Arial" w:cs="Arial"/>
          <w:noProof/>
          <w:sz w:val="22"/>
          <w:szCs w:val="24"/>
        </w:rPr>
        <mc:AlternateContent>
          <mc:Choice Requires="wpg">
            <w:drawing>
              <wp:anchor distT="0" distB="0" distL="114300" distR="114300" simplePos="0" relativeHeight="251668992" behindDoc="1" locked="0" layoutInCell="1" allowOverlap="1" wp14:anchorId="78295370" wp14:editId="6472ECBE">
                <wp:simplePos x="0" y="0"/>
                <wp:positionH relativeFrom="column">
                  <wp:posOffset>1460091</wp:posOffset>
                </wp:positionH>
                <wp:positionV relativeFrom="paragraph">
                  <wp:posOffset>29599</wp:posOffset>
                </wp:positionV>
                <wp:extent cx="3229508" cy="4549878"/>
                <wp:effectExtent l="0" t="0" r="0" b="0"/>
                <wp:wrapNone/>
                <wp:docPr id="31" name="Group 31"/>
                <wp:cNvGraphicFramePr/>
                <a:graphic xmlns:a="http://schemas.openxmlformats.org/drawingml/2006/main">
                  <a:graphicData uri="http://schemas.microsoft.com/office/word/2010/wordprocessingGroup">
                    <wpg:wgp>
                      <wpg:cNvGrpSpPr/>
                      <wpg:grpSpPr>
                        <a:xfrm>
                          <a:off x="0" y="0"/>
                          <a:ext cx="3229508" cy="4549878"/>
                          <a:chOff x="0" y="0"/>
                          <a:chExt cx="3370007" cy="4771103"/>
                        </a:xfrm>
                      </wpg:grpSpPr>
                      <pic:pic xmlns:pic="http://schemas.openxmlformats.org/drawingml/2006/picture">
                        <pic:nvPicPr>
                          <pic:cNvPr id="51" name="Picture 5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9945" cy="4483100"/>
                          </a:xfrm>
                          <a:prstGeom prst="rect">
                            <a:avLst/>
                          </a:prstGeom>
                          <a:noFill/>
                        </pic:spPr>
                      </pic:pic>
                      <wps:wsp>
                        <wps:cNvPr id="30" name="Text Box 30"/>
                        <wps:cNvSpPr txBox="1"/>
                        <wps:spPr>
                          <a:xfrm>
                            <a:off x="29497" y="4498258"/>
                            <a:ext cx="3340510" cy="272845"/>
                          </a:xfrm>
                          <a:prstGeom prst="rect">
                            <a:avLst/>
                          </a:prstGeom>
                          <a:solidFill>
                            <a:schemeClr val="lt1"/>
                          </a:solidFill>
                          <a:ln w="6350">
                            <a:noFill/>
                          </a:ln>
                        </wps:spPr>
                        <wps:txbx>
                          <w:txbxContent>
                            <w:p w14:paraId="343B3B6C" w14:textId="52370E54" w:rsidR="00FC094C" w:rsidRPr="007758D1" w:rsidRDefault="00FC094C" w:rsidP="00FC094C">
                              <w:pPr>
                                <w:jc w:val="center"/>
                                <w:rPr>
                                  <w:rFonts w:ascii="Arial" w:hAnsi="Arial" w:cs="Arial"/>
                                  <w:sz w:val="22"/>
                                </w:rPr>
                              </w:pPr>
                              <w:r w:rsidRPr="007758D1">
                                <w:rPr>
                                  <w:rFonts w:ascii="Arial" w:hAnsi="Arial" w:cs="Arial"/>
                                  <w:sz w:val="22"/>
                                </w:rPr>
                                <w:t xml:space="preserve">Figure </w:t>
                              </w:r>
                              <w:r>
                                <w:rPr>
                                  <w:rFonts w:ascii="Arial" w:hAnsi="Arial" w:cs="Arial"/>
                                  <w:sz w:val="22"/>
                                </w:rPr>
                                <w:t>1</w:t>
                              </w:r>
                              <w:r w:rsidRPr="007758D1">
                                <w:rPr>
                                  <w:rFonts w:ascii="Arial" w:hAnsi="Arial" w:cs="Arial"/>
                                  <w:sz w:val="22"/>
                                </w:rPr>
                                <w:t xml:space="preserve"> </w:t>
                              </w:r>
                              <w:r>
                                <w:rPr>
                                  <w:rFonts w:ascii="Arial" w:hAnsi="Arial" w:cs="Arial"/>
                                  <w:sz w:val="22"/>
                                </w:rPr>
                                <w:t>-</w:t>
                              </w:r>
                              <w:r w:rsidRPr="007758D1">
                                <w:rPr>
                                  <w:rFonts w:ascii="Arial" w:hAnsi="Arial" w:cs="Arial"/>
                                  <w:sz w:val="22"/>
                                </w:rPr>
                                <w:t xml:space="preserve"> Data Analysis (Executive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95370" id="Group 31" o:spid="_x0000_s1026" style="position:absolute;left:0;text-align:left;margin-left:114.95pt;margin-top:2.35pt;width:254.3pt;height:358.25pt;z-index:-251647488;mso-width-relative:margin;mso-height-relative:margin" coordsize="33700,477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">
                <v:shape id="Picture 51" o:spid="_x0000_s1027" type="#_x0000_t75" style="position:absolute;width:33699;height:44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">
                  <v:imagedata r:id="rId22" o:title=""/>
                  <o:lock v:ext="edit" aspectratio="f"/>
                </v:shape>
                <v:shapetype id="_x0000_t202" coordsize="21600,21600" o:spt="202" path="m,l,21600r21600,l21600,xe">
                  <v:stroke joinstyle="miter"/>
                  <v:path gradientshapeok="t" o:connecttype="rect"/>
                </v:shapetype>
                <v:shape id="Text Box 30" o:spid="_x0000_s1028" type="#_x0000_t202" style="position:absolute;left:294;top:44982;width:33406;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343B3B6C" w14:textId="52370E54" w:rsidR="00FC094C" w:rsidRPr="007758D1" w:rsidRDefault="00FC094C" w:rsidP="00FC094C">
                        <w:pPr>
                          <w:jc w:val="center"/>
                          <w:rPr>
                            <w:rFonts w:ascii="Arial" w:hAnsi="Arial" w:cs="Arial"/>
                            <w:sz w:val="22"/>
                          </w:rPr>
                        </w:pPr>
                        <w:r w:rsidRPr="007758D1">
                          <w:rPr>
                            <w:rFonts w:ascii="Arial" w:hAnsi="Arial" w:cs="Arial"/>
                            <w:sz w:val="22"/>
                          </w:rPr>
                          <w:t xml:space="preserve">Figure </w:t>
                        </w:r>
                        <w:r>
                          <w:rPr>
                            <w:rFonts w:ascii="Arial" w:hAnsi="Arial" w:cs="Arial"/>
                            <w:sz w:val="22"/>
                          </w:rPr>
                          <w:t>1</w:t>
                        </w:r>
                        <w:r w:rsidRPr="007758D1">
                          <w:rPr>
                            <w:rFonts w:ascii="Arial" w:hAnsi="Arial" w:cs="Arial"/>
                            <w:sz w:val="22"/>
                          </w:rPr>
                          <w:t xml:space="preserve"> </w:t>
                        </w:r>
                        <w:r>
                          <w:rPr>
                            <w:rFonts w:ascii="Arial" w:hAnsi="Arial" w:cs="Arial"/>
                            <w:sz w:val="22"/>
                          </w:rPr>
                          <w:t>-</w:t>
                        </w:r>
                        <w:r w:rsidRPr="007758D1">
                          <w:rPr>
                            <w:rFonts w:ascii="Arial" w:hAnsi="Arial" w:cs="Arial"/>
                            <w:sz w:val="22"/>
                          </w:rPr>
                          <w:t xml:space="preserve"> Data Analysis (Executive Summary)</w:t>
                        </w:r>
                      </w:p>
                    </w:txbxContent>
                  </v:textbox>
                </v:shape>
              </v:group>
            </w:pict>
          </mc:Fallback>
        </mc:AlternateContent>
      </w:r>
    </w:p>
    <w:p w14:paraId="1F1B156E" w14:textId="77777777" w:rsidR="00FC094C" w:rsidRPr="00062688" w:rsidRDefault="00FC094C" w:rsidP="00FC094C">
      <w:pPr>
        <w:spacing w:line="200" w:lineRule="exact"/>
        <w:jc w:val="both"/>
        <w:rPr>
          <w:rFonts w:ascii="Arial" w:hAnsi="Arial" w:cs="Arial"/>
        </w:rPr>
      </w:pPr>
    </w:p>
    <w:p w14:paraId="6D11E9E9" w14:textId="77777777" w:rsidR="00FC094C" w:rsidRPr="00062688" w:rsidRDefault="00FC094C" w:rsidP="00FC094C">
      <w:pPr>
        <w:spacing w:line="200" w:lineRule="exact"/>
        <w:jc w:val="both"/>
        <w:rPr>
          <w:rFonts w:ascii="Arial" w:hAnsi="Arial" w:cs="Arial"/>
        </w:rPr>
      </w:pPr>
    </w:p>
    <w:p w14:paraId="63477E63" w14:textId="77777777" w:rsidR="00FC094C" w:rsidRDefault="00FC094C" w:rsidP="00FC094C">
      <w:pPr>
        <w:spacing w:line="200" w:lineRule="exact"/>
        <w:jc w:val="both"/>
        <w:rPr>
          <w:rFonts w:ascii="Arial" w:hAnsi="Arial" w:cs="Arial"/>
          <w:b/>
          <w:sz w:val="22"/>
          <w:szCs w:val="24"/>
        </w:rPr>
      </w:pPr>
    </w:p>
    <w:p w14:paraId="48C887C9" w14:textId="77777777" w:rsidR="00FC094C" w:rsidRDefault="00FC094C" w:rsidP="00FC094C">
      <w:pPr>
        <w:spacing w:line="200" w:lineRule="exact"/>
        <w:jc w:val="both"/>
        <w:rPr>
          <w:rFonts w:ascii="Arial" w:hAnsi="Arial" w:cs="Arial"/>
          <w:b/>
          <w:sz w:val="22"/>
          <w:szCs w:val="24"/>
        </w:rPr>
      </w:pPr>
    </w:p>
    <w:p w14:paraId="500E1278" w14:textId="77777777" w:rsidR="00FC094C" w:rsidRDefault="00FC094C" w:rsidP="00FC094C">
      <w:pPr>
        <w:spacing w:line="200" w:lineRule="exact"/>
        <w:jc w:val="both"/>
        <w:rPr>
          <w:rFonts w:ascii="Arial" w:hAnsi="Arial" w:cs="Arial"/>
          <w:b/>
          <w:sz w:val="22"/>
          <w:szCs w:val="24"/>
        </w:rPr>
      </w:pPr>
    </w:p>
    <w:p w14:paraId="46E76760" w14:textId="77777777" w:rsidR="00FC094C" w:rsidRDefault="00FC094C" w:rsidP="00FC094C">
      <w:pPr>
        <w:spacing w:line="200" w:lineRule="exact"/>
        <w:jc w:val="both"/>
        <w:rPr>
          <w:rFonts w:ascii="Arial" w:hAnsi="Arial" w:cs="Arial"/>
          <w:b/>
          <w:sz w:val="22"/>
          <w:szCs w:val="24"/>
        </w:rPr>
      </w:pPr>
    </w:p>
    <w:p w14:paraId="3675A94A" w14:textId="77777777" w:rsidR="00FC094C" w:rsidRDefault="00FC094C" w:rsidP="00FC094C">
      <w:pPr>
        <w:spacing w:line="200" w:lineRule="exact"/>
        <w:jc w:val="both"/>
        <w:rPr>
          <w:rFonts w:ascii="Arial" w:hAnsi="Arial" w:cs="Arial"/>
          <w:b/>
          <w:sz w:val="22"/>
          <w:szCs w:val="24"/>
        </w:rPr>
      </w:pPr>
    </w:p>
    <w:p w14:paraId="5AEC466F" w14:textId="77777777" w:rsidR="00FC094C" w:rsidRDefault="00FC094C" w:rsidP="00FC094C">
      <w:pPr>
        <w:spacing w:line="200" w:lineRule="exact"/>
        <w:jc w:val="both"/>
        <w:rPr>
          <w:rFonts w:ascii="Arial" w:hAnsi="Arial" w:cs="Arial"/>
          <w:b/>
          <w:sz w:val="22"/>
          <w:szCs w:val="24"/>
        </w:rPr>
      </w:pPr>
    </w:p>
    <w:p w14:paraId="35570643" w14:textId="77777777" w:rsidR="00FC094C" w:rsidRDefault="00FC094C" w:rsidP="00FC094C">
      <w:pPr>
        <w:spacing w:line="200" w:lineRule="exact"/>
        <w:jc w:val="both"/>
        <w:rPr>
          <w:rFonts w:ascii="Arial" w:hAnsi="Arial" w:cs="Arial"/>
          <w:b/>
          <w:sz w:val="22"/>
          <w:szCs w:val="24"/>
        </w:rPr>
      </w:pPr>
    </w:p>
    <w:p w14:paraId="66980E6E" w14:textId="77777777" w:rsidR="00FC094C" w:rsidRDefault="00FC094C" w:rsidP="00FC094C">
      <w:pPr>
        <w:spacing w:line="200" w:lineRule="exact"/>
        <w:jc w:val="both"/>
        <w:rPr>
          <w:rFonts w:ascii="Arial" w:hAnsi="Arial" w:cs="Arial"/>
          <w:b/>
          <w:sz w:val="22"/>
          <w:szCs w:val="24"/>
        </w:rPr>
      </w:pPr>
    </w:p>
    <w:p w14:paraId="726E86D9" w14:textId="77777777" w:rsidR="00FC094C" w:rsidRDefault="00FC094C" w:rsidP="00FC094C">
      <w:pPr>
        <w:spacing w:line="200" w:lineRule="exact"/>
        <w:jc w:val="both"/>
        <w:rPr>
          <w:rFonts w:ascii="Arial" w:hAnsi="Arial" w:cs="Arial"/>
          <w:b/>
          <w:sz w:val="22"/>
          <w:szCs w:val="24"/>
        </w:rPr>
      </w:pPr>
    </w:p>
    <w:p w14:paraId="15381A76" w14:textId="77777777" w:rsidR="00FC094C" w:rsidRDefault="00FC094C" w:rsidP="00FC094C">
      <w:pPr>
        <w:spacing w:line="200" w:lineRule="exact"/>
        <w:jc w:val="both"/>
        <w:rPr>
          <w:rFonts w:ascii="Arial" w:hAnsi="Arial" w:cs="Arial"/>
          <w:b/>
          <w:sz w:val="22"/>
          <w:szCs w:val="24"/>
        </w:rPr>
      </w:pPr>
    </w:p>
    <w:p w14:paraId="245BDC70" w14:textId="77777777" w:rsidR="00FC094C" w:rsidRDefault="00FC094C" w:rsidP="00FC094C">
      <w:pPr>
        <w:spacing w:line="200" w:lineRule="exact"/>
        <w:jc w:val="both"/>
        <w:rPr>
          <w:rFonts w:ascii="Arial" w:hAnsi="Arial" w:cs="Arial"/>
          <w:b/>
          <w:sz w:val="22"/>
          <w:szCs w:val="24"/>
        </w:rPr>
      </w:pPr>
    </w:p>
    <w:p w14:paraId="732477AC" w14:textId="77777777" w:rsidR="00FC094C" w:rsidRDefault="00FC094C" w:rsidP="00FC094C">
      <w:pPr>
        <w:spacing w:line="200" w:lineRule="exact"/>
        <w:jc w:val="both"/>
        <w:rPr>
          <w:rFonts w:ascii="Arial" w:hAnsi="Arial" w:cs="Arial"/>
          <w:b/>
          <w:sz w:val="22"/>
          <w:szCs w:val="24"/>
        </w:rPr>
      </w:pPr>
    </w:p>
    <w:p w14:paraId="590FEA28" w14:textId="77777777" w:rsidR="00FC094C" w:rsidRDefault="00FC094C" w:rsidP="00FC094C">
      <w:pPr>
        <w:spacing w:line="200" w:lineRule="exact"/>
        <w:jc w:val="both"/>
        <w:rPr>
          <w:rFonts w:ascii="Arial" w:hAnsi="Arial" w:cs="Arial"/>
          <w:b/>
          <w:sz w:val="22"/>
          <w:szCs w:val="24"/>
        </w:rPr>
      </w:pPr>
    </w:p>
    <w:p w14:paraId="5296F74B" w14:textId="77777777" w:rsidR="00FC094C" w:rsidRDefault="00FC094C" w:rsidP="00FC094C">
      <w:pPr>
        <w:spacing w:line="200" w:lineRule="exact"/>
        <w:jc w:val="both"/>
        <w:rPr>
          <w:rFonts w:ascii="Arial" w:hAnsi="Arial" w:cs="Arial"/>
          <w:b/>
          <w:sz w:val="22"/>
          <w:szCs w:val="24"/>
        </w:rPr>
      </w:pPr>
    </w:p>
    <w:p w14:paraId="0499CE45" w14:textId="77777777" w:rsidR="00FC094C" w:rsidRDefault="00FC094C" w:rsidP="00FC094C">
      <w:pPr>
        <w:spacing w:line="200" w:lineRule="exact"/>
        <w:jc w:val="both"/>
        <w:rPr>
          <w:rFonts w:ascii="Arial" w:hAnsi="Arial" w:cs="Arial"/>
          <w:b/>
          <w:sz w:val="22"/>
          <w:szCs w:val="24"/>
        </w:rPr>
      </w:pPr>
    </w:p>
    <w:p w14:paraId="1B8ACE43" w14:textId="77777777" w:rsidR="00FC094C" w:rsidRDefault="00FC094C" w:rsidP="00FC094C">
      <w:pPr>
        <w:spacing w:line="200" w:lineRule="exact"/>
        <w:jc w:val="both"/>
        <w:rPr>
          <w:rFonts w:ascii="Arial" w:hAnsi="Arial" w:cs="Arial"/>
          <w:b/>
          <w:sz w:val="22"/>
          <w:szCs w:val="24"/>
        </w:rPr>
      </w:pPr>
    </w:p>
    <w:p w14:paraId="3717A5B9" w14:textId="77777777" w:rsidR="00FC094C" w:rsidRDefault="00FC094C" w:rsidP="00FC094C">
      <w:pPr>
        <w:spacing w:line="200" w:lineRule="exact"/>
        <w:jc w:val="both"/>
        <w:rPr>
          <w:rFonts w:ascii="Arial" w:hAnsi="Arial" w:cs="Arial"/>
          <w:b/>
          <w:sz w:val="22"/>
          <w:szCs w:val="24"/>
        </w:rPr>
      </w:pPr>
    </w:p>
    <w:p w14:paraId="213D8BB1" w14:textId="77777777" w:rsidR="00FC094C" w:rsidRDefault="00FC094C" w:rsidP="00FC094C">
      <w:pPr>
        <w:spacing w:line="200" w:lineRule="exact"/>
        <w:jc w:val="both"/>
        <w:rPr>
          <w:rFonts w:ascii="Arial" w:hAnsi="Arial" w:cs="Arial"/>
          <w:b/>
          <w:sz w:val="22"/>
          <w:szCs w:val="24"/>
        </w:rPr>
      </w:pPr>
    </w:p>
    <w:p w14:paraId="5124C4D7" w14:textId="77777777" w:rsidR="00FC094C" w:rsidRDefault="00FC094C" w:rsidP="00FC094C">
      <w:pPr>
        <w:spacing w:line="200" w:lineRule="exact"/>
        <w:jc w:val="both"/>
        <w:rPr>
          <w:rFonts w:ascii="Arial" w:hAnsi="Arial" w:cs="Arial"/>
          <w:b/>
          <w:sz w:val="22"/>
          <w:szCs w:val="24"/>
        </w:rPr>
      </w:pPr>
    </w:p>
    <w:p w14:paraId="0AA04726" w14:textId="77777777" w:rsidR="00FC094C" w:rsidRDefault="00FC094C" w:rsidP="00FC094C">
      <w:pPr>
        <w:spacing w:line="200" w:lineRule="exact"/>
        <w:jc w:val="both"/>
        <w:rPr>
          <w:rFonts w:ascii="Arial" w:hAnsi="Arial" w:cs="Arial"/>
          <w:b/>
          <w:sz w:val="22"/>
          <w:szCs w:val="24"/>
        </w:rPr>
      </w:pPr>
    </w:p>
    <w:p w14:paraId="41D62484" w14:textId="77777777" w:rsidR="00FC094C" w:rsidRDefault="00FC094C" w:rsidP="00FC094C">
      <w:pPr>
        <w:spacing w:line="200" w:lineRule="exact"/>
        <w:jc w:val="both"/>
        <w:rPr>
          <w:rFonts w:ascii="Arial" w:hAnsi="Arial" w:cs="Arial"/>
          <w:b/>
          <w:sz w:val="22"/>
          <w:szCs w:val="24"/>
        </w:rPr>
      </w:pPr>
    </w:p>
    <w:p w14:paraId="4F43C022" w14:textId="77777777" w:rsidR="00FC094C" w:rsidRDefault="00FC094C" w:rsidP="00FC094C">
      <w:pPr>
        <w:spacing w:line="200" w:lineRule="exact"/>
        <w:jc w:val="both"/>
        <w:rPr>
          <w:rFonts w:ascii="Arial" w:hAnsi="Arial" w:cs="Arial"/>
          <w:b/>
          <w:sz w:val="22"/>
          <w:szCs w:val="24"/>
        </w:rPr>
      </w:pPr>
    </w:p>
    <w:p w14:paraId="752EAC91" w14:textId="77777777" w:rsidR="00FC094C" w:rsidRDefault="00FC094C" w:rsidP="00FC094C">
      <w:pPr>
        <w:spacing w:line="200" w:lineRule="exact"/>
        <w:jc w:val="both"/>
        <w:rPr>
          <w:rFonts w:ascii="Arial" w:hAnsi="Arial" w:cs="Arial"/>
          <w:b/>
          <w:sz w:val="22"/>
          <w:szCs w:val="24"/>
        </w:rPr>
      </w:pPr>
    </w:p>
    <w:p w14:paraId="1A9F3D2D" w14:textId="77777777" w:rsidR="00FC094C" w:rsidRDefault="00FC094C" w:rsidP="00FC094C">
      <w:pPr>
        <w:spacing w:line="200" w:lineRule="exact"/>
        <w:jc w:val="both"/>
        <w:rPr>
          <w:rFonts w:ascii="Arial" w:hAnsi="Arial" w:cs="Arial"/>
          <w:b/>
          <w:sz w:val="22"/>
          <w:szCs w:val="24"/>
        </w:rPr>
      </w:pPr>
    </w:p>
    <w:p w14:paraId="69FA9C9F" w14:textId="77777777" w:rsidR="00FC094C" w:rsidRDefault="00FC094C" w:rsidP="00FC094C">
      <w:pPr>
        <w:spacing w:line="200" w:lineRule="exact"/>
        <w:jc w:val="both"/>
        <w:rPr>
          <w:rFonts w:ascii="Arial" w:hAnsi="Arial" w:cs="Arial"/>
          <w:b/>
          <w:sz w:val="22"/>
          <w:szCs w:val="24"/>
        </w:rPr>
      </w:pPr>
    </w:p>
    <w:p w14:paraId="4E575F38" w14:textId="77777777" w:rsidR="00FC094C" w:rsidRDefault="00FC094C" w:rsidP="00FC094C">
      <w:pPr>
        <w:spacing w:line="200" w:lineRule="exact"/>
        <w:jc w:val="both"/>
        <w:rPr>
          <w:rFonts w:ascii="Arial" w:hAnsi="Arial" w:cs="Arial"/>
          <w:b/>
          <w:sz w:val="22"/>
          <w:szCs w:val="24"/>
        </w:rPr>
      </w:pPr>
    </w:p>
    <w:p w14:paraId="08ECD0EC" w14:textId="77777777" w:rsidR="00FC094C" w:rsidRDefault="00FC094C" w:rsidP="00FC094C">
      <w:pPr>
        <w:spacing w:line="200" w:lineRule="exact"/>
        <w:jc w:val="both"/>
        <w:rPr>
          <w:rFonts w:ascii="Arial" w:hAnsi="Arial" w:cs="Arial"/>
          <w:b/>
          <w:sz w:val="22"/>
          <w:szCs w:val="24"/>
        </w:rPr>
      </w:pPr>
    </w:p>
    <w:p w14:paraId="00179E98" w14:textId="77777777" w:rsidR="00FC094C" w:rsidRDefault="00FC094C" w:rsidP="00FC094C">
      <w:pPr>
        <w:spacing w:line="200" w:lineRule="exact"/>
        <w:jc w:val="both"/>
        <w:rPr>
          <w:rFonts w:ascii="Arial" w:hAnsi="Arial" w:cs="Arial"/>
          <w:b/>
          <w:sz w:val="22"/>
          <w:szCs w:val="24"/>
        </w:rPr>
      </w:pPr>
    </w:p>
    <w:p w14:paraId="252BCAD1" w14:textId="77777777" w:rsidR="00FC094C" w:rsidRDefault="00FC094C" w:rsidP="00FC094C">
      <w:pPr>
        <w:spacing w:line="200" w:lineRule="exact"/>
        <w:jc w:val="both"/>
        <w:rPr>
          <w:rFonts w:ascii="Arial" w:hAnsi="Arial" w:cs="Arial"/>
          <w:b/>
          <w:sz w:val="22"/>
          <w:szCs w:val="24"/>
        </w:rPr>
      </w:pPr>
    </w:p>
    <w:p w14:paraId="1C10841A" w14:textId="77777777" w:rsidR="00FC094C" w:rsidRDefault="00FC094C" w:rsidP="00FC094C">
      <w:pPr>
        <w:spacing w:line="200" w:lineRule="exact"/>
        <w:jc w:val="both"/>
        <w:rPr>
          <w:rFonts w:ascii="Arial" w:hAnsi="Arial" w:cs="Arial"/>
          <w:b/>
          <w:sz w:val="22"/>
          <w:szCs w:val="24"/>
        </w:rPr>
      </w:pPr>
    </w:p>
    <w:p w14:paraId="40A8A832" w14:textId="77777777" w:rsidR="00FC094C" w:rsidRDefault="00FC094C" w:rsidP="00FC094C">
      <w:pPr>
        <w:spacing w:line="200" w:lineRule="exact"/>
        <w:jc w:val="both"/>
        <w:rPr>
          <w:rFonts w:ascii="Arial" w:hAnsi="Arial" w:cs="Arial"/>
          <w:b/>
          <w:sz w:val="22"/>
          <w:szCs w:val="24"/>
        </w:rPr>
      </w:pPr>
    </w:p>
    <w:p w14:paraId="21495C55" w14:textId="77777777" w:rsidR="00FC094C" w:rsidRDefault="00FC094C" w:rsidP="00FC094C">
      <w:pPr>
        <w:spacing w:line="200" w:lineRule="exact"/>
        <w:jc w:val="both"/>
        <w:rPr>
          <w:rFonts w:ascii="Arial" w:hAnsi="Arial" w:cs="Arial"/>
          <w:b/>
          <w:sz w:val="22"/>
          <w:szCs w:val="24"/>
        </w:rPr>
      </w:pPr>
    </w:p>
    <w:p w14:paraId="1667FE60" w14:textId="77777777" w:rsidR="00FC094C" w:rsidRDefault="00FC094C" w:rsidP="00FC094C">
      <w:pPr>
        <w:spacing w:line="200" w:lineRule="exact"/>
        <w:jc w:val="both"/>
        <w:rPr>
          <w:rFonts w:ascii="Arial" w:hAnsi="Arial" w:cs="Arial"/>
          <w:b/>
          <w:sz w:val="22"/>
          <w:szCs w:val="24"/>
        </w:rPr>
      </w:pPr>
    </w:p>
    <w:p w14:paraId="2E966605" w14:textId="77777777" w:rsidR="00FC094C" w:rsidRDefault="00FC094C" w:rsidP="00FC094C">
      <w:pPr>
        <w:spacing w:line="200" w:lineRule="exact"/>
        <w:jc w:val="both"/>
        <w:rPr>
          <w:rFonts w:ascii="Arial" w:hAnsi="Arial" w:cs="Arial"/>
          <w:b/>
          <w:sz w:val="22"/>
          <w:szCs w:val="24"/>
        </w:rPr>
      </w:pPr>
    </w:p>
    <w:p w14:paraId="5AD489AF" w14:textId="00EED1D6" w:rsidR="00FC094C" w:rsidRPr="00062688" w:rsidRDefault="00FC094C" w:rsidP="00FC094C">
      <w:pPr>
        <w:spacing w:line="200" w:lineRule="exact"/>
        <w:jc w:val="both"/>
        <w:rPr>
          <w:rFonts w:ascii="Arial" w:hAnsi="Arial" w:cs="Arial"/>
          <w:sz w:val="22"/>
          <w:szCs w:val="24"/>
        </w:rPr>
      </w:pPr>
      <w:r w:rsidRPr="00062688">
        <w:rPr>
          <w:rFonts w:ascii="Arial" w:hAnsi="Arial" w:cs="Arial"/>
          <w:b/>
          <w:sz w:val="22"/>
          <w:szCs w:val="24"/>
        </w:rPr>
        <w:t>Important Note:</w:t>
      </w:r>
      <w:r w:rsidRPr="00062688">
        <w:rPr>
          <w:rFonts w:ascii="Arial" w:hAnsi="Arial" w:cs="Arial"/>
          <w:sz w:val="22"/>
          <w:szCs w:val="24"/>
        </w:rPr>
        <w:t xml:space="preserve"> To receive full credit, Excel functions must be used for each required field</w:t>
      </w:r>
      <w:r w:rsidR="008171BF">
        <w:rPr>
          <w:rFonts w:ascii="Arial" w:hAnsi="Arial" w:cs="Arial"/>
          <w:sz w:val="22"/>
          <w:szCs w:val="24"/>
        </w:rPr>
        <w:t xml:space="preserve"> in the data analysis</w:t>
      </w:r>
      <w:r w:rsidRPr="00062688">
        <w:rPr>
          <w:rFonts w:ascii="Arial" w:hAnsi="Arial" w:cs="Arial"/>
          <w:sz w:val="22"/>
          <w:szCs w:val="24"/>
        </w:rPr>
        <w:t xml:space="preserve">. </w:t>
      </w:r>
      <w:r w:rsidR="008171BF">
        <w:rPr>
          <w:rFonts w:ascii="Arial" w:hAnsi="Arial" w:cs="Arial"/>
          <w:sz w:val="22"/>
          <w:szCs w:val="24"/>
        </w:rPr>
        <w:t xml:space="preserve">This means that no hard-coded numbers should </w:t>
      </w:r>
      <w:r w:rsidR="00357677">
        <w:rPr>
          <w:rFonts w:ascii="Arial" w:hAnsi="Arial" w:cs="Arial"/>
          <w:sz w:val="22"/>
          <w:szCs w:val="24"/>
        </w:rPr>
        <w:t>show</w:t>
      </w:r>
      <w:r w:rsidR="008171BF">
        <w:rPr>
          <w:rFonts w:ascii="Arial" w:hAnsi="Arial" w:cs="Arial"/>
          <w:sz w:val="22"/>
          <w:szCs w:val="24"/>
        </w:rPr>
        <w:t xml:space="preserve"> in the formula bar. </w:t>
      </w:r>
    </w:p>
    <w:p w14:paraId="26B2DD6F" w14:textId="77777777" w:rsidR="00FC094C" w:rsidRPr="00062688" w:rsidRDefault="00FC094C" w:rsidP="00FC094C">
      <w:pPr>
        <w:spacing w:line="200" w:lineRule="exact"/>
        <w:jc w:val="both"/>
        <w:rPr>
          <w:rFonts w:ascii="Arial" w:hAnsi="Arial" w:cs="Arial"/>
        </w:rPr>
      </w:pPr>
    </w:p>
    <w:tbl>
      <w:tblPr>
        <w:tblStyle w:val="TableGrid"/>
        <w:tblW w:w="864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8640"/>
      </w:tblGrid>
      <w:tr w:rsidR="00FC094C" w:rsidRPr="00062688" w14:paraId="338E60EE" w14:textId="77777777" w:rsidTr="00DF7C7A">
        <w:trPr>
          <w:trHeight w:val="2546"/>
        </w:trPr>
        <w:tc>
          <w:tcPr>
            <w:tcW w:w="8640" w:type="dxa"/>
          </w:tcPr>
          <w:p w14:paraId="36E5C384" w14:textId="77777777" w:rsidR="00FC094C" w:rsidRPr="00350724" w:rsidRDefault="00FC094C" w:rsidP="00DF7C7A">
            <w:pPr>
              <w:spacing w:before="120" w:after="120" w:line="200" w:lineRule="exact"/>
              <w:jc w:val="both"/>
              <w:rPr>
                <w:rFonts w:ascii="Arial" w:hAnsi="Arial" w:cs="Arial"/>
                <w:b/>
                <w:szCs w:val="22"/>
              </w:rPr>
            </w:pPr>
            <w:bookmarkStart w:id="5" w:name="_Hlk534371950"/>
            <w:r w:rsidRPr="00350724">
              <w:rPr>
                <w:rFonts w:ascii="Arial" w:hAnsi="Arial" w:cs="Arial"/>
                <w:b/>
                <w:szCs w:val="22"/>
              </w:rPr>
              <w:t>Helpful Hints</w:t>
            </w:r>
          </w:p>
          <w:p w14:paraId="278A70C7" w14:textId="77777777" w:rsidR="00FC094C" w:rsidRPr="00062688" w:rsidRDefault="00FC094C" w:rsidP="00DF7C7A">
            <w:pPr>
              <w:pStyle w:val="ListParagraph"/>
              <w:numPr>
                <w:ilvl w:val="0"/>
                <w:numId w:val="11"/>
              </w:numPr>
              <w:ind w:right="3134"/>
              <w:contextualSpacing w:val="0"/>
              <w:jc w:val="both"/>
              <w:rPr>
                <w:rFonts w:ascii="Arial" w:hAnsi="Arial" w:cs="Arial"/>
                <w:szCs w:val="22"/>
              </w:rPr>
            </w:pPr>
            <w:r w:rsidRPr="00062688">
              <w:rPr>
                <w:rFonts w:ascii="Arial" w:hAnsi="Arial" w:cs="Arial"/>
                <w:szCs w:val="22"/>
              </w:rPr>
              <w:t>Tot</w:t>
            </w:r>
            <w:r w:rsidRPr="00062688">
              <w:rPr>
                <w:rFonts w:ascii="Arial" w:hAnsi="Arial" w:cs="Arial"/>
                <w:spacing w:val="-1"/>
                <w:szCs w:val="22"/>
              </w:rPr>
              <w:t>a</w:t>
            </w:r>
            <w:r w:rsidRPr="00062688">
              <w:rPr>
                <w:rFonts w:ascii="Arial" w:hAnsi="Arial" w:cs="Arial"/>
                <w:szCs w:val="22"/>
              </w:rPr>
              <w:t>l nu</w:t>
            </w:r>
            <w:r w:rsidRPr="00062688">
              <w:rPr>
                <w:rFonts w:ascii="Arial" w:hAnsi="Arial" w:cs="Arial"/>
                <w:spacing w:val="1"/>
                <w:szCs w:val="22"/>
              </w:rPr>
              <w:t>m</w:t>
            </w:r>
            <w:r w:rsidRPr="00062688">
              <w:rPr>
                <w:rFonts w:ascii="Arial" w:hAnsi="Arial" w:cs="Arial"/>
                <w:szCs w:val="22"/>
              </w:rPr>
              <w:t>b</w:t>
            </w:r>
            <w:r w:rsidRPr="00062688">
              <w:rPr>
                <w:rFonts w:ascii="Arial" w:hAnsi="Arial" w:cs="Arial"/>
                <w:spacing w:val="-1"/>
                <w:szCs w:val="22"/>
              </w:rPr>
              <w:t>e</w:t>
            </w:r>
            <w:r w:rsidRPr="00062688">
              <w:rPr>
                <w:rFonts w:ascii="Arial" w:hAnsi="Arial" w:cs="Arial"/>
                <w:szCs w:val="22"/>
              </w:rPr>
              <w:t>r of</w:t>
            </w:r>
            <w:r w:rsidRPr="00062688">
              <w:rPr>
                <w:rFonts w:ascii="Arial" w:hAnsi="Arial" w:cs="Arial"/>
                <w:spacing w:val="-1"/>
                <w:szCs w:val="22"/>
              </w:rPr>
              <w:t xml:space="preserve"> </w:t>
            </w:r>
            <w:r w:rsidRPr="00062688">
              <w:rPr>
                <w:rFonts w:ascii="Arial" w:hAnsi="Arial" w:cs="Arial"/>
                <w:szCs w:val="22"/>
              </w:rPr>
              <w:t>male</w:t>
            </w:r>
            <w:r w:rsidRPr="00062688">
              <w:rPr>
                <w:rFonts w:ascii="Arial" w:hAnsi="Arial" w:cs="Arial"/>
                <w:spacing w:val="1"/>
                <w:szCs w:val="22"/>
              </w:rPr>
              <w:t xml:space="preserve"> </w:t>
            </w:r>
            <w:r w:rsidRPr="00062688">
              <w:rPr>
                <w:rFonts w:ascii="Arial" w:hAnsi="Arial" w:cs="Arial"/>
                <w:spacing w:val="-1"/>
                <w:szCs w:val="22"/>
              </w:rPr>
              <w:t>e</w:t>
            </w:r>
            <w:r w:rsidRPr="00062688">
              <w:rPr>
                <w:rFonts w:ascii="Arial" w:hAnsi="Arial" w:cs="Arial"/>
                <w:szCs w:val="22"/>
              </w:rPr>
              <w:t>mp</w:t>
            </w:r>
            <w:r w:rsidRPr="00062688">
              <w:rPr>
                <w:rFonts w:ascii="Arial" w:hAnsi="Arial" w:cs="Arial"/>
                <w:spacing w:val="1"/>
                <w:szCs w:val="22"/>
              </w:rPr>
              <w:t>l</w:t>
            </w:r>
            <w:r w:rsidRPr="00062688">
              <w:rPr>
                <w:rFonts w:ascii="Arial" w:hAnsi="Arial" w:cs="Arial"/>
                <w:spacing w:val="2"/>
                <w:szCs w:val="22"/>
              </w:rPr>
              <w:t>o</w:t>
            </w:r>
            <w:r w:rsidRPr="00062688">
              <w:rPr>
                <w:rFonts w:ascii="Arial" w:hAnsi="Arial" w:cs="Arial"/>
                <w:spacing w:val="-5"/>
                <w:szCs w:val="22"/>
              </w:rPr>
              <w:t>y</w:t>
            </w:r>
            <w:r w:rsidRPr="00062688">
              <w:rPr>
                <w:rFonts w:ascii="Arial" w:hAnsi="Arial" w:cs="Arial"/>
                <w:spacing w:val="1"/>
                <w:szCs w:val="22"/>
              </w:rPr>
              <w:t>e</w:t>
            </w:r>
            <w:r w:rsidRPr="00062688">
              <w:rPr>
                <w:rFonts w:ascii="Arial" w:hAnsi="Arial" w:cs="Arial"/>
                <w:spacing w:val="-1"/>
                <w:szCs w:val="22"/>
              </w:rPr>
              <w:t>e</w:t>
            </w:r>
            <w:r w:rsidRPr="00062688">
              <w:rPr>
                <w:rFonts w:ascii="Arial" w:hAnsi="Arial" w:cs="Arial"/>
                <w:szCs w:val="22"/>
              </w:rPr>
              <w:t xml:space="preserve">s: </w:t>
            </w:r>
            <w:r w:rsidRPr="00062688">
              <w:rPr>
                <w:rFonts w:ascii="Arial" w:hAnsi="Arial" w:cs="Arial"/>
                <w:spacing w:val="-1"/>
                <w:szCs w:val="22"/>
              </w:rPr>
              <w:t>=</w:t>
            </w:r>
            <w:r w:rsidRPr="00062688">
              <w:rPr>
                <w:rFonts w:ascii="Arial" w:hAnsi="Arial" w:cs="Arial"/>
                <w:szCs w:val="22"/>
              </w:rPr>
              <w:t>CO</w:t>
            </w:r>
            <w:r w:rsidRPr="00062688">
              <w:rPr>
                <w:rFonts w:ascii="Arial" w:hAnsi="Arial" w:cs="Arial"/>
                <w:spacing w:val="-1"/>
                <w:szCs w:val="22"/>
              </w:rPr>
              <w:t>U</w:t>
            </w:r>
            <w:r w:rsidRPr="00062688">
              <w:rPr>
                <w:rFonts w:ascii="Arial" w:hAnsi="Arial" w:cs="Arial"/>
                <w:szCs w:val="22"/>
              </w:rPr>
              <w:t>N</w:t>
            </w:r>
            <w:r w:rsidRPr="00062688">
              <w:rPr>
                <w:rFonts w:ascii="Arial" w:hAnsi="Arial" w:cs="Arial"/>
                <w:spacing w:val="1"/>
                <w:szCs w:val="22"/>
              </w:rPr>
              <w:t>T</w:t>
            </w:r>
            <w:r w:rsidRPr="00062688">
              <w:rPr>
                <w:rFonts w:ascii="Arial" w:hAnsi="Arial" w:cs="Arial"/>
                <w:spacing w:val="-3"/>
                <w:szCs w:val="22"/>
              </w:rPr>
              <w:t>I</w:t>
            </w:r>
            <w:r w:rsidRPr="00062688">
              <w:rPr>
                <w:rFonts w:ascii="Arial" w:hAnsi="Arial" w:cs="Arial"/>
                <w:szCs w:val="22"/>
              </w:rPr>
              <w:t>F</w:t>
            </w:r>
          </w:p>
          <w:p w14:paraId="05154342" w14:textId="77777777" w:rsidR="00FC094C" w:rsidRPr="00062688" w:rsidRDefault="00FC094C" w:rsidP="00DF7C7A">
            <w:pPr>
              <w:pStyle w:val="ListParagraph"/>
              <w:numPr>
                <w:ilvl w:val="0"/>
                <w:numId w:val="11"/>
              </w:numPr>
              <w:ind w:right="3134"/>
              <w:contextualSpacing w:val="0"/>
              <w:jc w:val="both"/>
              <w:rPr>
                <w:rFonts w:ascii="Arial" w:hAnsi="Arial" w:cs="Arial"/>
                <w:szCs w:val="22"/>
              </w:rPr>
            </w:pPr>
            <w:r w:rsidRPr="00062688">
              <w:rPr>
                <w:rFonts w:ascii="Arial" w:hAnsi="Arial" w:cs="Arial"/>
                <w:szCs w:val="22"/>
              </w:rPr>
              <w:t>Tot</w:t>
            </w:r>
            <w:r w:rsidRPr="00062688">
              <w:rPr>
                <w:rFonts w:ascii="Arial" w:hAnsi="Arial" w:cs="Arial"/>
                <w:spacing w:val="-1"/>
                <w:szCs w:val="22"/>
              </w:rPr>
              <w:t>a</w:t>
            </w:r>
            <w:r w:rsidRPr="00062688">
              <w:rPr>
                <w:rFonts w:ascii="Arial" w:hAnsi="Arial" w:cs="Arial"/>
                <w:szCs w:val="22"/>
              </w:rPr>
              <w:t>l nu</w:t>
            </w:r>
            <w:r w:rsidRPr="00062688">
              <w:rPr>
                <w:rFonts w:ascii="Arial" w:hAnsi="Arial" w:cs="Arial"/>
                <w:spacing w:val="1"/>
                <w:szCs w:val="22"/>
              </w:rPr>
              <w:t>m</w:t>
            </w:r>
            <w:r w:rsidRPr="00062688">
              <w:rPr>
                <w:rFonts w:ascii="Arial" w:hAnsi="Arial" w:cs="Arial"/>
                <w:szCs w:val="22"/>
              </w:rPr>
              <w:t>b</w:t>
            </w:r>
            <w:r w:rsidRPr="00062688">
              <w:rPr>
                <w:rFonts w:ascii="Arial" w:hAnsi="Arial" w:cs="Arial"/>
                <w:spacing w:val="-1"/>
                <w:szCs w:val="22"/>
              </w:rPr>
              <w:t>e</w:t>
            </w:r>
            <w:r w:rsidRPr="00062688">
              <w:rPr>
                <w:rFonts w:ascii="Arial" w:hAnsi="Arial" w:cs="Arial"/>
                <w:szCs w:val="22"/>
              </w:rPr>
              <w:t>r of</w:t>
            </w:r>
            <w:r w:rsidRPr="00062688">
              <w:rPr>
                <w:rFonts w:ascii="Arial" w:hAnsi="Arial" w:cs="Arial"/>
                <w:spacing w:val="-1"/>
                <w:szCs w:val="22"/>
              </w:rPr>
              <w:t xml:space="preserve"> </w:t>
            </w:r>
            <w:r w:rsidRPr="00062688">
              <w:rPr>
                <w:rFonts w:ascii="Arial" w:hAnsi="Arial" w:cs="Arial"/>
                <w:spacing w:val="1"/>
                <w:szCs w:val="22"/>
              </w:rPr>
              <w:t>f</w:t>
            </w:r>
            <w:r w:rsidRPr="00062688">
              <w:rPr>
                <w:rFonts w:ascii="Arial" w:hAnsi="Arial" w:cs="Arial"/>
                <w:spacing w:val="-1"/>
                <w:szCs w:val="22"/>
              </w:rPr>
              <w:t>e</w:t>
            </w:r>
            <w:r w:rsidRPr="00062688">
              <w:rPr>
                <w:rFonts w:ascii="Arial" w:hAnsi="Arial" w:cs="Arial"/>
                <w:szCs w:val="22"/>
              </w:rPr>
              <w:t>male</w:t>
            </w:r>
            <w:r w:rsidRPr="00062688">
              <w:rPr>
                <w:rFonts w:ascii="Arial" w:hAnsi="Arial" w:cs="Arial"/>
                <w:spacing w:val="-1"/>
                <w:szCs w:val="22"/>
              </w:rPr>
              <w:t xml:space="preserve"> </w:t>
            </w:r>
            <w:r w:rsidRPr="00062688">
              <w:rPr>
                <w:rFonts w:ascii="Arial" w:hAnsi="Arial" w:cs="Arial"/>
                <w:spacing w:val="1"/>
                <w:szCs w:val="22"/>
              </w:rPr>
              <w:t>e</w:t>
            </w:r>
            <w:r w:rsidRPr="00062688">
              <w:rPr>
                <w:rFonts w:ascii="Arial" w:hAnsi="Arial" w:cs="Arial"/>
                <w:szCs w:val="22"/>
              </w:rPr>
              <w:t>mp</w:t>
            </w:r>
            <w:r w:rsidRPr="00062688">
              <w:rPr>
                <w:rFonts w:ascii="Arial" w:hAnsi="Arial" w:cs="Arial"/>
                <w:spacing w:val="1"/>
                <w:szCs w:val="22"/>
              </w:rPr>
              <w:t>l</w:t>
            </w:r>
            <w:r w:rsidRPr="00062688">
              <w:rPr>
                <w:rFonts w:ascii="Arial" w:hAnsi="Arial" w:cs="Arial"/>
                <w:spacing w:val="2"/>
                <w:szCs w:val="22"/>
              </w:rPr>
              <w:t>o</w:t>
            </w:r>
            <w:r w:rsidRPr="00062688">
              <w:rPr>
                <w:rFonts w:ascii="Arial" w:hAnsi="Arial" w:cs="Arial"/>
                <w:spacing w:val="-5"/>
                <w:szCs w:val="22"/>
              </w:rPr>
              <w:t>y</w:t>
            </w:r>
            <w:r w:rsidRPr="00062688">
              <w:rPr>
                <w:rFonts w:ascii="Arial" w:hAnsi="Arial" w:cs="Arial"/>
                <w:spacing w:val="-1"/>
                <w:szCs w:val="22"/>
              </w:rPr>
              <w:t>ee</w:t>
            </w:r>
            <w:r w:rsidRPr="00062688">
              <w:rPr>
                <w:rFonts w:ascii="Arial" w:hAnsi="Arial" w:cs="Arial"/>
                <w:szCs w:val="22"/>
              </w:rPr>
              <w:t xml:space="preserve">s: </w:t>
            </w:r>
            <w:r w:rsidRPr="00062688">
              <w:rPr>
                <w:rFonts w:ascii="Arial" w:hAnsi="Arial" w:cs="Arial"/>
                <w:spacing w:val="-1"/>
                <w:szCs w:val="22"/>
              </w:rPr>
              <w:t>=</w:t>
            </w:r>
            <w:r w:rsidRPr="00062688">
              <w:rPr>
                <w:rFonts w:ascii="Arial" w:hAnsi="Arial" w:cs="Arial"/>
                <w:szCs w:val="22"/>
              </w:rPr>
              <w:t>CO</w:t>
            </w:r>
            <w:r w:rsidRPr="00062688">
              <w:rPr>
                <w:rFonts w:ascii="Arial" w:hAnsi="Arial" w:cs="Arial"/>
                <w:spacing w:val="-1"/>
                <w:szCs w:val="22"/>
              </w:rPr>
              <w:t>U</w:t>
            </w:r>
            <w:r w:rsidRPr="00062688">
              <w:rPr>
                <w:rFonts w:ascii="Arial" w:hAnsi="Arial" w:cs="Arial"/>
                <w:szCs w:val="22"/>
              </w:rPr>
              <w:t>N</w:t>
            </w:r>
            <w:r w:rsidRPr="00062688">
              <w:rPr>
                <w:rFonts w:ascii="Arial" w:hAnsi="Arial" w:cs="Arial"/>
                <w:spacing w:val="1"/>
                <w:szCs w:val="22"/>
              </w:rPr>
              <w:t>T</w:t>
            </w:r>
            <w:r w:rsidRPr="00062688">
              <w:rPr>
                <w:rFonts w:ascii="Arial" w:hAnsi="Arial" w:cs="Arial"/>
                <w:spacing w:val="-3"/>
                <w:szCs w:val="22"/>
              </w:rPr>
              <w:t>I</w:t>
            </w:r>
            <w:r w:rsidRPr="00062688">
              <w:rPr>
                <w:rFonts w:ascii="Arial" w:hAnsi="Arial" w:cs="Arial"/>
                <w:szCs w:val="22"/>
              </w:rPr>
              <w:t>F</w:t>
            </w:r>
          </w:p>
          <w:p w14:paraId="1BC200F6" w14:textId="77777777" w:rsidR="00FC094C" w:rsidRPr="00062688" w:rsidRDefault="00FC094C" w:rsidP="00DF7C7A">
            <w:pPr>
              <w:pStyle w:val="ListParagraph"/>
              <w:numPr>
                <w:ilvl w:val="0"/>
                <w:numId w:val="11"/>
              </w:numPr>
              <w:ind w:right="3134"/>
              <w:contextualSpacing w:val="0"/>
              <w:jc w:val="both"/>
              <w:rPr>
                <w:rFonts w:ascii="Arial" w:hAnsi="Arial" w:cs="Arial"/>
                <w:szCs w:val="22"/>
              </w:rPr>
            </w:pPr>
            <w:r w:rsidRPr="00062688">
              <w:rPr>
                <w:rFonts w:ascii="Arial" w:hAnsi="Arial" w:cs="Arial"/>
                <w:szCs w:val="22"/>
              </w:rPr>
              <w:t>Tot</w:t>
            </w:r>
            <w:r w:rsidRPr="00062688">
              <w:rPr>
                <w:rFonts w:ascii="Arial" w:hAnsi="Arial" w:cs="Arial"/>
                <w:spacing w:val="-1"/>
                <w:szCs w:val="22"/>
              </w:rPr>
              <w:t>a</w:t>
            </w:r>
            <w:r w:rsidRPr="00062688">
              <w:rPr>
                <w:rFonts w:ascii="Arial" w:hAnsi="Arial" w:cs="Arial"/>
                <w:szCs w:val="22"/>
              </w:rPr>
              <w:t>l nu</w:t>
            </w:r>
            <w:r w:rsidRPr="00062688">
              <w:rPr>
                <w:rFonts w:ascii="Arial" w:hAnsi="Arial" w:cs="Arial"/>
                <w:spacing w:val="1"/>
                <w:szCs w:val="22"/>
              </w:rPr>
              <w:t>m</w:t>
            </w:r>
            <w:r w:rsidRPr="00062688">
              <w:rPr>
                <w:rFonts w:ascii="Arial" w:hAnsi="Arial" w:cs="Arial"/>
                <w:szCs w:val="22"/>
              </w:rPr>
              <w:t>b</w:t>
            </w:r>
            <w:r w:rsidRPr="00062688">
              <w:rPr>
                <w:rFonts w:ascii="Arial" w:hAnsi="Arial" w:cs="Arial"/>
                <w:spacing w:val="-1"/>
                <w:szCs w:val="22"/>
              </w:rPr>
              <w:t>e</w:t>
            </w:r>
            <w:r w:rsidRPr="00062688">
              <w:rPr>
                <w:rFonts w:ascii="Arial" w:hAnsi="Arial" w:cs="Arial"/>
                <w:szCs w:val="22"/>
              </w:rPr>
              <w:t>r of</w:t>
            </w:r>
            <w:r w:rsidRPr="00062688">
              <w:rPr>
                <w:rFonts w:ascii="Arial" w:hAnsi="Arial" w:cs="Arial"/>
                <w:spacing w:val="-1"/>
                <w:szCs w:val="22"/>
              </w:rPr>
              <w:t xml:space="preserve"> e</w:t>
            </w:r>
            <w:r w:rsidRPr="00062688">
              <w:rPr>
                <w:rFonts w:ascii="Arial" w:hAnsi="Arial" w:cs="Arial"/>
                <w:szCs w:val="22"/>
              </w:rPr>
              <w:t>mp</w:t>
            </w:r>
            <w:r w:rsidRPr="00062688">
              <w:rPr>
                <w:rFonts w:ascii="Arial" w:hAnsi="Arial" w:cs="Arial"/>
                <w:spacing w:val="1"/>
                <w:szCs w:val="22"/>
              </w:rPr>
              <w:t>l</w:t>
            </w:r>
            <w:r w:rsidRPr="00062688">
              <w:rPr>
                <w:rFonts w:ascii="Arial" w:hAnsi="Arial" w:cs="Arial"/>
                <w:spacing w:val="5"/>
                <w:szCs w:val="22"/>
              </w:rPr>
              <w:t>o</w:t>
            </w:r>
            <w:r w:rsidRPr="00062688">
              <w:rPr>
                <w:rFonts w:ascii="Arial" w:hAnsi="Arial" w:cs="Arial"/>
                <w:spacing w:val="-5"/>
                <w:szCs w:val="22"/>
              </w:rPr>
              <w:t>y</w:t>
            </w:r>
            <w:r w:rsidRPr="00062688">
              <w:rPr>
                <w:rFonts w:ascii="Arial" w:hAnsi="Arial" w:cs="Arial"/>
                <w:spacing w:val="1"/>
                <w:szCs w:val="22"/>
              </w:rPr>
              <w:t>e</w:t>
            </w:r>
            <w:r w:rsidRPr="00062688">
              <w:rPr>
                <w:rFonts w:ascii="Arial" w:hAnsi="Arial" w:cs="Arial"/>
                <w:spacing w:val="-1"/>
                <w:szCs w:val="22"/>
              </w:rPr>
              <w:t>e</w:t>
            </w:r>
            <w:r w:rsidRPr="00062688">
              <w:rPr>
                <w:rFonts w:ascii="Arial" w:hAnsi="Arial" w:cs="Arial"/>
                <w:szCs w:val="22"/>
              </w:rPr>
              <w:t xml:space="preserve">s: </w:t>
            </w:r>
            <w:r w:rsidRPr="00062688">
              <w:rPr>
                <w:rFonts w:ascii="Arial" w:hAnsi="Arial" w:cs="Arial"/>
                <w:spacing w:val="-1"/>
                <w:szCs w:val="22"/>
              </w:rPr>
              <w:t>=</w:t>
            </w:r>
            <w:r w:rsidRPr="00062688">
              <w:rPr>
                <w:rFonts w:ascii="Arial" w:hAnsi="Arial" w:cs="Arial"/>
                <w:spacing w:val="1"/>
                <w:szCs w:val="22"/>
              </w:rPr>
              <w:t>S</w:t>
            </w:r>
            <w:r w:rsidRPr="00062688">
              <w:rPr>
                <w:rFonts w:ascii="Arial" w:hAnsi="Arial" w:cs="Arial"/>
                <w:szCs w:val="22"/>
              </w:rPr>
              <w:t>UM</w:t>
            </w:r>
          </w:p>
          <w:p w14:paraId="7CABA9DE" w14:textId="77777777" w:rsidR="00FC094C" w:rsidRPr="00062688" w:rsidRDefault="00FC094C" w:rsidP="00DF7C7A">
            <w:pPr>
              <w:pStyle w:val="ListParagraph"/>
              <w:numPr>
                <w:ilvl w:val="0"/>
                <w:numId w:val="11"/>
              </w:numPr>
              <w:contextualSpacing w:val="0"/>
              <w:jc w:val="both"/>
              <w:rPr>
                <w:rFonts w:ascii="Arial" w:hAnsi="Arial" w:cs="Arial"/>
                <w:szCs w:val="22"/>
              </w:rPr>
            </w:pPr>
            <w:r w:rsidRPr="00062688">
              <w:rPr>
                <w:rFonts w:ascii="Arial" w:hAnsi="Arial" w:cs="Arial"/>
                <w:szCs w:val="22"/>
              </w:rPr>
              <w:t>M</w:t>
            </w:r>
            <w:r w:rsidRPr="00062688">
              <w:rPr>
                <w:rFonts w:ascii="Arial" w:hAnsi="Arial" w:cs="Arial"/>
                <w:spacing w:val="-1"/>
                <w:szCs w:val="22"/>
              </w:rPr>
              <w:t>a</w:t>
            </w:r>
            <w:r w:rsidRPr="00062688">
              <w:rPr>
                <w:rFonts w:ascii="Arial" w:hAnsi="Arial" w:cs="Arial"/>
                <w:szCs w:val="22"/>
              </w:rPr>
              <w:t>le/</w:t>
            </w:r>
            <w:r w:rsidRPr="00062688">
              <w:rPr>
                <w:rFonts w:ascii="Arial" w:hAnsi="Arial" w:cs="Arial"/>
                <w:spacing w:val="-1"/>
                <w:szCs w:val="22"/>
              </w:rPr>
              <w:t>Fe</w:t>
            </w:r>
            <w:r w:rsidRPr="00062688">
              <w:rPr>
                <w:rFonts w:ascii="Arial" w:hAnsi="Arial" w:cs="Arial"/>
                <w:szCs w:val="22"/>
              </w:rPr>
              <w:t>ma</w:t>
            </w:r>
            <w:r w:rsidRPr="00062688">
              <w:rPr>
                <w:rFonts w:ascii="Arial" w:hAnsi="Arial" w:cs="Arial"/>
                <w:spacing w:val="3"/>
                <w:szCs w:val="22"/>
              </w:rPr>
              <w:t>l</w:t>
            </w:r>
            <w:r w:rsidRPr="00062688">
              <w:rPr>
                <w:rFonts w:ascii="Arial" w:hAnsi="Arial" w:cs="Arial"/>
                <w:szCs w:val="22"/>
              </w:rPr>
              <w:t xml:space="preserve">e </w:t>
            </w:r>
            <w:r w:rsidRPr="00062688">
              <w:rPr>
                <w:rFonts w:ascii="Arial" w:hAnsi="Arial" w:cs="Arial"/>
                <w:spacing w:val="-1"/>
                <w:szCs w:val="22"/>
              </w:rPr>
              <w:t>c</w:t>
            </w:r>
            <w:r w:rsidRPr="00062688">
              <w:rPr>
                <w:rFonts w:ascii="Arial" w:hAnsi="Arial" w:cs="Arial"/>
                <w:szCs w:val="22"/>
              </w:rPr>
              <w:t xml:space="preserve">ount: </w:t>
            </w:r>
            <w:r w:rsidRPr="00062688">
              <w:rPr>
                <w:rFonts w:ascii="Arial" w:hAnsi="Arial" w:cs="Arial"/>
                <w:spacing w:val="-1"/>
                <w:szCs w:val="22"/>
              </w:rPr>
              <w:t>=</w:t>
            </w:r>
            <w:r w:rsidRPr="00062688">
              <w:rPr>
                <w:rFonts w:ascii="Arial" w:hAnsi="Arial" w:cs="Arial"/>
                <w:szCs w:val="22"/>
              </w:rPr>
              <w:t>CO</w:t>
            </w:r>
            <w:r w:rsidRPr="00062688">
              <w:rPr>
                <w:rFonts w:ascii="Arial" w:hAnsi="Arial" w:cs="Arial"/>
                <w:spacing w:val="-1"/>
                <w:szCs w:val="22"/>
              </w:rPr>
              <w:t>U</w:t>
            </w:r>
            <w:r w:rsidRPr="00062688">
              <w:rPr>
                <w:rFonts w:ascii="Arial" w:hAnsi="Arial" w:cs="Arial"/>
                <w:szCs w:val="22"/>
              </w:rPr>
              <w:t>N</w:t>
            </w:r>
            <w:r w:rsidRPr="00062688">
              <w:rPr>
                <w:rFonts w:ascii="Arial" w:hAnsi="Arial" w:cs="Arial"/>
                <w:spacing w:val="1"/>
                <w:szCs w:val="22"/>
              </w:rPr>
              <w:t>T</w:t>
            </w:r>
            <w:r w:rsidRPr="00062688">
              <w:rPr>
                <w:rFonts w:ascii="Arial" w:hAnsi="Arial" w:cs="Arial"/>
                <w:spacing w:val="-3"/>
                <w:szCs w:val="22"/>
              </w:rPr>
              <w:t>I</w:t>
            </w:r>
            <w:r w:rsidRPr="00062688">
              <w:rPr>
                <w:rFonts w:ascii="Arial" w:hAnsi="Arial" w:cs="Arial"/>
                <w:szCs w:val="22"/>
              </w:rPr>
              <w:t>FS</w:t>
            </w:r>
          </w:p>
          <w:p w14:paraId="60A094F2" w14:textId="77777777" w:rsidR="00FC094C" w:rsidRDefault="00FC094C" w:rsidP="00DF7C7A">
            <w:pPr>
              <w:pStyle w:val="ListParagraph"/>
              <w:contextualSpacing w:val="0"/>
              <w:jc w:val="both"/>
              <w:rPr>
                <w:rFonts w:ascii="Arial" w:hAnsi="Arial" w:cs="Arial"/>
                <w:szCs w:val="22"/>
              </w:rPr>
            </w:pPr>
            <w:r w:rsidRPr="00062688">
              <w:rPr>
                <w:rFonts w:ascii="Arial" w:hAnsi="Arial" w:cs="Arial"/>
                <w:szCs w:val="22"/>
              </w:rPr>
              <w:t>[e.g., =COUNTIFS(range,"&gt;=X",range,"&lt;=Y")]</w:t>
            </w:r>
          </w:p>
          <w:p w14:paraId="0B7EE5F4" w14:textId="77777777" w:rsidR="00FC094C" w:rsidRPr="005225AC" w:rsidRDefault="00FC094C" w:rsidP="00DF7C7A">
            <w:pPr>
              <w:pStyle w:val="ListParagraph"/>
              <w:numPr>
                <w:ilvl w:val="0"/>
                <w:numId w:val="11"/>
              </w:numPr>
              <w:contextualSpacing w:val="0"/>
              <w:jc w:val="both"/>
              <w:rPr>
                <w:rFonts w:ascii="Arial" w:hAnsi="Arial" w:cs="Arial"/>
                <w:color w:val="000000" w:themeColor="text1"/>
                <w:szCs w:val="22"/>
              </w:rPr>
            </w:pPr>
            <w:r w:rsidRPr="00062688">
              <w:rPr>
                <w:rFonts w:ascii="Arial" w:hAnsi="Arial" w:cs="Arial"/>
                <w:color w:val="000000" w:themeColor="text1"/>
                <w:spacing w:val="1"/>
                <w:position w:val="-1"/>
                <w:szCs w:val="22"/>
              </w:rPr>
              <w:t>S</w:t>
            </w:r>
            <w:r w:rsidRPr="00062688">
              <w:rPr>
                <w:rFonts w:ascii="Arial" w:hAnsi="Arial" w:cs="Arial"/>
                <w:color w:val="000000" w:themeColor="text1"/>
                <w:spacing w:val="-1"/>
                <w:position w:val="-1"/>
                <w:szCs w:val="22"/>
              </w:rPr>
              <w:t>a</w:t>
            </w:r>
            <w:r w:rsidRPr="00062688">
              <w:rPr>
                <w:rFonts w:ascii="Arial" w:hAnsi="Arial" w:cs="Arial"/>
                <w:color w:val="000000" w:themeColor="text1"/>
                <w:position w:val="-1"/>
                <w:szCs w:val="22"/>
              </w:rPr>
              <w:t>la</w:t>
            </w:r>
            <w:r w:rsidRPr="00062688">
              <w:rPr>
                <w:rFonts w:ascii="Arial" w:hAnsi="Arial" w:cs="Arial"/>
                <w:color w:val="000000" w:themeColor="text1"/>
                <w:spacing w:val="1"/>
                <w:position w:val="-1"/>
                <w:szCs w:val="22"/>
              </w:rPr>
              <w:t>r</w:t>
            </w:r>
            <w:r w:rsidRPr="00062688">
              <w:rPr>
                <w:rFonts w:ascii="Arial" w:hAnsi="Arial" w:cs="Arial"/>
                <w:color w:val="000000" w:themeColor="text1"/>
                <w:position w:val="-1"/>
                <w:szCs w:val="22"/>
              </w:rPr>
              <w:t>y</w:t>
            </w:r>
            <w:r w:rsidRPr="00062688">
              <w:rPr>
                <w:rFonts w:ascii="Arial" w:hAnsi="Arial" w:cs="Arial"/>
                <w:color w:val="000000" w:themeColor="text1"/>
                <w:spacing w:val="-5"/>
                <w:position w:val="-1"/>
                <w:szCs w:val="22"/>
              </w:rPr>
              <w:t xml:space="preserve"> </w:t>
            </w:r>
            <w:r w:rsidRPr="00062688">
              <w:rPr>
                <w:rFonts w:ascii="Arial" w:hAnsi="Arial" w:cs="Arial"/>
                <w:color w:val="000000" w:themeColor="text1"/>
                <w:spacing w:val="2"/>
                <w:position w:val="-1"/>
                <w:szCs w:val="22"/>
              </w:rPr>
              <w:t>b</w:t>
            </w:r>
            <w:r w:rsidRPr="00062688">
              <w:rPr>
                <w:rFonts w:ascii="Arial" w:hAnsi="Arial" w:cs="Arial"/>
                <w:color w:val="000000" w:themeColor="text1"/>
                <w:position w:val="-1"/>
                <w:szCs w:val="22"/>
              </w:rPr>
              <w:t>ra</w:t>
            </w:r>
            <w:r w:rsidRPr="00062688">
              <w:rPr>
                <w:rFonts w:ascii="Arial" w:hAnsi="Arial" w:cs="Arial"/>
                <w:color w:val="000000" w:themeColor="text1"/>
                <w:spacing w:val="-1"/>
                <w:position w:val="-1"/>
                <w:szCs w:val="22"/>
              </w:rPr>
              <w:t>c</w:t>
            </w:r>
            <w:r w:rsidRPr="00062688">
              <w:rPr>
                <w:rFonts w:ascii="Arial" w:hAnsi="Arial" w:cs="Arial"/>
                <w:color w:val="000000" w:themeColor="text1"/>
                <w:spacing w:val="2"/>
                <w:position w:val="-1"/>
                <w:szCs w:val="22"/>
              </w:rPr>
              <w:t>k</w:t>
            </w:r>
            <w:r w:rsidRPr="00062688">
              <w:rPr>
                <w:rFonts w:ascii="Arial" w:hAnsi="Arial" w:cs="Arial"/>
                <w:color w:val="000000" w:themeColor="text1"/>
                <w:spacing w:val="-1"/>
                <w:position w:val="-1"/>
                <w:szCs w:val="22"/>
              </w:rPr>
              <w:t>e</w:t>
            </w:r>
            <w:r w:rsidRPr="00062688">
              <w:rPr>
                <w:rFonts w:ascii="Arial" w:hAnsi="Arial" w:cs="Arial"/>
                <w:color w:val="000000" w:themeColor="text1"/>
                <w:position w:val="-1"/>
                <w:szCs w:val="22"/>
              </w:rPr>
              <w:t>t pe</w:t>
            </w:r>
            <w:r w:rsidRPr="00062688">
              <w:rPr>
                <w:rFonts w:ascii="Arial" w:hAnsi="Arial" w:cs="Arial"/>
                <w:color w:val="000000" w:themeColor="text1"/>
                <w:spacing w:val="1"/>
                <w:position w:val="-1"/>
                <w:szCs w:val="22"/>
              </w:rPr>
              <w:t>r</w:t>
            </w:r>
            <w:r w:rsidRPr="00062688">
              <w:rPr>
                <w:rFonts w:ascii="Arial" w:hAnsi="Arial" w:cs="Arial"/>
                <w:color w:val="000000" w:themeColor="text1"/>
                <w:spacing w:val="-1"/>
                <w:position w:val="-1"/>
                <w:szCs w:val="22"/>
              </w:rPr>
              <w:t>ce</w:t>
            </w:r>
            <w:r w:rsidRPr="00062688">
              <w:rPr>
                <w:rFonts w:ascii="Arial" w:hAnsi="Arial" w:cs="Arial"/>
                <w:color w:val="000000" w:themeColor="text1"/>
                <w:position w:val="-1"/>
                <w:szCs w:val="22"/>
              </w:rPr>
              <w:t>nt</w:t>
            </w:r>
            <w:r w:rsidRPr="00062688">
              <w:rPr>
                <w:rFonts w:ascii="Arial" w:hAnsi="Arial" w:cs="Arial"/>
                <w:color w:val="000000" w:themeColor="text1"/>
                <w:spacing w:val="2"/>
                <w:position w:val="-1"/>
                <w:szCs w:val="22"/>
              </w:rPr>
              <w:t>a</w:t>
            </w:r>
            <w:r w:rsidRPr="00062688">
              <w:rPr>
                <w:rFonts w:ascii="Arial" w:hAnsi="Arial" w:cs="Arial"/>
                <w:color w:val="000000" w:themeColor="text1"/>
                <w:position w:val="-1"/>
                <w:szCs w:val="22"/>
              </w:rPr>
              <w:t>ge</w:t>
            </w:r>
            <w:r w:rsidRPr="00062688">
              <w:rPr>
                <w:rFonts w:ascii="Arial" w:hAnsi="Arial" w:cs="Arial"/>
                <w:color w:val="000000" w:themeColor="text1"/>
                <w:spacing w:val="-1"/>
                <w:position w:val="-1"/>
                <w:szCs w:val="22"/>
              </w:rPr>
              <w:t xml:space="preserve"> </w:t>
            </w:r>
            <w:r w:rsidRPr="00062688">
              <w:rPr>
                <w:rFonts w:ascii="Arial" w:hAnsi="Arial" w:cs="Arial"/>
                <w:color w:val="000000" w:themeColor="text1"/>
                <w:spacing w:val="2"/>
                <w:position w:val="-1"/>
                <w:szCs w:val="22"/>
              </w:rPr>
              <w:t>b</w:t>
            </w:r>
            <w:r w:rsidRPr="00062688">
              <w:rPr>
                <w:rFonts w:ascii="Arial" w:hAnsi="Arial" w:cs="Arial"/>
                <w:color w:val="000000" w:themeColor="text1"/>
                <w:position w:val="-1"/>
                <w:szCs w:val="22"/>
              </w:rPr>
              <w:t>y</w:t>
            </w:r>
            <w:r w:rsidRPr="00062688">
              <w:rPr>
                <w:rFonts w:ascii="Arial" w:hAnsi="Arial" w:cs="Arial"/>
                <w:color w:val="000000" w:themeColor="text1"/>
                <w:spacing w:val="-3"/>
                <w:position w:val="-1"/>
                <w:szCs w:val="22"/>
              </w:rPr>
              <w:t xml:space="preserve"> </w:t>
            </w:r>
            <w:r w:rsidRPr="00062688">
              <w:rPr>
                <w:rFonts w:ascii="Arial" w:hAnsi="Arial" w:cs="Arial"/>
                <w:color w:val="000000" w:themeColor="text1"/>
                <w:position w:val="-1"/>
                <w:szCs w:val="22"/>
              </w:rPr>
              <w:t>g</w:t>
            </w:r>
            <w:r w:rsidRPr="00062688">
              <w:rPr>
                <w:rFonts w:ascii="Arial" w:hAnsi="Arial" w:cs="Arial"/>
                <w:color w:val="000000" w:themeColor="text1"/>
                <w:spacing w:val="-1"/>
                <w:position w:val="-1"/>
                <w:szCs w:val="22"/>
              </w:rPr>
              <w:t>e</w:t>
            </w:r>
            <w:r w:rsidRPr="00062688">
              <w:rPr>
                <w:rFonts w:ascii="Arial" w:hAnsi="Arial" w:cs="Arial"/>
                <w:color w:val="000000" w:themeColor="text1"/>
                <w:position w:val="-1"/>
                <w:szCs w:val="22"/>
              </w:rPr>
              <w:t>nd</w:t>
            </w:r>
            <w:r w:rsidRPr="00062688">
              <w:rPr>
                <w:rFonts w:ascii="Arial" w:hAnsi="Arial" w:cs="Arial"/>
                <w:color w:val="000000" w:themeColor="text1"/>
                <w:spacing w:val="-1"/>
                <w:position w:val="-1"/>
                <w:szCs w:val="22"/>
              </w:rPr>
              <w:t>e</w:t>
            </w:r>
            <w:r w:rsidRPr="00062688">
              <w:rPr>
                <w:rFonts w:ascii="Arial" w:hAnsi="Arial" w:cs="Arial"/>
                <w:color w:val="000000" w:themeColor="text1"/>
                <w:position w:val="-1"/>
                <w:szCs w:val="22"/>
              </w:rPr>
              <w:t>r: Use basic % c</w:t>
            </w:r>
            <w:r w:rsidRPr="00062688">
              <w:rPr>
                <w:rFonts w:ascii="Arial" w:hAnsi="Arial" w:cs="Arial"/>
                <w:color w:val="000000" w:themeColor="text1"/>
                <w:spacing w:val="-1"/>
                <w:position w:val="-1"/>
                <w:szCs w:val="22"/>
              </w:rPr>
              <w:t>a</w:t>
            </w:r>
            <w:r w:rsidRPr="00062688">
              <w:rPr>
                <w:rFonts w:ascii="Arial" w:hAnsi="Arial" w:cs="Arial"/>
                <w:color w:val="000000" w:themeColor="text1"/>
                <w:position w:val="-1"/>
                <w:szCs w:val="22"/>
              </w:rPr>
              <w:t>lcul</w:t>
            </w:r>
            <w:r w:rsidRPr="00062688">
              <w:rPr>
                <w:rFonts w:ascii="Arial" w:hAnsi="Arial" w:cs="Arial"/>
                <w:color w:val="000000" w:themeColor="text1"/>
                <w:spacing w:val="-1"/>
                <w:position w:val="-1"/>
                <w:szCs w:val="22"/>
              </w:rPr>
              <w:t>a</w:t>
            </w:r>
            <w:r w:rsidRPr="00062688">
              <w:rPr>
                <w:rFonts w:ascii="Arial" w:hAnsi="Arial" w:cs="Arial"/>
                <w:color w:val="000000" w:themeColor="text1"/>
                <w:position w:val="-1"/>
                <w:szCs w:val="22"/>
              </w:rPr>
              <w:t>tion</w:t>
            </w:r>
          </w:p>
          <w:p w14:paraId="1E48738C" w14:textId="77777777" w:rsidR="00FC094C" w:rsidRPr="00062688" w:rsidRDefault="00FC094C" w:rsidP="00DF7C7A">
            <w:pPr>
              <w:pStyle w:val="ListParagraph"/>
              <w:numPr>
                <w:ilvl w:val="0"/>
                <w:numId w:val="11"/>
              </w:numPr>
              <w:ind w:right="3139"/>
              <w:contextualSpacing w:val="0"/>
              <w:jc w:val="both"/>
              <w:rPr>
                <w:rFonts w:ascii="Arial" w:hAnsi="Arial" w:cs="Arial"/>
                <w:color w:val="000000" w:themeColor="text1"/>
                <w:szCs w:val="22"/>
              </w:rPr>
            </w:pPr>
            <w:r w:rsidRPr="00062688">
              <w:rPr>
                <w:rFonts w:ascii="Arial" w:hAnsi="Arial" w:cs="Arial"/>
                <w:color w:val="000000" w:themeColor="text1"/>
                <w:szCs w:val="22"/>
              </w:rPr>
              <w:t>Av</w:t>
            </w:r>
            <w:r w:rsidRPr="00062688">
              <w:rPr>
                <w:rFonts w:ascii="Arial" w:hAnsi="Arial" w:cs="Arial"/>
                <w:color w:val="000000" w:themeColor="text1"/>
                <w:spacing w:val="-1"/>
                <w:szCs w:val="22"/>
              </w:rPr>
              <w:t>e</w:t>
            </w:r>
            <w:r w:rsidRPr="00062688">
              <w:rPr>
                <w:rFonts w:ascii="Arial" w:hAnsi="Arial" w:cs="Arial"/>
                <w:color w:val="000000" w:themeColor="text1"/>
                <w:szCs w:val="22"/>
              </w:rPr>
              <w:t>rage</w:t>
            </w:r>
            <w:r w:rsidRPr="00062688">
              <w:rPr>
                <w:rFonts w:ascii="Arial" w:hAnsi="Arial" w:cs="Arial"/>
                <w:color w:val="000000" w:themeColor="text1"/>
                <w:spacing w:val="-1"/>
                <w:szCs w:val="22"/>
              </w:rPr>
              <w:t xml:space="preserve"> </w:t>
            </w:r>
            <w:r w:rsidRPr="00062688">
              <w:rPr>
                <w:rFonts w:ascii="Arial" w:hAnsi="Arial" w:cs="Arial"/>
                <w:color w:val="000000" w:themeColor="text1"/>
                <w:szCs w:val="22"/>
              </w:rPr>
              <w:t>s</w:t>
            </w:r>
            <w:r w:rsidRPr="00062688">
              <w:rPr>
                <w:rFonts w:ascii="Arial" w:hAnsi="Arial" w:cs="Arial"/>
                <w:color w:val="000000" w:themeColor="text1"/>
                <w:spacing w:val="-1"/>
                <w:szCs w:val="22"/>
              </w:rPr>
              <w:t>a</w:t>
            </w:r>
            <w:r w:rsidRPr="00062688">
              <w:rPr>
                <w:rFonts w:ascii="Arial" w:hAnsi="Arial" w:cs="Arial"/>
                <w:color w:val="000000" w:themeColor="text1"/>
                <w:szCs w:val="22"/>
              </w:rPr>
              <w:t>la</w:t>
            </w:r>
            <w:r w:rsidRPr="00062688">
              <w:rPr>
                <w:rFonts w:ascii="Arial" w:hAnsi="Arial" w:cs="Arial"/>
                <w:color w:val="000000" w:themeColor="text1"/>
                <w:spacing w:val="3"/>
                <w:szCs w:val="22"/>
              </w:rPr>
              <w:t>r</w:t>
            </w:r>
            <w:r w:rsidRPr="00062688">
              <w:rPr>
                <w:rFonts w:ascii="Arial" w:hAnsi="Arial" w:cs="Arial"/>
                <w:color w:val="000000" w:themeColor="text1"/>
                <w:szCs w:val="22"/>
              </w:rPr>
              <w:t xml:space="preserve">y: </w:t>
            </w:r>
            <w:r w:rsidRPr="00062688">
              <w:rPr>
                <w:rFonts w:ascii="Arial" w:hAnsi="Arial" w:cs="Arial"/>
                <w:color w:val="000000" w:themeColor="text1"/>
                <w:spacing w:val="-1"/>
                <w:szCs w:val="22"/>
              </w:rPr>
              <w:t>=</w:t>
            </w:r>
            <w:r w:rsidRPr="00062688">
              <w:rPr>
                <w:rFonts w:ascii="Arial" w:hAnsi="Arial" w:cs="Arial"/>
                <w:color w:val="000000" w:themeColor="text1"/>
                <w:szCs w:val="22"/>
              </w:rPr>
              <w:t>A</w:t>
            </w:r>
            <w:r w:rsidRPr="00062688">
              <w:rPr>
                <w:rFonts w:ascii="Arial" w:hAnsi="Arial" w:cs="Arial"/>
                <w:color w:val="000000" w:themeColor="text1"/>
                <w:spacing w:val="-1"/>
                <w:szCs w:val="22"/>
              </w:rPr>
              <w:t>V</w:t>
            </w:r>
            <w:r w:rsidRPr="00062688">
              <w:rPr>
                <w:rFonts w:ascii="Arial" w:hAnsi="Arial" w:cs="Arial"/>
                <w:color w:val="000000" w:themeColor="text1"/>
                <w:szCs w:val="22"/>
              </w:rPr>
              <w:t>ERAG</w:t>
            </w:r>
            <w:r w:rsidRPr="00062688">
              <w:rPr>
                <w:rFonts w:ascii="Arial" w:hAnsi="Arial" w:cs="Arial"/>
                <w:color w:val="000000" w:themeColor="text1"/>
                <w:spacing w:val="1"/>
                <w:szCs w:val="22"/>
              </w:rPr>
              <w:t>E</w:t>
            </w:r>
            <w:r w:rsidRPr="00062688">
              <w:rPr>
                <w:rFonts w:ascii="Arial" w:hAnsi="Arial" w:cs="Arial"/>
                <w:color w:val="000000" w:themeColor="text1"/>
                <w:spacing w:val="-3"/>
                <w:szCs w:val="22"/>
              </w:rPr>
              <w:t>I</w:t>
            </w:r>
            <w:r w:rsidRPr="00062688">
              <w:rPr>
                <w:rFonts w:ascii="Arial" w:hAnsi="Arial" w:cs="Arial"/>
                <w:color w:val="000000" w:themeColor="text1"/>
                <w:szCs w:val="22"/>
              </w:rPr>
              <w:t>F</w:t>
            </w:r>
          </w:p>
          <w:p w14:paraId="5C857449" w14:textId="77777777" w:rsidR="00FC094C" w:rsidRPr="00062688" w:rsidRDefault="00FC094C" w:rsidP="00DF7C7A">
            <w:pPr>
              <w:pStyle w:val="ListParagraph"/>
              <w:ind w:right="3139"/>
              <w:contextualSpacing w:val="0"/>
              <w:jc w:val="both"/>
              <w:rPr>
                <w:rFonts w:ascii="Arial" w:hAnsi="Arial" w:cs="Arial"/>
                <w:color w:val="000000" w:themeColor="text1"/>
                <w:szCs w:val="22"/>
              </w:rPr>
            </w:pPr>
            <w:r w:rsidRPr="00062688">
              <w:rPr>
                <w:rFonts w:ascii="Arial" w:hAnsi="Arial" w:cs="Arial"/>
                <w:szCs w:val="22"/>
              </w:rPr>
              <w:t>[e.g., =</w:t>
            </w:r>
            <w:r w:rsidRPr="00062688">
              <w:rPr>
                <w:rFonts w:ascii="Arial" w:hAnsi="Arial" w:cs="Arial"/>
                <w:bCs/>
                <w:szCs w:val="22"/>
                <w:shd w:val="clear" w:color="auto" w:fill="FFFFFF"/>
              </w:rPr>
              <w:t>AVERAGEIF(</w:t>
            </w:r>
            <w:r w:rsidRPr="00062688">
              <w:rPr>
                <w:rStyle w:val="func-arg"/>
                <w:rFonts w:ascii="Arial" w:eastAsiaTheme="majorEastAsia" w:hAnsi="Arial" w:cs="Arial"/>
                <w:bCs/>
                <w:szCs w:val="22"/>
                <w:shd w:val="clear" w:color="auto" w:fill="FFFFFF"/>
              </w:rPr>
              <w:t>range</w:t>
            </w:r>
            <w:r w:rsidRPr="00062688">
              <w:rPr>
                <w:rFonts w:ascii="Arial" w:hAnsi="Arial" w:cs="Arial"/>
                <w:bCs/>
                <w:szCs w:val="22"/>
                <w:shd w:val="clear" w:color="auto" w:fill="FFFFFF"/>
              </w:rPr>
              <w:t>,</w:t>
            </w:r>
            <w:r w:rsidRPr="00062688">
              <w:rPr>
                <w:rStyle w:val="func-arg"/>
                <w:rFonts w:ascii="Arial" w:eastAsiaTheme="majorEastAsia" w:hAnsi="Arial" w:cs="Arial"/>
                <w:bCs/>
                <w:szCs w:val="22"/>
                <w:shd w:val="clear" w:color="auto" w:fill="FFFFFF"/>
              </w:rPr>
              <w:t>criteria</w:t>
            </w:r>
            <w:r w:rsidRPr="00062688">
              <w:rPr>
                <w:rFonts w:ascii="Arial" w:hAnsi="Arial" w:cs="Arial"/>
                <w:bCs/>
                <w:szCs w:val="22"/>
                <w:shd w:val="clear" w:color="auto" w:fill="FFFFFF"/>
              </w:rPr>
              <w:t>,</w:t>
            </w:r>
            <w:r w:rsidRPr="00062688">
              <w:rPr>
                <w:rStyle w:val="func-arg"/>
                <w:rFonts w:ascii="Arial" w:eastAsiaTheme="majorEastAsia" w:hAnsi="Arial" w:cs="Arial"/>
                <w:bCs/>
                <w:szCs w:val="22"/>
                <w:shd w:val="clear" w:color="auto" w:fill="FFFFFF"/>
              </w:rPr>
              <w:t>average_range</w:t>
            </w:r>
            <w:r w:rsidRPr="00062688">
              <w:rPr>
                <w:rFonts w:ascii="Arial" w:hAnsi="Arial" w:cs="Arial"/>
                <w:bCs/>
                <w:szCs w:val="22"/>
                <w:shd w:val="clear" w:color="auto" w:fill="FFFFFF"/>
              </w:rPr>
              <w:t>)]</w:t>
            </w:r>
          </w:p>
          <w:p w14:paraId="06CAF7BA" w14:textId="77777777" w:rsidR="00FC094C" w:rsidRPr="00062688" w:rsidRDefault="00FC094C" w:rsidP="00DF7C7A">
            <w:pPr>
              <w:pStyle w:val="ListParagraph"/>
              <w:numPr>
                <w:ilvl w:val="0"/>
                <w:numId w:val="11"/>
              </w:numPr>
              <w:contextualSpacing w:val="0"/>
              <w:jc w:val="both"/>
              <w:rPr>
                <w:color w:val="000000" w:themeColor="text1"/>
                <w:sz w:val="22"/>
                <w:szCs w:val="24"/>
              </w:rPr>
            </w:pPr>
            <w:r w:rsidRPr="00062688">
              <w:rPr>
                <w:rFonts w:ascii="Arial" w:hAnsi="Arial" w:cs="Arial"/>
                <w:color w:val="000000" w:themeColor="text1"/>
                <w:szCs w:val="22"/>
              </w:rPr>
              <w:t>Top Highest Paying Positions: Create linked reference to pivot table data elements</w:t>
            </w:r>
            <w:r w:rsidRPr="00062688">
              <w:rPr>
                <w:color w:val="000000" w:themeColor="text1"/>
                <w:sz w:val="22"/>
                <w:szCs w:val="24"/>
              </w:rPr>
              <w:t xml:space="preserve"> </w:t>
            </w:r>
            <w:bookmarkEnd w:id="5"/>
          </w:p>
        </w:tc>
      </w:tr>
    </w:tbl>
    <w:p w14:paraId="345CDD16" w14:textId="068D4D2E" w:rsidR="00947D84" w:rsidRPr="00062688" w:rsidRDefault="00947D84" w:rsidP="00947D84">
      <w:pPr>
        <w:spacing w:after="120"/>
        <w:jc w:val="both"/>
        <w:rPr>
          <w:rFonts w:ascii="Arial" w:eastAsia="Calibri" w:hAnsi="Arial" w:cs="Arial"/>
          <w:b/>
          <w:sz w:val="28"/>
          <w:szCs w:val="32"/>
          <w:lang w:val="en"/>
        </w:rPr>
      </w:pPr>
      <w:r>
        <w:rPr>
          <w:rFonts w:ascii="Arial" w:eastAsia="Calibri" w:hAnsi="Arial" w:cs="Arial"/>
          <w:b/>
          <w:sz w:val="28"/>
          <w:szCs w:val="32"/>
          <w:lang w:val="en"/>
        </w:rPr>
        <w:lastRenderedPageBreak/>
        <w:t>6</w:t>
      </w:r>
      <w:r w:rsidRPr="00062688">
        <w:rPr>
          <w:rFonts w:ascii="Arial" w:eastAsia="Calibri" w:hAnsi="Arial" w:cs="Arial"/>
          <w:b/>
          <w:sz w:val="28"/>
          <w:szCs w:val="32"/>
          <w:lang w:val="en"/>
        </w:rPr>
        <w:t xml:space="preserve">. Create </w:t>
      </w:r>
      <w:r>
        <w:rPr>
          <w:rFonts w:ascii="Arial" w:eastAsia="Calibri" w:hAnsi="Arial" w:cs="Arial"/>
          <w:b/>
          <w:sz w:val="28"/>
          <w:szCs w:val="32"/>
          <w:lang w:val="en"/>
        </w:rPr>
        <w:t>Visualization</w:t>
      </w:r>
    </w:p>
    <w:p w14:paraId="699A6709" w14:textId="40935C2A" w:rsidR="00947D84" w:rsidRPr="00062688" w:rsidRDefault="00347F90" w:rsidP="00947D84">
      <w:pPr>
        <w:jc w:val="both"/>
        <w:rPr>
          <w:rFonts w:ascii="Arial" w:hAnsi="Arial" w:cs="Arial"/>
          <w:sz w:val="22"/>
          <w:szCs w:val="22"/>
        </w:rPr>
      </w:pPr>
      <w:r>
        <w:rPr>
          <w:rFonts w:ascii="Arial" w:hAnsi="Arial" w:cs="Arial"/>
          <w:sz w:val="22"/>
          <w:szCs w:val="22"/>
        </w:rPr>
        <w:t xml:space="preserve">Provide visualization </w:t>
      </w:r>
      <w:r w:rsidR="00252FA6">
        <w:rPr>
          <w:rFonts w:ascii="Arial" w:hAnsi="Arial" w:cs="Arial"/>
          <w:sz w:val="22"/>
          <w:szCs w:val="22"/>
        </w:rPr>
        <w:t xml:space="preserve">using charts tied to the executive summary created in section 5 of this project.  </w:t>
      </w:r>
    </w:p>
    <w:p w14:paraId="66DE888E" w14:textId="77777777" w:rsidR="00B05AE5" w:rsidRPr="00062688" w:rsidRDefault="00B05AE5" w:rsidP="006D3047">
      <w:pPr>
        <w:spacing w:before="4" w:line="260" w:lineRule="exact"/>
        <w:jc w:val="both"/>
        <w:rPr>
          <w:rFonts w:ascii="Arial" w:hAnsi="Arial" w:cs="Arial"/>
          <w:sz w:val="26"/>
          <w:szCs w:val="26"/>
        </w:rPr>
      </w:pPr>
    </w:p>
    <w:p w14:paraId="0229A933" w14:textId="141001F4" w:rsidR="00B05AE5" w:rsidRPr="00947D84" w:rsidRDefault="00FF6F38" w:rsidP="00947D84">
      <w:pPr>
        <w:pStyle w:val="ListParagraph"/>
        <w:numPr>
          <w:ilvl w:val="0"/>
          <w:numId w:val="14"/>
        </w:numPr>
        <w:jc w:val="both"/>
        <w:rPr>
          <w:rFonts w:ascii="Arial" w:hAnsi="Arial" w:cs="Arial"/>
          <w:b/>
          <w:sz w:val="22"/>
          <w:szCs w:val="24"/>
        </w:rPr>
      </w:pPr>
      <w:r w:rsidRPr="00947D84">
        <w:rPr>
          <w:rFonts w:ascii="Arial" w:hAnsi="Arial" w:cs="Arial"/>
          <w:b/>
          <w:sz w:val="22"/>
          <w:szCs w:val="24"/>
        </w:rPr>
        <w:t>Create Charts</w:t>
      </w:r>
    </w:p>
    <w:p w14:paraId="134CB570" w14:textId="557A690D" w:rsidR="00B05AE5" w:rsidRPr="00062688" w:rsidRDefault="00347F90" w:rsidP="00947D84">
      <w:pPr>
        <w:spacing w:after="120"/>
        <w:ind w:firstLine="708"/>
        <w:jc w:val="both"/>
        <w:rPr>
          <w:rFonts w:ascii="Arial" w:hAnsi="Arial" w:cs="Arial"/>
          <w:sz w:val="22"/>
          <w:szCs w:val="24"/>
        </w:rPr>
      </w:pPr>
      <w:r>
        <w:rPr>
          <w:rFonts w:ascii="Arial" w:hAnsi="Arial" w:cs="Arial"/>
          <w:sz w:val="22"/>
          <w:szCs w:val="24"/>
        </w:rPr>
        <w:t xml:space="preserve">On the </w:t>
      </w:r>
      <w:r w:rsidR="00FF6F38" w:rsidRPr="00062688">
        <w:rPr>
          <w:rFonts w:ascii="Arial" w:hAnsi="Arial" w:cs="Arial"/>
          <w:b/>
          <w:sz w:val="22"/>
          <w:szCs w:val="24"/>
        </w:rPr>
        <w:t>Data_Analysis</w:t>
      </w:r>
      <w:r w:rsidR="00FF6F38" w:rsidRPr="00062688">
        <w:rPr>
          <w:rFonts w:ascii="Arial" w:hAnsi="Arial" w:cs="Arial"/>
          <w:sz w:val="22"/>
          <w:szCs w:val="24"/>
        </w:rPr>
        <w:t xml:space="preserve"> </w:t>
      </w:r>
      <w:r w:rsidR="00AB5CC5" w:rsidRPr="00062688">
        <w:rPr>
          <w:rFonts w:ascii="Arial" w:hAnsi="Arial" w:cs="Arial"/>
          <w:sz w:val="22"/>
          <w:szCs w:val="24"/>
        </w:rPr>
        <w:t>sheet</w:t>
      </w:r>
      <w:r>
        <w:rPr>
          <w:rFonts w:ascii="Arial" w:hAnsi="Arial" w:cs="Arial"/>
          <w:sz w:val="22"/>
          <w:szCs w:val="24"/>
        </w:rPr>
        <w:t xml:space="preserve">, </w:t>
      </w:r>
      <w:r w:rsidR="00FF6F38" w:rsidRPr="00062688">
        <w:rPr>
          <w:rFonts w:ascii="Arial" w:hAnsi="Arial" w:cs="Arial"/>
          <w:sz w:val="22"/>
          <w:szCs w:val="24"/>
        </w:rPr>
        <w:t>create a chart for the following</w:t>
      </w:r>
      <w:r>
        <w:rPr>
          <w:rFonts w:ascii="Arial" w:hAnsi="Arial" w:cs="Arial"/>
          <w:sz w:val="22"/>
          <w:szCs w:val="24"/>
        </w:rPr>
        <w:t>.</w:t>
      </w:r>
    </w:p>
    <w:p w14:paraId="1526563B" w14:textId="38AAD4B7" w:rsidR="002157A6" w:rsidRPr="00062688" w:rsidRDefault="00FF6F38" w:rsidP="00947D84">
      <w:pPr>
        <w:pStyle w:val="ListParagraph"/>
        <w:numPr>
          <w:ilvl w:val="0"/>
          <w:numId w:val="15"/>
        </w:numPr>
        <w:spacing w:after="120"/>
        <w:contextualSpacing w:val="0"/>
        <w:jc w:val="both"/>
        <w:rPr>
          <w:rFonts w:ascii="Arial" w:hAnsi="Arial" w:cs="Arial"/>
          <w:sz w:val="22"/>
          <w:szCs w:val="24"/>
        </w:rPr>
      </w:pPr>
      <w:r w:rsidRPr="00936838">
        <w:rPr>
          <w:rFonts w:ascii="Arial" w:hAnsi="Arial" w:cs="Arial"/>
          <w:b/>
          <w:sz w:val="22"/>
          <w:szCs w:val="24"/>
        </w:rPr>
        <w:t xml:space="preserve">Salary </w:t>
      </w:r>
      <w:r w:rsidR="00936838" w:rsidRPr="00936838">
        <w:rPr>
          <w:rFonts w:ascii="Arial" w:hAnsi="Arial" w:cs="Arial"/>
          <w:b/>
          <w:sz w:val="22"/>
          <w:szCs w:val="24"/>
        </w:rPr>
        <w:t>by Employee Count</w:t>
      </w:r>
      <w:r w:rsidRPr="00062688">
        <w:rPr>
          <w:rFonts w:ascii="Arial" w:hAnsi="Arial" w:cs="Arial"/>
          <w:sz w:val="22"/>
          <w:szCs w:val="24"/>
        </w:rPr>
        <w:t xml:space="preserve"> - Compare COUNT of both male and female employees</w:t>
      </w:r>
      <w:r w:rsidR="00B8542C" w:rsidRPr="00062688">
        <w:rPr>
          <w:rFonts w:ascii="Arial" w:hAnsi="Arial" w:cs="Arial"/>
          <w:sz w:val="22"/>
          <w:szCs w:val="24"/>
        </w:rPr>
        <w:t xml:space="preserve">. </w:t>
      </w:r>
      <w:r w:rsidRPr="00062688">
        <w:rPr>
          <w:rFonts w:ascii="Arial" w:hAnsi="Arial" w:cs="Arial"/>
          <w:sz w:val="22"/>
          <w:szCs w:val="24"/>
        </w:rPr>
        <w:t xml:space="preserve">Use a </w:t>
      </w:r>
      <w:r w:rsidRPr="00062688">
        <w:rPr>
          <w:rFonts w:ascii="Arial" w:hAnsi="Arial" w:cs="Arial"/>
          <w:b/>
          <w:sz w:val="22"/>
          <w:szCs w:val="24"/>
        </w:rPr>
        <w:t>Clustered Bar chart</w:t>
      </w:r>
    </w:p>
    <w:p w14:paraId="2EF728C6" w14:textId="4B1EBDB0" w:rsidR="002157A6" w:rsidRPr="00062688" w:rsidRDefault="00FF6F38" w:rsidP="00947D84">
      <w:pPr>
        <w:pStyle w:val="ListParagraph"/>
        <w:numPr>
          <w:ilvl w:val="0"/>
          <w:numId w:val="15"/>
        </w:numPr>
        <w:spacing w:after="120"/>
        <w:contextualSpacing w:val="0"/>
        <w:jc w:val="both"/>
        <w:rPr>
          <w:rFonts w:ascii="Arial" w:hAnsi="Arial" w:cs="Arial"/>
          <w:sz w:val="22"/>
          <w:szCs w:val="24"/>
        </w:rPr>
      </w:pPr>
      <w:r w:rsidRPr="00936838">
        <w:rPr>
          <w:rFonts w:ascii="Arial" w:hAnsi="Arial" w:cs="Arial"/>
          <w:b/>
          <w:sz w:val="22"/>
          <w:szCs w:val="24"/>
        </w:rPr>
        <w:t>Average Salary by Occupation</w:t>
      </w:r>
      <w:r w:rsidRPr="00062688">
        <w:rPr>
          <w:rFonts w:ascii="Arial" w:hAnsi="Arial" w:cs="Arial"/>
          <w:sz w:val="22"/>
          <w:szCs w:val="24"/>
        </w:rPr>
        <w:t xml:space="preserve"> - Show the difference in pay between male and female employees based on the specified job positions (Customer Service Representative, Category Manager, Stocking Associate, Inventory Retrieving Associate</w:t>
      </w:r>
      <w:r w:rsidR="00357677">
        <w:rPr>
          <w:rFonts w:ascii="Arial" w:hAnsi="Arial" w:cs="Arial"/>
          <w:sz w:val="22"/>
          <w:szCs w:val="24"/>
        </w:rPr>
        <w:t>)</w:t>
      </w:r>
      <w:r w:rsidR="00B8542C" w:rsidRPr="00062688">
        <w:rPr>
          <w:rFonts w:ascii="Arial" w:hAnsi="Arial" w:cs="Arial"/>
          <w:sz w:val="22"/>
          <w:szCs w:val="24"/>
        </w:rPr>
        <w:t xml:space="preserve">.  </w:t>
      </w:r>
      <w:r w:rsidRPr="00062688">
        <w:rPr>
          <w:rFonts w:ascii="Arial" w:hAnsi="Arial" w:cs="Arial"/>
          <w:sz w:val="22"/>
          <w:szCs w:val="24"/>
        </w:rPr>
        <w:t xml:space="preserve">Use a </w:t>
      </w:r>
      <w:r w:rsidRPr="00062688">
        <w:rPr>
          <w:rFonts w:ascii="Arial" w:hAnsi="Arial" w:cs="Arial"/>
          <w:b/>
          <w:sz w:val="22"/>
          <w:szCs w:val="24"/>
        </w:rPr>
        <w:t>Clustered Column chart</w:t>
      </w:r>
    </w:p>
    <w:p w14:paraId="6852423D" w14:textId="513284A4" w:rsidR="00B05AE5" w:rsidRPr="00062688" w:rsidRDefault="00FF6F38" w:rsidP="00947D84">
      <w:pPr>
        <w:pStyle w:val="ListParagraph"/>
        <w:numPr>
          <w:ilvl w:val="0"/>
          <w:numId w:val="15"/>
        </w:numPr>
        <w:contextualSpacing w:val="0"/>
        <w:jc w:val="both"/>
        <w:rPr>
          <w:rFonts w:ascii="Arial" w:hAnsi="Arial" w:cs="Arial"/>
          <w:sz w:val="22"/>
          <w:szCs w:val="24"/>
        </w:rPr>
      </w:pPr>
      <w:r w:rsidRPr="00936838">
        <w:rPr>
          <w:rFonts w:ascii="Arial" w:hAnsi="Arial" w:cs="Arial"/>
          <w:b/>
          <w:sz w:val="22"/>
          <w:szCs w:val="24"/>
        </w:rPr>
        <w:t xml:space="preserve">Highest Paid </w:t>
      </w:r>
      <w:r w:rsidR="00936838" w:rsidRPr="00936838">
        <w:rPr>
          <w:rFonts w:ascii="Arial" w:hAnsi="Arial" w:cs="Arial"/>
          <w:b/>
          <w:sz w:val="22"/>
          <w:szCs w:val="24"/>
        </w:rPr>
        <w:t>P</w:t>
      </w:r>
      <w:r w:rsidRPr="00936838">
        <w:rPr>
          <w:rFonts w:ascii="Arial" w:hAnsi="Arial" w:cs="Arial"/>
          <w:b/>
          <w:sz w:val="22"/>
          <w:szCs w:val="24"/>
        </w:rPr>
        <w:t>ositions</w:t>
      </w:r>
      <w:r w:rsidR="00B8542C" w:rsidRPr="00062688">
        <w:rPr>
          <w:rFonts w:ascii="Arial" w:hAnsi="Arial" w:cs="Arial"/>
          <w:sz w:val="22"/>
          <w:szCs w:val="24"/>
        </w:rPr>
        <w:t xml:space="preserve"> - </w:t>
      </w:r>
      <w:r w:rsidRPr="00062688">
        <w:rPr>
          <w:rFonts w:ascii="Arial" w:hAnsi="Arial" w:cs="Arial"/>
          <w:sz w:val="22"/>
          <w:szCs w:val="24"/>
        </w:rPr>
        <w:t xml:space="preserve">Use a </w:t>
      </w:r>
      <w:r w:rsidRPr="00062688">
        <w:rPr>
          <w:rFonts w:ascii="Arial" w:hAnsi="Arial" w:cs="Arial"/>
          <w:b/>
          <w:sz w:val="22"/>
          <w:szCs w:val="24"/>
        </w:rPr>
        <w:t>Clustered Column chart</w:t>
      </w:r>
    </w:p>
    <w:p w14:paraId="1BCC62FF" w14:textId="77777777" w:rsidR="00B05AE5" w:rsidRPr="00062688" w:rsidRDefault="00B05AE5" w:rsidP="006D3047">
      <w:pPr>
        <w:jc w:val="both"/>
        <w:rPr>
          <w:rFonts w:ascii="Arial" w:hAnsi="Arial" w:cs="Arial"/>
          <w:sz w:val="22"/>
          <w:szCs w:val="24"/>
        </w:rPr>
      </w:pPr>
    </w:p>
    <w:p w14:paraId="393E0A64" w14:textId="7A637FC6" w:rsidR="00B8542C" w:rsidRDefault="00FF6F38" w:rsidP="00947D84">
      <w:pPr>
        <w:ind w:firstLine="708"/>
        <w:jc w:val="both"/>
        <w:rPr>
          <w:rFonts w:ascii="Arial" w:hAnsi="Arial" w:cs="Arial"/>
          <w:sz w:val="22"/>
          <w:szCs w:val="24"/>
        </w:rPr>
      </w:pPr>
      <w:r w:rsidRPr="00062688">
        <w:rPr>
          <w:rFonts w:ascii="Arial" w:hAnsi="Arial" w:cs="Arial"/>
          <w:b/>
          <w:sz w:val="22"/>
          <w:szCs w:val="24"/>
        </w:rPr>
        <w:t>Note</w:t>
      </w:r>
      <w:r w:rsidRPr="00062688">
        <w:rPr>
          <w:rFonts w:ascii="Arial" w:hAnsi="Arial" w:cs="Arial"/>
          <w:sz w:val="22"/>
          <w:szCs w:val="24"/>
        </w:rPr>
        <w:t xml:space="preserve">: Make sure to add titles and data labels </w:t>
      </w:r>
      <w:r w:rsidR="00252FA6">
        <w:rPr>
          <w:rFonts w:ascii="Arial" w:hAnsi="Arial" w:cs="Arial"/>
          <w:sz w:val="22"/>
          <w:szCs w:val="24"/>
        </w:rPr>
        <w:t xml:space="preserve">to your </w:t>
      </w:r>
      <w:r w:rsidRPr="00062688">
        <w:rPr>
          <w:rFonts w:ascii="Arial" w:hAnsi="Arial" w:cs="Arial"/>
          <w:sz w:val="22"/>
          <w:szCs w:val="24"/>
        </w:rPr>
        <w:t>chart</w:t>
      </w:r>
      <w:r w:rsidR="00252FA6">
        <w:rPr>
          <w:rFonts w:ascii="Arial" w:hAnsi="Arial" w:cs="Arial"/>
          <w:sz w:val="22"/>
          <w:szCs w:val="24"/>
        </w:rPr>
        <w:t>s</w:t>
      </w:r>
      <w:r w:rsidRPr="00062688">
        <w:rPr>
          <w:rFonts w:ascii="Arial" w:hAnsi="Arial" w:cs="Arial"/>
          <w:sz w:val="22"/>
          <w:szCs w:val="24"/>
        </w:rPr>
        <w:t>.</w:t>
      </w:r>
    </w:p>
    <w:p w14:paraId="5809B480" w14:textId="064436D1" w:rsidR="00252FA6" w:rsidRDefault="00252FA6" w:rsidP="00947D84">
      <w:pPr>
        <w:ind w:firstLine="708"/>
        <w:jc w:val="both"/>
        <w:rPr>
          <w:rFonts w:ascii="Arial" w:hAnsi="Arial" w:cs="Arial"/>
          <w:sz w:val="22"/>
          <w:szCs w:val="24"/>
        </w:rPr>
      </w:pPr>
    </w:p>
    <w:p w14:paraId="4F8B5374" w14:textId="01F79971" w:rsidR="00252FA6" w:rsidRDefault="00CD781D" w:rsidP="00947D84">
      <w:pPr>
        <w:ind w:firstLine="708"/>
        <w:jc w:val="both"/>
        <w:rPr>
          <w:rFonts w:ascii="Arial" w:hAnsi="Arial" w:cs="Arial"/>
          <w:sz w:val="22"/>
          <w:szCs w:val="24"/>
        </w:rPr>
      </w:pPr>
      <w:r>
        <w:rPr>
          <w:noProof/>
        </w:rPr>
        <w:drawing>
          <wp:anchor distT="0" distB="0" distL="114300" distR="114300" simplePos="0" relativeHeight="251670016" behindDoc="1" locked="0" layoutInCell="1" allowOverlap="1" wp14:anchorId="37FC6BD4" wp14:editId="7D0EDA5D">
            <wp:simplePos x="0" y="0"/>
            <wp:positionH relativeFrom="margin">
              <wp:align>right</wp:align>
            </wp:positionH>
            <wp:positionV relativeFrom="paragraph">
              <wp:posOffset>6350</wp:posOffset>
            </wp:positionV>
            <wp:extent cx="5935686" cy="476250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5686" cy="4762500"/>
                    </a:xfrm>
                    <a:prstGeom prst="rect">
                      <a:avLst/>
                    </a:prstGeom>
                  </pic:spPr>
                </pic:pic>
              </a:graphicData>
            </a:graphic>
            <wp14:sizeRelH relativeFrom="margin">
              <wp14:pctWidth>0</wp14:pctWidth>
            </wp14:sizeRelH>
            <wp14:sizeRelV relativeFrom="margin">
              <wp14:pctHeight>0</wp14:pctHeight>
            </wp14:sizeRelV>
          </wp:anchor>
        </w:drawing>
      </w:r>
    </w:p>
    <w:p w14:paraId="30F11978" w14:textId="2C6ACBF0" w:rsidR="00252FA6" w:rsidRDefault="00252FA6" w:rsidP="00947D84">
      <w:pPr>
        <w:ind w:firstLine="708"/>
        <w:jc w:val="both"/>
        <w:rPr>
          <w:rFonts w:ascii="Arial" w:hAnsi="Arial" w:cs="Arial"/>
          <w:sz w:val="22"/>
          <w:szCs w:val="24"/>
        </w:rPr>
      </w:pPr>
    </w:p>
    <w:p w14:paraId="181E8AA2" w14:textId="66B93786" w:rsidR="00252FA6" w:rsidRDefault="00252FA6" w:rsidP="00947D84">
      <w:pPr>
        <w:ind w:firstLine="708"/>
        <w:jc w:val="both"/>
        <w:rPr>
          <w:rFonts w:ascii="Arial" w:hAnsi="Arial" w:cs="Arial"/>
          <w:sz w:val="22"/>
          <w:szCs w:val="24"/>
        </w:rPr>
      </w:pPr>
    </w:p>
    <w:p w14:paraId="6A94053D" w14:textId="4B99F523" w:rsidR="00252FA6" w:rsidRDefault="00252FA6" w:rsidP="00947D84">
      <w:pPr>
        <w:ind w:firstLine="708"/>
        <w:jc w:val="both"/>
        <w:rPr>
          <w:rFonts w:ascii="Arial" w:hAnsi="Arial" w:cs="Arial"/>
          <w:sz w:val="22"/>
          <w:szCs w:val="24"/>
        </w:rPr>
      </w:pPr>
    </w:p>
    <w:p w14:paraId="6C5E22D8" w14:textId="726B9E38" w:rsidR="00252FA6" w:rsidRDefault="00252FA6" w:rsidP="00947D84">
      <w:pPr>
        <w:ind w:firstLine="708"/>
        <w:jc w:val="both"/>
        <w:rPr>
          <w:rFonts w:ascii="Arial" w:hAnsi="Arial" w:cs="Arial"/>
          <w:sz w:val="22"/>
          <w:szCs w:val="24"/>
        </w:rPr>
      </w:pPr>
    </w:p>
    <w:p w14:paraId="25A1BDF6" w14:textId="49014455" w:rsidR="00252FA6" w:rsidRDefault="00252FA6" w:rsidP="00947D84">
      <w:pPr>
        <w:ind w:firstLine="708"/>
        <w:jc w:val="both"/>
        <w:rPr>
          <w:rFonts w:ascii="Arial" w:hAnsi="Arial" w:cs="Arial"/>
          <w:sz w:val="22"/>
          <w:szCs w:val="24"/>
        </w:rPr>
      </w:pPr>
    </w:p>
    <w:p w14:paraId="50A75309" w14:textId="3E295829" w:rsidR="00252FA6" w:rsidRDefault="00252FA6" w:rsidP="00947D84">
      <w:pPr>
        <w:ind w:firstLine="708"/>
        <w:jc w:val="both"/>
        <w:rPr>
          <w:rFonts w:ascii="Arial" w:hAnsi="Arial" w:cs="Arial"/>
          <w:sz w:val="22"/>
          <w:szCs w:val="24"/>
        </w:rPr>
      </w:pPr>
    </w:p>
    <w:p w14:paraId="5327F935" w14:textId="3F9037B4" w:rsidR="00252FA6" w:rsidRDefault="00252FA6" w:rsidP="00947D84">
      <w:pPr>
        <w:ind w:firstLine="708"/>
        <w:jc w:val="both"/>
        <w:rPr>
          <w:rFonts w:ascii="Arial" w:hAnsi="Arial" w:cs="Arial"/>
          <w:sz w:val="22"/>
          <w:szCs w:val="24"/>
        </w:rPr>
      </w:pPr>
    </w:p>
    <w:p w14:paraId="1AB5B8E1" w14:textId="77777777" w:rsidR="00252FA6" w:rsidRPr="00062688" w:rsidRDefault="00252FA6" w:rsidP="00947D84">
      <w:pPr>
        <w:ind w:firstLine="708"/>
        <w:jc w:val="both"/>
        <w:rPr>
          <w:rFonts w:ascii="Arial" w:hAnsi="Arial" w:cs="Arial"/>
          <w:sz w:val="22"/>
          <w:szCs w:val="24"/>
        </w:rPr>
      </w:pPr>
    </w:p>
    <w:p w14:paraId="4720A86D" w14:textId="77777777" w:rsidR="00B8542C" w:rsidRPr="00062688" w:rsidRDefault="00B8542C" w:rsidP="006D3047">
      <w:pPr>
        <w:jc w:val="both"/>
        <w:rPr>
          <w:rFonts w:ascii="Arial" w:hAnsi="Arial" w:cs="Arial"/>
          <w:sz w:val="22"/>
          <w:szCs w:val="24"/>
        </w:rPr>
      </w:pPr>
    </w:p>
    <w:p w14:paraId="191DD5AD" w14:textId="77777777" w:rsidR="00B8542C" w:rsidRPr="00062688" w:rsidRDefault="00B8542C" w:rsidP="006D3047">
      <w:pPr>
        <w:jc w:val="both"/>
        <w:rPr>
          <w:rFonts w:ascii="Arial" w:hAnsi="Arial" w:cs="Arial"/>
          <w:sz w:val="22"/>
          <w:szCs w:val="24"/>
        </w:rPr>
      </w:pPr>
    </w:p>
    <w:p w14:paraId="690A3022" w14:textId="77777777" w:rsidR="00CD781D" w:rsidRDefault="00CD781D" w:rsidP="006D3047">
      <w:pPr>
        <w:spacing w:after="240"/>
        <w:jc w:val="both"/>
        <w:rPr>
          <w:rFonts w:ascii="Arial" w:eastAsia="Calibri" w:hAnsi="Arial" w:cs="Arial"/>
          <w:b/>
          <w:sz w:val="28"/>
          <w:szCs w:val="32"/>
          <w:lang w:val="en"/>
        </w:rPr>
      </w:pPr>
    </w:p>
    <w:p w14:paraId="6C617C07" w14:textId="77777777" w:rsidR="00CD781D" w:rsidRDefault="00CD781D" w:rsidP="006D3047">
      <w:pPr>
        <w:spacing w:after="240"/>
        <w:jc w:val="both"/>
        <w:rPr>
          <w:rFonts w:ascii="Arial" w:eastAsia="Calibri" w:hAnsi="Arial" w:cs="Arial"/>
          <w:b/>
          <w:sz w:val="28"/>
          <w:szCs w:val="32"/>
          <w:lang w:val="en"/>
        </w:rPr>
      </w:pPr>
    </w:p>
    <w:p w14:paraId="15ACFC8E" w14:textId="77777777" w:rsidR="00CD781D" w:rsidRDefault="00CD781D" w:rsidP="006D3047">
      <w:pPr>
        <w:spacing w:after="240"/>
        <w:jc w:val="both"/>
        <w:rPr>
          <w:rFonts w:ascii="Arial" w:eastAsia="Calibri" w:hAnsi="Arial" w:cs="Arial"/>
          <w:b/>
          <w:sz w:val="28"/>
          <w:szCs w:val="32"/>
          <w:lang w:val="en"/>
        </w:rPr>
      </w:pPr>
    </w:p>
    <w:p w14:paraId="4087427C" w14:textId="77777777" w:rsidR="00CD781D" w:rsidRDefault="00CD781D" w:rsidP="006D3047">
      <w:pPr>
        <w:spacing w:after="240"/>
        <w:jc w:val="both"/>
        <w:rPr>
          <w:rFonts w:ascii="Arial" w:eastAsia="Calibri" w:hAnsi="Arial" w:cs="Arial"/>
          <w:b/>
          <w:sz w:val="28"/>
          <w:szCs w:val="32"/>
          <w:lang w:val="en"/>
        </w:rPr>
      </w:pPr>
    </w:p>
    <w:p w14:paraId="63C95EE9" w14:textId="77777777" w:rsidR="00CD781D" w:rsidRDefault="00CD781D" w:rsidP="006D3047">
      <w:pPr>
        <w:spacing w:after="240"/>
        <w:jc w:val="both"/>
        <w:rPr>
          <w:rFonts w:ascii="Arial" w:eastAsia="Calibri" w:hAnsi="Arial" w:cs="Arial"/>
          <w:b/>
          <w:sz w:val="28"/>
          <w:szCs w:val="32"/>
          <w:lang w:val="en"/>
        </w:rPr>
      </w:pPr>
    </w:p>
    <w:p w14:paraId="3BB5BED1" w14:textId="77777777" w:rsidR="00CD781D" w:rsidRDefault="00CD781D" w:rsidP="006D3047">
      <w:pPr>
        <w:spacing w:after="240"/>
        <w:jc w:val="both"/>
        <w:rPr>
          <w:rFonts w:ascii="Arial" w:eastAsia="Calibri" w:hAnsi="Arial" w:cs="Arial"/>
          <w:b/>
          <w:sz w:val="28"/>
          <w:szCs w:val="32"/>
          <w:lang w:val="en"/>
        </w:rPr>
      </w:pPr>
    </w:p>
    <w:p w14:paraId="5A9E31B8" w14:textId="77777777" w:rsidR="00CD781D" w:rsidRDefault="00CD781D" w:rsidP="006D3047">
      <w:pPr>
        <w:spacing w:after="240"/>
        <w:jc w:val="both"/>
        <w:rPr>
          <w:rFonts w:ascii="Arial" w:eastAsia="Calibri" w:hAnsi="Arial" w:cs="Arial"/>
          <w:b/>
          <w:sz w:val="28"/>
          <w:szCs w:val="32"/>
          <w:lang w:val="en"/>
        </w:rPr>
      </w:pPr>
    </w:p>
    <w:p w14:paraId="779EC77C" w14:textId="77777777" w:rsidR="00CD781D" w:rsidRDefault="00CD781D" w:rsidP="006D3047">
      <w:pPr>
        <w:spacing w:after="240"/>
        <w:jc w:val="both"/>
        <w:rPr>
          <w:rFonts w:ascii="Arial" w:eastAsia="Calibri" w:hAnsi="Arial" w:cs="Arial"/>
          <w:b/>
          <w:sz w:val="28"/>
          <w:szCs w:val="32"/>
          <w:lang w:val="en"/>
        </w:rPr>
      </w:pPr>
    </w:p>
    <w:p w14:paraId="43489FAB" w14:textId="77777777" w:rsidR="00CD781D" w:rsidRDefault="00CD781D" w:rsidP="006D3047">
      <w:pPr>
        <w:spacing w:after="240"/>
        <w:jc w:val="both"/>
        <w:rPr>
          <w:rFonts w:ascii="Arial" w:eastAsia="Calibri" w:hAnsi="Arial" w:cs="Arial"/>
          <w:b/>
          <w:sz w:val="28"/>
          <w:szCs w:val="32"/>
          <w:lang w:val="en"/>
        </w:rPr>
      </w:pPr>
    </w:p>
    <w:p w14:paraId="3DE039B1" w14:textId="77777777" w:rsidR="00CD781D" w:rsidRDefault="00CD781D" w:rsidP="006D3047">
      <w:pPr>
        <w:spacing w:after="240"/>
        <w:jc w:val="both"/>
        <w:rPr>
          <w:rFonts w:ascii="Arial" w:eastAsia="Calibri" w:hAnsi="Arial" w:cs="Arial"/>
          <w:b/>
          <w:sz w:val="28"/>
          <w:szCs w:val="32"/>
          <w:lang w:val="en"/>
        </w:rPr>
      </w:pPr>
    </w:p>
    <w:p w14:paraId="73945C59" w14:textId="77777777" w:rsidR="00CD781D" w:rsidRDefault="00CD781D" w:rsidP="006D3047">
      <w:pPr>
        <w:spacing w:after="240"/>
        <w:jc w:val="both"/>
        <w:rPr>
          <w:rFonts w:ascii="Arial" w:eastAsia="Calibri" w:hAnsi="Arial" w:cs="Arial"/>
          <w:b/>
          <w:sz w:val="28"/>
          <w:szCs w:val="32"/>
          <w:lang w:val="en"/>
        </w:rPr>
      </w:pPr>
    </w:p>
    <w:p w14:paraId="1402400E" w14:textId="5E11FFEF" w:rsidR="00B05AE5" w:rsidRPr="00062688" w:rsidRDefault="00947D84" w:rsidP="00492E89">
      <w:pPr>
        <w:spacing w:after="120"/>
        <w:jc w:val="both"/>
        <w:rPr>
          <w:rFonts w:ascii="Arial" w:hAnsi="Arial" w:cs="Arial"/>
          <w:sz w:val="22"/>
          <w:szCs w:val="24"/>
        </w:rPr>
      </w:pPr>
      <w:r>
        <w:rPr>
          <w:rFonts w:ascii="Arial" w:eastAsia="Calibri" w:hAnsi="Arial" w:cs="Arial"/>
          <w:b/>
          <w:sz w:val="28"/>
          <w:szCs w:val="32"/>
          <w:lang w:val="en"/>
        </w:rPr>
        <w:lastRenderedPageBreak/>
        <w:t>7</w:t>
      </w:r>
      <w:r w:rsidR="00171CE4" w:rsidRPr="00062688">
        <w:rPr>
          <w:rFonts w:ascii="Arial" w:eastAsia="Calibri" w:hAnsi="Arial" w:cs="Arial"/>
          <w:b/>
          <w:sz w:val="28"/>
          <w:szCs w:val="32"/>
          <w:lang w:val="en"/>
        </w:rPr>
        <w:t xml:space="preserve">. </w:t>
      </w:r>
      <w:r>
        <w:rPr>
          <w:rFonts w:ascii="Arial" w:eastAsia="Calibri" w:hAnsi="Arial" w:cs="Arial"/>
          <w:b/>
          <w:sz w:val="28"/>
          <w:szCs w:val="32"/>
          <w:lang w:val="en"/>
        </w:rPr>
        <w:t>Employee Record Analysis</w:t>
      </w:r>
    </w:p>
    <w:p w14:paraId="6FA32188" w14:textId="54786F4A" w:rsidR="00AE01A3" w:rsidRDefault="00492E89" w:rsidP="00492E89">
      <w:pPr>
        <w:spacing w:after="120"/>
        <w:jc w:val="both"/>
        <w:rPr>
          <w:rFonts w:ascii="Arial" w:hAnsi="Arial" w:cs="Arial"/>
          <w:sz w:val="22"/>
          <w:szCs w:val="24"/>
        </w:rPr>
      </w:pPr>
      <w:r>
        <w:rPr>
          <w:rFonts w:ascii="Arial" w:hAnsi="Arial" w:cs="Arial"/>
          <w:sz w:val="22"/>
          <w:szCs w:val="24"/>
        </w:rPr>
        <w:t>At this point</w:t>
      </w:r>
      <w:r w:rsidR="00AE01A3">
        <w:rPr>
          <w:rFonts w:ascii="Arial" w:hAnsi="Arial" w:cs="Arial"/>
          <w:sz w:val="22"/>
          <w:szCs w:val="24"/>
        </w:rPr>
        <w:t xml:space="preserve">, you have summarized </w:t>
      </w:r>
      <w:r>
        <w:rPr>
          <w:rFonts w:ascii="Arial" w:hAnsi="Arial" w:cs="Arial"/>
          <w:sz w:val="22"/>
          <w:szCs w:val="24"/>
        </w:rPr>
        <w:t xml:space="preserve">your analysis of </w:t>
      </w:r>
      <w:r w:rsidR="00AE01A3">
        <w:rPr>
          <w:rFonts w:ascii="Arial" w:hAnsi="Arial" w:cs="Arial"/>
          <w:sz w:val="22"/>
          <w:szCs w:val="24"/>
        </w:rPr>
        <w:t xml:space="preserve">the </w:t>
      </w:r>
      <w:r>
        <w:rPr>
          <w:rFonts w:ascii="Arial" w:hAnsi="Arial" w:cs="Arial"/>
          <w:sz w:val="22"/>
          <w:szCs w:val="24"/>
        </w:rPr>
        <w:t xml:space="preserve">sample </w:t>
      </w:r>
      <w:r w:rsidR="00AE01A3">
        <w:rPr>
          <w:rFonts w:ascii="Arial" w:hAnsi="Arial" w:cs="Arial"/>
          <w:sz w:val="22"/>
          <w:szCs w:val="24"/>
        </w:rPr>
        <w:t>dataset</w:t>
      </w:r>
      <w:r>
        <w:rPr>
          <w:rFonts w:ascii="Arial" w:hAnsi="Arial" w:cs="Arial"/>
          <w:sz w:val="22"/>
          <w:szCs w:val="24"/>
        </w:rPr>
        <w:t xml:space="preserve"> provided by Mell Industries,</w:t>
      </w:r>
      <w:r w:rsidR="00AE01A3">
        <w:rPr>
          <w:rFonts w:ascii="Arial" w:hAnsi="Arial" w:cs="Arial"/>
          <w:sz w:val="22"/>
          <w:szCs w:val="24"/>
        </w:rPr>
        <w:t xml:space="preserve"> and should be able to make a preliminary determination as to whether or not the gender pay discrimination allegation has merit.</w:t>
      </w:r>
    </w:p>
    <w:p w14:paraId="37217465" w14:textId="79FD03BA" w:rsidR="00AE01A3" w:rsidRDefault="00AE01A3" w:rsidP="006D3047">
      <w:pPr>
        <w:jc w:val="both"/>
        <w:rPr>
          <w:rFonts w:ascii="Arial" w:hAnsi="Arial" w:cs="Arial"/>
          <w:sz w:val="22"/>
          <w:szCs w:val="24"/>
        </w:rPr>
      </w:pPr>
      <w:r>
        <w:rPr>
          <w:rFonts w:ascii="Arial" w:hAnsi="Arial" w:cs="Arial"/>
          <w:sz w:val="22"/>
          <w:szCs w:val="24"/>
        </w:rPr>
        <w:t xml:space="preserve">In order to form a stronger conclusion, </w:t>
      </w:r>
      <w:r w:rsidR="00492E89">
        <w:rPr>
          <w:rFonts w:ascii="Arial" w:hAnsi="Arial" w:cs="Arial"/>
          <w:sz w:val="22"/>
          <w:szCs w:val="24"/>
        </w:rPr>
        <w:t>you</w:t>
      </w:r>
      <w:r>
        <w:rPr>
          <w:rFonts w:ascii="Arial" w:hAnsi="Arial" w:cs="Arial"/>
          <w:sz w:val="22"/>
          <w:szCs w:val="24"/>
        </w:rPr>
        <w:t xml:space="preserve"> need to correlate </w:t>
      </w:r>
      <w:r w:rsidR="00492E89">
        <w:rPr>
          <w:rFonts w:ascii="Arial" w:hAnsi="Arial" w:cs="Arial"/>
          <w:sz w:val="22"/>
          <w:szCs w:val="24"/>
        </w:rPr>
        <w:t>your observations</w:t>
      </w:r>
      <w:r>
        <w:rPr>
          <w:rFonts w:ascii="Arial" w:hAnsi="Arial" w:cs="Arial"/>
          <w:sz w:val="22"/>
          <w:szCs w:val="24"/>
        </w:rPr>
        <w:t xml:space="preserve"> with the duration of employee tenure and </w:t>
      </w:r>
      <w:r w:rsidR="00492E89">
        <w:rPr>
          <w:rFonts w:ascii="Arial" w:hAnsi="Arial" w:cs="Arial"/>
          <w:sz w:val="22"/>
          <w:szCs w:val="24"/>
        </w:rPr>
        <w:t xml:space="preserve">employee </w:t>
      </w:r>
      <w:r>
        <w:rPr>
          <w:rFonts w:ascii="Arial" w:hAnsi="Arial" w:cs="Arial"/>
          <w:sz w:val="22"/>
          <w:szCs w:val="24"/>
        </w:rPr>
        <w:t>performance evaluation.</w:t>
      </w:r>
    </w:p>
    <w:p w14:paraId="5120F0A3" w14:textId="77777777" w:rsidR="00B05AE5" w:rsidRPr="00492E89" w:rsidRDefault="00B05AE5" w:rsidP="006D3047">
      <w:pPr>
        <w:spacing w:line="200" w:lineRule="exact"/>
        <w:jc w:val="both"/>
        <w:rPr>
          <w:rFonts w:ascii="Arial" w:hAnsi="Arial" w:cs="Arial"/>
          <w:sz w:val="22"/>
        </w:rPr>
      </w:pPr>
    </w:p>
    <w:p w14:paraId="408191AE" w14:textId="42C2BA17" w:rsidR="00B05AE5" w:rsidRPr="00356643" w:rsidRDefault="00FF6F38" w:rsidP="00356643">
      <w:pPr>
        <w:pStyle w:val="ListParagraph"/>
        <w:numPr>
          <w:ilvl w:val="0"/>
          <w:numId w:val="17"/>
        </w:numPr>
        <w:jc w:val="both"/>
        <w:rPr>
          <w:rFonts w:ascii="Arial" w:hAnsi="Arial" w:cs="Arial"/>
          <w:b/>
          <w:sz w:val="22"/>
          <w:szCs w:val="24"/>
        </w:rPr>
      </w:pPr>
      <w:r w:rsidRPr="00356643">
        <w:rPr>
          <w:rFonts w:ascii="Arial" w:hAnsi="Arial" w:cs="Arial"/>
          <w:b/>
          <w:sz w:val="22"/>
          <w:szCs w:val="24"/>
        </w:rPr>
        <w:t>J</w:t>
      </w:r>
      <w:r w:rsidR="00842EA5" w:rsidRPr="00356643">
        <w:rPr>
          <w:rFonts w:ascii="Arial" w:hAnsi="Arial" w:cs="Arial"/>
          <w:b/>
          <w:sz w:val="22"/>
          <w:szCs w:val="24"/>
        </w:rPr>
        <w:t>ob Duration</w:t>
      </w:r>
    </w:p>
    <w:p w14:paraId="5CD649C3" w14:textId="2CFE8BFD" w:rsidR="000E4B03" w:rsidRPr="009C3279" w:rsidRDefault="00505E29" w:rsidP="009C3279">
      <w:pPr>
        <w:pStyle w:val="ListParagraph"/>
        <w:jc w:val="both"/>
        <w:rPr>
          <w:rFonts w:ascii="Arial" w:hAnsi="Arial" w:cs="Arial"/>
          <w:sz w:val="22"/>
          <w:szCs w:val="24"/>
        </w:rPr>
      </w:pPr>
      <w:r>
        <w:rPr>
          <w:rFonts w:ascii="Arial" w:hAnsi="Arial" w:cs="Arial"/>
          <w:sz w:val="22"/>
          <w:szCs w:val="24"/>
        </w:rPr>
        <w:t>On</w:t>
      </w:r>
      <w:r w:rsidR="00FF6F38" w:rsidRPr="00356643">
        <w:rPr>
          <w:rFonts w:ascii="Arial" w:hAnsi="Arial" w:cs="Arial"/>
          <w:sz w:val="22"/>
          <w:szCs w:val="24"/>
        </w:rPr>
        <w:t xml:space="preserve"> the </w:t>
      </w:r>
      <w:r w:rsidR="00FF6F38" w:rsidRPr="00356643">
        <w:rPr>
          <w:rFonts w:ascii="Arial" w:hAnsi="Arial" w:cs="Arial"/>
          <w:b/>
          <w:sz w:val="22"/>
          <w:szCs w:val="24"/>
        </w:rPr>
        <w:t>Censu</w:t>
      </w:r>
      <w:r w:rsidR="00A033C3" w:rsidRPr="00356643">
        <w:rPr>
          <w:rFonts w:ascii="Arial" w:hAnsi="Arial" w:cs="Arial"/>
          <w:b/>
          <w:sz w:val="22"/>
          <w:szCs w:val="24"/>
        </w:rPr>
        <w:t>s</w:t>
      </w:r>
      <w:r w:rsidR="00FF6F38" w:rsidRPr="00356643">
        <w:rPr>
          <w:rFonts w:ascii="Arial" w:hAnsi="Arial" w:cs="Arial"/>
          <w:sz w:val="22"/>
          <w:szCs w:val="24"/>
        </w:rPr>
        <w:t xml:space="preserve"> sheet</w:t>
      </w:r>
      <w:r>
        <w:rPr>
          <w:rFonts w:ascii="Arial" w:hAnsi="Arial" w:cs="Arial"/>
          <w:sz w:val="22"/>
          <w:szCs w:val="24"/>
        </w:rPr>
        <w:t>, i</w:t>
      </w:r>
      <w:r w:rsidR="00FF6F38" w:rsidRPr="00356643">
        <w:rPr>
          <w:rFonts w:ascii="Arial" w:hAnsi="Arial" w:cs="Arial"/>
          <w:sz w:val="22"/>
          <w:szCs w:val="24"/>
        </w:rPr>
        <w:t>nsert a new column between ‘Termination Date’ and</w:t>
      </w:r>
      <w:r w:rsidR="00356643">
        <w:rPr>
          <w:rFonts w:ascii="Arial" w:hAnsi="Arial" w:cs="Arial"/>
          <w:sz w:val="22"/>
          <w:szCs w:val="24"/>
        </w:rPr>
        <w:t xml:space="preserve"> </w:t>
      </w:r>
      <w:r w:rsidR="00FF6F38" w:rsidRPr="00356643">
        <w:rPr>
          <w:rFonts w:ascii="Arial" w:hAnsi="Arial" w:cs="Arial"/>
          <w:sz w:val="22"/>
          <w:szCs w:val="24"/>
        </w:rPr>
        <w:t>Occupation’. Title this column ‘Job Duration’.  Use a f</w:t>
      </w:r>
      <w:r w:rsidR="0080323D">
        <w:rPr>
          <w:rFonts w:ascii="Arial" w:hAnsi="Arial" w:cs="Arial"/>
          <w:sz w:val="22"/>
          <w:szCs w:val="24"/>
        </w:rPr>
        <w:t>unction</w:t>
      </w:r>
      <w:r w:rsidR="00FF6F38" w:rsidRPr="00356643">
        <w:rPr>
          <w:rFonts w:ascii="Arial" w:hAnsi="Arial" w:cs="Arial"/>
          <w:sz w:val="22"/>
          <w:szCs w:val="24"/>
        </w:rPr>
        <w:t xml:space="preserve"> that will calculate the length of employment for each employee, including </w:t>
      </w:r>
      <w:r w:rsidR="009C3279">
        <w:rPr>
          <w:rFonts w:ascii="Arial" w:hAnsi="Arial" w:cs="Arial"/>
          <w:sz w:val="22"/>
          <w:szCs w:val="24"/>
        </w:rPr>
        <w:t xml:space="preserve">anyone </w:t>
      </w:r>
      <w:r w:rsidR="009C3279" w:rsidRPr="009C3279">
        <w:rPr>
          <w:rFonts w:ascii="Arial" w:hAnsi="Arial" w:cs="Arial"/>
          <w:sz w:val="22"/>
          <w:szCs w:val="24"/>
        </w:rPr>
        <w:t>no longer with</w:t>
      </w:r>
      <w:r w:rsidR="00FF6F38" w:rsidRPr="009C3279">
        <w:rPr>
          <w:rFonts w:ascii="Arial" w:hAnsi="Arial" w:cs="Arial"/>
          <w:sz w:val="22"/>
          <w:szCs w:val="24"/>
        </w:rPr>
        <w:t xml:space="preserve"> the company.</w:t>
      </w:r>
      <w:r w:rsidR="009C3279">
        <w:rPr>
          <w:rFonts w:ascii="Arial" w:hAnsi="Arial" w:cs="Arial"/>
          <w:sz w:val="22"/>
          <w:szCs w:val="24"/>
        </w:rPr>
        <w:t xml:space="preserve">  Provide your duration results in </w:t>
      </w:r>
      <w:r w:rsidR="009C3279" w:rsidRPr="009C3279">
        <w:rPr>
          <w:rFonts w:ascii="Arial" w:hAnsi="Arial" w:cs="Arial"/>
          <w:b/>
          <w:sz w:val="22"/>
          <w:szCs w:val="24"/>
        </w:rPr>
        <w:t>X Years, Y Months, Z Days</w:t>
      </w:r>
      <w:r w:rsidR="009C3279">
        <w:rPr>
          <w:rFonts w:ascii="Arial" w:hAnsi="Arial" w:cs="Arial"/>
          <w:sz w:val="22"/>
          <w:szCs w:val="24"/>
        </w:rPr>
        <w:t xml:space="preserve"> format.</w:t>
      </w:r>
    </w:p>
    <w:p w14:paraId="68BACD2E" w14:textId="77777777" w:rsidR="006D3047" w:rsidRPr="00062688" w:rsidRDefault="006D3047" w:rsidP="006D3047">
      <w:pPr>
        <w:jc w:val="both"/>
        <w:rPr>
          <w:rFonts w:ascii="Arial" w:hAnsi="Arial" w:cs="Arial"/>
          <w:sz w:val="22"/>
          <w:szCs w:val="24"/>
        </w:rPr>
      </w:pPr>
    </w:p>
    <w:p w14:paraId="2FAEFFE1" w14:textId="193DFC19" w:rsidR="00356643" w:rsidRDefault="00FF6F38" w:rsidP="00356643">
      <w:pPr>
        <w:pStyle w:val="ListParagraph"/>
        <w:numPr>
          <w:ilvl w:val="0"/>
          <w:numId w:val="17"/>
        </w:numPr>
        <w:jc w:val="both"/>
        <w:rPr>
          <w:rFonts w:ascii="Arial" w:hAnsi="Arial" w:cs="Arial"/>
          <w:b/>
          <w:sz w:val="22"/>
          <w:szCs w:val="24"/>
        </w:rPr>
      </w:pPr>
      <w:r w:rsidRPr="00356643">
        <w:rPr>
          <w:rFonts w:ascii="Arial" w:hAnsi="Arial" w:cs="Arial"/>
          <w:b/>
          <w:sz w:val="22"/>
          <w:szCs w:val="24"/>
        </w:rPr>
        <w:t>Employee Evaluation Metrics</w:t>
      </w:r>
      <w:r w:rsidR="00492E89">
        <w:rPr>
          <w:rFonts w:ascii="Arial" w:hAnsi="Arial" w:cs="Arial"/>
          <w:b/>
          <w:sz w:val="22"/>
          <w:szCs w:val="24"/>
        </w:rPr>
        <w:t xml:space="preserve"> </w:t>
      </w:r>
    </w:p>
    <w:p w14:paraId="4EBDC873" w14:textId="296DC0E9" w:rsidR="00B05AE5" w:rsidRPr="00356643" w:rsidRDefault="00FF6F38" w:rsidP="00356643">
      <w:pPr>
        <w:pStyle w:val="ListParagraph"/>
        <w:jc w:val="both"/>
        <w:rPr>
          <w:rFonts w:ascii="Arial" w:hAnsi="Arial" w:cs="Arial"/>
          <w:b/>
          <w:sz w:val="22"/>
          <w:szCs w:val="24"/>
        </w:rPr>
      </w:pPr>
      <w:r w:rsidRPr="00356643">
        <w:rPr>
          <w:rFonts w:ascii="Arial" w:hAnsi="Arial" w:cs="Arial"/>
          <w:sz w:val="22"/>
          <w:szCs w:val="24"/>
        </w:rPr>
        <w:t xml:space="preserve">Employees are subject to performance evaluation every year, based on </w:t>
      </w:r>
      <w:r w:rsidR="00C80557">
        <w:rPr>
          <w:rFonts w:ascii="Arial" w:hAnsi="Arial" w:cs="Arial"/>
          <w:sz w:val="22"/>
          <w:szCs w:val="24"/>
        </w:rPr>
        <w:t>five (</w:t>
      </w:r>
      <w:r w:rsidRPr="00356643">
        <w:rPr>
          <w:rFonts w:ascii="Arial" w:hAnsi="Arial" w:cs="Arial"/>
          <w:sz w:val="22"/>
          <w:szCs w:val="24"/>
        </w:rPr>
        <w:t>5</w:t>
      </w:r>
      <w:r w:rsidR="00C80557">
        <w:rPr>
          <w:rFonts w:ascii="Arial" w:hAnsi="Arial" w:cs="Arial"/>
          <w:sz w:val="22"/>
          <w:szCs w:val="24"/>
        </w:rPr>
        <w:t>)</w:t>
      </w:r>
      <w:r w:rsidRPr="00356643">
        <w:rPr>
          <w:rFonts w:ascii="Arial" w:hAnsi="Arial" w:cs="Arial"/>
          <w:sz w:val="22"/>
          <w:szCs w:val="24"/>
        </w:rPr>
        <w:t xml:space="preserve"> </w:t>
      </w:r>
      <w:r w:rsidR="009C3279">
        <w:rPr>
          <w:rFonts w:ascii="Arial" w:hAnsi="Arial" w:cs="Arial"/>
          <w:sz w:val="22"/>
          <w:szCs w:val="24"/>
        </w:rPr>
        <w:t>metrics</w:t>
      </w:r>
      <w:r w:rsidRPr="00356643">
        <w:rPr>
          <w:rFonts w:ascii="Arial" w:hAnsi="Arial" w:cs="Arial"/>
          <w:sz w:val="22"/>
          <w:szCs w:val="24"/>
        </w:rPr>
        <w:t xml:space="preserve">: Knowledge of </w:t>
      </w:r>
      <w:r w:rsidR="00425BA7">
        <w:rPr>
          <w:rFonts w:ascii="Arial" w:hAnsi="Arial" w:cs="Arial"/>
          <w:sz w:val="22"/>
          <w:szCs w:val="24"/>
        </w:rPr>
        <w:t>W</w:t>
      </w:r>
      <w:r w:rsidRPr="00356643">
        <w:rPr>
          <w:rFonts w:ascii="Arial" w:hAnsi="Arial" w:cs="Arial"/>
          <w:sz w:val="22"/>
          <w:szCs w:val="24"/>
        </w:rPr>
        <w:t xml:space="preserve">ork, Communication, Teamwork, Leadership, and </w:t>
      </w:r>
      <w:r w:rsidR="00425BA7">
        <w:rPr>
          <w:rFonts w:ascii="Arial" w:hAnsi="Arial" w:cs="Arial"/>
          <w:sz w:val="22"/>
          <w:szCs w:val="24"/>
        </w:rPr>
        <w:t>Q</w:t>
      </w:r>
      <w:r w:rsidRPr="00356643">
        <w:rPr>
          <w:rFonts w:ascii="Arial" w:hAnsi="Arial" w:cs="Arial"/>
          <w:sz w:val="22"/>
          <w:szCs w:val="24"/>
        </w:rPr>
        <w:t xml:space="preserve">uality of </w:t>
      </w:r>
      <w:r w:rsidR="00425BA7">
        <w:rPr>
          <w:rFonts w:ascii="Arial" w:hAnsi="Arial" w:cs="Arial"/>
          <w:sz w:val="22"/>
          <w:szCs w:val="24"/>
        </w:rPr>
        <w:t>W</w:t>
      </w:r>
      <w:r w:rsidRPr="00356643">
        <w:rPr>
          <w:rFonts w:ascii="Arial" w:hAnsi="Arial" w:cs="Arial"/>
          <w:sz w:val="22"/>
          <w:szCs w:val="24"/>
        </w:rPr>
        <w:t xml:space="preserve">ork. </w:t>
      </w:r>
      <w:r w:rsidR="00C80557">
        <w:rPr>
          <w:rFonts w:ascii="Arial" w:hAnsi="Arial" w:cs="Arial"/>
          <w:sz w:val="22"/>
          <w:szCs w:val="24"/>
        </w:rPr>
        <w:t>Performance ratings are given by management</w:t>
      </w:r>
      <w:r w:rsidR="008A2CB6">
        <w:rPr>
          <w:rFonts w:ascii="Arial" w:hAnsi="Arial" w:cs="Arial"/>
          <w:sz w:val="22"/>
          <w:szCs w:val="24"/>
        </w:rPr>
        <w:t xml:space="preserve">, </w:t>
      </w:r>
      <w:r w:rsidR="00C80557">
        <w:rPr>
          <w:rFonts w:ascii="Arial" w:hAnsi="Arial" w:cs="Arial"/>
          <w:sz w:val="22"/>
          <w:szCs w:val="24"/>
        </w:rPr>
        <w:t xml:space="preserve">but no </w:t>
      </w:r>
      <w:r w:rsidR="009548B5">
        <w:rPr>
          <w:rFonts w:ascii="Arial" w:hAnsi="Arial" w:cs="Arial"/>
          <w:sz w:val="22"/>
          <w:szCs w:val="24"/>
        </w:rPr>
        <w:t xml:space="preserve">further evaluation </w:t>
      </w:r>
      <w:r w:rsidR="00D33C72">
        <w:rPr>
          <w:rFonts w:ascii="Arial" w:hAnsi="Arial" w:cs="Arial"/>
          <w:sz w:val="22"/>
          <w:szCs w:val="24"/>
        </w:rPr>
        <w:t xml:space="preserve">has </w:t>
      </w:r>
      <w:r w:rsidR="00425BA7">
        <w:rPr>
          <w:rFonts w:ascii="Arial" w:hAnsi="Arial" w:cs="Arial"/>
          <w:sz w:val="22"/>
          <w:szCs w:val="24"/>
        </w:rPr>
        <w:t xml:space="preserve">ever </w:t>
      </w:r>
      <w:r w:rsidR="00D33C72">
        <w:rPr>
          <w:rFonts w:ascii="Arial" w:hAnsi="Arial" w:cs="Arial"/>
          <w:sz w:val="22"/>
          <w:szCs w:val="24"/>
        </w:rPr>
        <w:t>been</w:t>
      </w:r>
      <w:r w:rsidR="00C80557">
        <w:rPr>
          <w:rFonts w:ascii="Arial" w:hAnsi="Arial" w:cs="Arial"/>
          <w:sz w:val="22"/>
          <w:szCs w:val="24"/>
        </w:rPr>
        <w:t xml:space="preserve"> done on these 5 criteria.  Mell Industries </w:t>
      </w:r>
      <w:r w:rsidR="009548B5">
        <w:rPr>
          <w:rFonts w:ascii="Arial" w:hAnsi="Arial" w:cs="Arial"/>
          <w:sz w:val="22"/>
          <w:szCs w:val="24"/>
        </w:rPr>
        <w:t>would like you to summarize the five metrics to the following criteria.</w:t>
      </w:r>
      <w:r w:rsidR="00C80557">
        <w:rPr>
          <w:rFonts w:ascii="Arial" w:hAnsi="Arial" w:cs="Arial"/>
          <w:sz w:val="22"/>
          <w:szCs w:val="24"/>
        </w:rPr>
        <w:t xml:space="preserve"> </w:t>
      </w:r>
    </w:p>
    <w:p w14:paraId="61BFCD80" w14:textId="77777777" w:rsidR="00B05AE5" w:rsidRPr="00062688" w:rsidRDefault="00B05AE5" w:rsidP="006D3047">
      <w:pPr>
        <w:spacing w:before="13" w:line="240" w:lineRule="exact"/>
        <w:jc w:val="both"/>
        <w:rPr>
          <w:rFonts w:ascii="Arial" w:hAnsi="Arial" w:cs="Arial"/>
          <w:sz w:val="22"/>
          <w:szCs w:val="24"/>
        </w:rPr>
      </w:pPr>
    </w:p>
    <w:tbl>
      <w:tblPr>
        <w:tblW w:w="0" w:type="auto"/>
        <w:tblInd w:w="2634" w:type="dxa"/>
        <w:tblLayout w:type="fixed"/>
        <w:tblCellMar>
          <w:left w:w="0" w:type="dxa"/>
          <w:right w:w="0" w:type="dxa"/>
        </w:tblCellMar>
        <w:tblLook w:val="01E0" w:firstRow="1" w:lastRow="1" w:firstColumn="1" w:lastColumn="1" w:noHBand="0" w:noVBand="0"/>
      </w:tblPr>
      <w:tblGrid>
        <w:gridCol w:w="2988"/>
        <w:gridCol w:w="1081"/>
      </w:tblGrid>
      <w:tr w:rsidR="00B05AE5" w:rsidRPr="00062688" w14:paraId="777BCAAB" w14:textId="77777777" w:rsidTr="006D3047">
        <w:trPr>
          <w:trHeight w:hRule="exact" w:val="285"/>
        </w:trPr>
        <w:tc>
          <w:tcPr>
            <w:tcW w:w="2988" w:type="dxa"/>
            <w:tcBorders>
              <w:top w:val="single" w:sz="5" w:space="0" w:color="000000"/>
              <w:left w:val="single" w:sz="5" w:space="0" w:color="000000"/>
              <w:bottom w:val="single" w:sz="5" w:space="0" w:color="000000"/>
              <w:right w:val="single" w:sz="5" w:space="0" w:color="000000"/>
            </w:tcBorders>
          </w:tcPr>
          <w:p w14:paraId="163B8CA8"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z w:val="22"/>
                <w:szCs w:val="24"/>
              </w:rPr>
              <w:t>E</w:t>
            </w:r>
            <w:r w:rsidRPr="00062688">
              <w:rPr>
                <w:rFonts w:ascii="Arial" w:hAnsi="Arial" w:cs="Arial"/>
                <w:spacing w:val="2"/>
                <w:sz w:val="22"/>
                <w:szCs w:val="24"/>
              </w:rPr>
              <w:t>x</w:t>
            </w:r>
            <w:r w:rsidRPr="00062688">
              <w:rPr>
                <w:rFonts w:ascii="Arial" w:hAnsi="Arial" w:cs="Arial"/>
                <w:spacing w:val="-1"/>
                <w:sz w:val="22"/>
                <w:szCs w:val="24"/>
              </w:rPr>
              <w:t>cee</w:t>
            </w:r>
            <w:r w:rsidRPr="00062688">
              <w:rPr>
                <w:rFonts w:ascii="Arial" w:hAnsi="Arial" w:cs="Arial"/>
                <w:sz w:val="22"/>
                <w:szCs w:val="24"/>
              </w:rPr>
              <w:t>ds E</w:t>
            </w:r>
            <w:r w:rsidRPr="00062688">
              <w:rPr>
                <w:rFonts w:ascii="Arial" w:hAnsi="Arial" w:cs="Arial"/>
                <w:spacing w:val="2"/>
                <w:sz w:val="22"/>
                <w:szCs w:val="24"/>
              </w:rPr>
              <w:t>x</w:t>
            </w:r>
            <w:r w:rsidRPr="00062688">
              <w:rPr>
                <w:rFonts w:ascii="Arial" w:hAnsi="Arial" w:cs="Arial"/>
                <w:sz w:val="22"/>
                <w:szCs w:val="24"/>
              </w:rPr>
              <w:t>p</w:t>
            </w:r>
            <w:r w:rsidRPr="00062688">
              <w:rPr>
                <w:rFonts w:ascii="Arial" w:hAnsi="Arial" w:cs="Arial"/>
                <w:spacing w:val="-1"/>
                <w:sz w:val="22"/>
                <w:szCs w:val="24"/>
              </w:rPr>
              <w:t>ec</w:t>
            </w:r>
            <w:r w:rsidRPr="00062688">
              <w:rPr>
                <w:rFonts w:ascii="Arial" w:hAnsi="Arial" w:cs="Arial"/>
                <w:sz w:val="22"/>
                <w:szCs w:val="24"/>
              </w:rPr>
              <w:t>tations</w:t>
            </w:r>
          </w:p>
        </w:tc>
        <w:tc>
          <w:tcPr>
            <w:tcW w:w="1081" w:type="dxa"/>
            <w:tcBorders>
              <w:top w:val="single" w:sz="5" w:space="0" w:color="000000"/>
              <w:left w:val="single" w:sz="5" w:space="0" w:color="000000"/>
              <w:bottom w:val="single" w:sz="5" w:space="0" w:color="000000"/>
              <w:right w:val="single" w:sz="5" w:space="0" w:color="000000"/>
            </w:tcBorders>
          </w:tcPr>
          <w:p w14:paraId="058FC4C1"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z w:val="22"/>
                <w:szCs w:val="24"/>
              </w:rPr>
              <w:t>3</w:t>
            </w:r>
          </w:p>
        </w:tc>
      </w:tr>
      <w:tr w:rsidR="00B05AE5" w:rsidRPr="00062688" w14:paraId="59E4ED4A" w14:textId="77777777" w:rsidTr="006D3047">
        <w:trPr>
          <w:trHeight w:hRule="exact" w:val="286"/>
        </w:trPr>
        <w:tc>
          <w:tcPr>
            <w:tcW w:w="2988" w:type="dxa"/>
            <w:tcBorders>
              <w:top w:val="single" w:sz="5" w:space="0" w:color="000000"/>
              <w:left w:val="single" w:sz="5" w:space="0" w:color="000000"/>
              <w:bottom w:val="single" w:sz="5" w:space="0" w:color="000000"/>
              <w:right w:val="single" w:sz="5" w:space="0" w:color="000000"/>
            </w:tcBorders>
          </w:tcPr>
          <w:p w14:paraId="631B08EA"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z w:val="22"/>
                <w:szCs w:val="24"/>
              </w:rPr>
              <w:t>M</w:t>
            </w:r>
            <w:r w:rsidRPr="00062688">
              <w:rPr>
                <w:rFonts w:ascii="Arial" w:hAnsi="Arial" w:cs="Arial"/>
                <w:spacing w:val="-1"/>
                <w:sz w:val="22"/>
                <w:szCs w:val="24"/>
              </w:rPr>
              <w:t>ee</w:t>
            </w:r>
            <w:r w:rsidRPr="00062688">
              <w:rPr>
                <w:rFonts w:ascii="Arial" w:hAnsi="Arial" w:cs="Arial"/>
                <w:sz w:val="22"/>
                <w:szCs w:val="24"/>
              </w:rPr>
              <w:t>ts E</w:t>
            </w:r>
            <w:r w:rsidRPr="00062688">
              <w:rPr>
                <w:rFonts w:ascii="Arial" w:hAnsi="Arial" w:cs="Arial"/>
                <w:spacing w:val="3"/>
                <w:sz w:val="22"/>
                <w:szCs w:val="24"/>
              </w:rPr>
              <w:t>x</w:t>
            </w:r>
            <w:r w:rsidRPr="00062688">
              <w:rPr>
                <w:rFonts w:ascii="Arial" w:hAnsi="Arial" w:cs="Arial"/>
                <w:sz w:val="22"/>
                <w:szCs w:val="24"/>
              </w:rPr>
              <w:t>p</w:t>
            </w:r>
            <w:r w:rsidRPr="00062688">
              <w:rPr>
                <w:rFonts w:ascii="Arial" w:hAnsi="Arial" w:cs="Arial"/>
                <w:spacing w:val="-1"/>
                <w:sz w:val="22"/>
                <w:szCs w:val="24"/>
              </w:rPr>
              <w:t>ec</w:t>
            </w:r>
            <w:r w:rsidRPr="00062688">
              <w:rPr>
                <w:rFonts w:ascii="Arial" w:hAnsi="Arial" w:cs="Arial"/>
                <w:sz w:val="22"/>
                <w:szCs w:val="24"/>
              </w:rPr>
              <w:t>tations</w:t>
            </w:r>
          </w:p>
        </w:tc>
        <w:tc>
          <w:tcPr>
            <w:tcW w:w="1081" w:type="dxa"/>
            <w:tcBorders>
              <w:top w:val="single" w:sz="5" w:space="0" w:color="000000"/>
              <w:left w:val="single" w:sz="5" w:space="0" w:color="000000"/>
              <w:bottom w:val="single" w:sz="5" w:space="0" w:color="000000"/>
              <w:right w:val="single" w:sz="5" w:space="0" w:color="000000"/>
            </w:tcBorders>
          </w:tcPr>
          <w:p w14:paraId="1F31F085"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z w:val="22"/>
                <w:szCs w:val="24"/>
              </w:rPr>
              <w:t>2</w:t>
            </w:r>
          </w:p>
        </w:tc>
      </w:tr>
      <w:tr w:rsidR="00B05AE5" w:rsidRPr="00062688" w14:paraId="0443E6FC" w14:textId="77777777" w:rsidTr="006D3047">
        <w:trPr>
          <w:trHeight w:hRule="exact" w:val="288"/>
        </w:trPr>
        <w:tc>
          <w:tcPr>
            <w:tcW w:w="2988" w:type="dxa"/>
            <w:tcBorders>
              <w:top w:val="single" w:sz="5" w:space="0" w:color="000000"/>
              <w:left w:val="single" w:sz="5" w:space="0" w:color="000000"/>
              <w:bottom w:val="single" w:sz="5" w:space="0" w:color="000000"/>
              <w:right w:val="single" w:sz="5" w:space="0" w:color="000000"/>
            </w:tcBorders>
          </w:tcPr>
          <w:p w14:paraId="3E701AF5"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pacing w:val="-2"/>
                <w:sz w:val="22"/>
                <w:szCs w:val="24"/>
              </w:rPr>
              <w:t>B</w:t>
            </w:r>
            <w:r w:rsidRPr="00062688">
              <w:rPr>
                <w:rFonts w:ascii="Arial" w:hAnsi="Arial" w:cs="Arial"/>
                <w:spacing w:val="-1"/>
                <w:sz w:val="22"/>
                <w:szCs w:val="24"/>
              </w:rPr>
              <w:t>e</w:t>
            </w:r>
            <w:r w:rsidRPr="00062688">
              <w:rPr>
                <w:rFonts w:ascii="Arial" w:hAnsi="Arial" w:cs="Arial"/>
                <w:sz w:val="22"/>
                <w:szCs w:val="24"/>
              </w:rPr>
              <w:t>low E</w:t>
            </w:r>
            <w:r w:rsidRPr="00062688">
              <w:rPr>
                <w:rFonts w:ascii="Arial" w:hAnsi="Arial" w:cs="Arial"/>
                <w:spacing w:val="2"/>
                <w:sz w:val="22"/>
                <w:szCs w:val="24"/>
              </w:rPr>
              <w:t>x</w:t>
            </w:r>
            <w:r w:rsidRPr="00062688">
              <w:rPr>
                <w:rFonts w:ascii="Arial" w:hAnsi="Arial" w:cs="Arial"/>
                <w:sz w:val="22"/>
                <w:szCs w:val="24"/>
              </w:rPr>
              <w:t>p</w:t>
            </w:r>
            <w:r w:rsidRPr="00062688">
              <w:rPr>
                <w:rFonts w:ascii="Arial" w:hAnsi="Arial" w:cs="Arial"/>
                <w:spacing w:val="-1"/>
                <w:sz w:val="22"/>
                <w:szCs w:val="24"/>
              </w:rPr>
              <w:t>ec</w:t>
            </w:r>
            <w:r w:rsidRPr="00062688">
              <w:rPr>
                <w:rFonts w:ascii="Arial" w:hAnsi="Arial" w:cs="Arial"/>
                <w:sz w:val="22"/>
                <w:szCs w:val="24"/>
              </w:rPr>
              <w:t>tations</w:t>
            </w:r>
          </w:p>
        </w:tc>
        <w:tc>
          <w:tcPr>
            <w:tcW w:w="1081" w:type="dxa"/>
            <w:tcBorders>
              <w:top w:val="single" w:sz="5" w:space="0" w:color="000000"/>
              <w:left w:val="single" w:sz="5" w:space="0" w:color="000000"/>
              <w:bottom w:val="single" w:sz="5" w:space="0" w:color="000000"/>
              <w:right w:val="single" w:sz="5" w:space="0" w:color="000000"/>
            </w:tcBorders>
          </w:tcPr>
          <w:p w14:paraId="6DC6F222" w14:textId="77777777" w:rsidR="00B05AE5" w:rsidRPr="00062688" w:rsidRDefault="00FF6F38" w:rsidP="006D3047">
            <w:pPr>
              <w:spacing w:line="260" w:lineRule="exact"/>
              <w:ind w:left="102"/>
              <w:jc w:val="both"/>
              <w:rPr>
                <w:rFonts w:ascii="Arial" w:hAnsi="Arial" w:cs="Arial"/>
                <w:sz w:val="22"/>
                <w:szCs w:val="24"/>
              </w:rPr>
            </w:pPr>
            <w:r w:rsidRPr="00062688">
              <w:rPr>
                <w:rFonts w:ascii="Arial" w:hAnsi="Arial" w:cs="Arial"/>
                <w:sz w:val="22"/>
                <w:szCs w:val="24"/>
              </w:rPr>
              <w:t>1</w:t>
            </w:r>
          </w:p>
        </w:tc>
      </w:tr>
    </w:tbl>
    <w:p w14:paraId="3C0102ED" w14:textId="01EF3257" w:rsidR="00B05AE5" w:rsidRDefault="00B05AE5" w:rsidP="006D3047">
      <w:pPr>
        <w:spacing w:line="200" w:lineRule="exact"/>
        <w:jc w:val="both"/>
        <w:rPr>
          <w:rFonts w:ascii="Arial" w:hAnsi="Arial" w:cs="Arial"/>
          <w:sz w:val="18"/>
        </w:rPr>
      </w:pPr>
    </w:p>
    <w:p w14:paraId="506AE8BB" w14:textId="1EFC7C68" w:rsidR="009548B5" w:rsidRPr="00425BA7" w:rsidRDefault="00425BA7" w:rsidP="00425BA7">
      <w:pPr>
        <w:pStyle w:val="ListParagraph"/>
        <w:jc w:val="both"/>
        <w:rPr>
          <w:rFonts w:ascii="Arial" w:hAnsi="Arial" w:cs="Arial"/>
          <w:sz w:val="22"/>
          <w:szCs w:val="24"/>
        </w:rPr>
      </w:pPr>
      <w:r>
        <w:rPr>
          <w:rFonts w:ascii="Arial" w:hAnsi="Arial" w:cs="Arial"/>
          <w:sz w:val="22"/>
          <w:szCs w:val="24"/>
        </w:rPr>
        <w:t>On</w:t>
      </w:r>
      <w:r w:rsidRPr="00356643">
        <w:rPr>
          <w:rFonts w:ascii="Arial" w:hAnsi="Arial" w:cs="Arial"/>
          <w:sz w:val="22"/>
          <w:szCs w:val="24"/>
        </w:rPr>
        <w:t xml:space="preserve"> the </w:t>
      </w:r>
      <w:r w:rsidRPr="00356643">
        <w:rPr>
          <w:rFonts w:ascii="Arial" w:hAnsi="Arial" w:cs="Arial"/>
          <w:b/>
          <w:sz w:val="22"/>
          <w:szCs w:val="24"/>
        </w:rPr>
        <w:t>Census</w:t>
      </w:r>
      <w:r w:rsidRPr="00356643">
        <w:rPr>
          <w:rFonts w:ascii="Arial" w:hAnsi="Arial" w:cs="Arial"/>
          <w:sz w:val="22"/>
          <w:szCs w:val="24"/>
        </w:rPr>
        <w:t xml:space="preserve"> sheet</w:t>
      </w:r>
      <w:r>
        <w:rPr>
          <w:rFonts w:ascii="Arial" w:hAnsi="Arial" w:cs="Arial"/>
          <w:sz w:val="22"/>
          <w:szCs w:val="24"/>
        </w:rPr>
        <w:t>, i</w:t>
      </w:r>
      <w:r w:rsidRPr="00356643">
        <w:rPr>
          <w:rFonts w:ascii="Arial" w:hAnsi="Arial" w:cs="Arial"/>
          <w:sz w:val="22"/>
          <w:szCs w:val="24"/>
        </w:rPr>
        <w:t xml:space="preserve">nsert </w:t>
      </w:r>
      <w:r>
        <w:rPr>
          <w:rFonts w:ascii="Arial" w:hAnsi="Arial" w:cs="Arial"/>
          <w:sz w:val="22"/>
          <w:szCs w:val="24"/>
        </w:rPr>
        <w:t>two (2)</w:t>
      </w:r>
      <w:r w:rsidRPr="00356643">
        <w:rPr>
          <w:rFonts w:ascii="Arial" w:hAnsi="Arial" w:cs="Arial"/>
          <w:sz w:val="22"/>
          <w:szCs w:val="24"/>
        </w:rPr>
        <w:t xml:space="preserve"> new column</w:t>
      </w:r>
      <w:r>
        <w:rPr>
          <w:rFonts w:ascii="Arial" w:hAnsi="Arial" w:cs="Arial"/>
          <w:sz w:val="22"/>
          <w:szCs w:val="24"/>
        </w:rPr>
        <w:t>s</w:t>
      </w:r>
      <w:r w:rsidRPr="00356643">
        <w:rPr>
          <w:rFonts w:ascii="Arial" w:hAnsi="Arial" w:cs="Arial"/>
          <w:sz w:val="22"/>
          <w:szCs w:val="24"/>
        </w:rPr>
        <w:t xml:space="preserve"> </w:t>
      </w:r>
      <w:r>
        <w:rPr>
          <w:rFonts w:ascii="Arial" w:hAnsi="Arial" w:cs="Arial"/>
          <w:sz w:val="22"/>
          <w:szCs w:val="24"/>
        </w:rPr>
        <w:t>to the right of “Quality of Work</w:t>
      </w:r>
      <w:r w:rsidRPr="00356643">
        <w:rPr>
          <w:rFonts w:ascii="Arial" w:hAnsi="Arial" w:cs="Arial"/>
          <w:sz w:val="22"/>
          <w:szCs w:val="24"/>
        </w:rPr>
        <w:t>’. Title th</w:t>
      </w:r>
      <w:r w:rsidR="00F005EA">
        <w:rPr>
          <w:rFonts w:ascii="Arial" w:hAnsi="Arial" w:cs="Arial"/>
          <w:sz w:val="22"/>
          <w:szCs w:val="24"/>
        </w:rPr>
        <w:t>e first</w:t>
      </w:r>
      <w:r w:rsidRPr="00356643">
        <w:rPr>
          <w:rFonts w:ascii="Arial" w:hAnsi="Arial" w:cs="Arial"/>
          <w:sz w:val="22"/>
          <w:szCs w:val="24"/>
        </w:rPr>
        <w:t xml:space="preserve"> column ‘</w:t>
      </w:r>
      <w:r w:rsidR="00F005EA" w:rsidRPr="003E418C">
        <w:rPr>
          <w:rFonts w:ascii="Arial" w:hAnsi="Arial" w:cs="Arial"/>
          <w:b/>
          <w:sz w:val="22"/>
          <w:szCs w:val="24"/>
        </w:rPr>
        <w:t>Evaluation Score</w:t>
      </w:r>
      <w:r w:rsidRPr="003E418C">
        <w:rPr>
          <w:rFonts w:ascii="Arial" w:hAnsi="Arial" w:cs="Arial"/>
          <w:b/>
          <w:sz w:val="22"/>
          <w:szCs w:val="24"/>
        </w:rPr>
        <w:t>’</w:t>
      </w:r>
      <w:r w:rsidR="00F005EA">
        <w:rPr>
          <w:rFonts w:ascii="Arial" w:hAnsi="Arial" w:cs="Arial"/>
          <w:sz w:val="22"/>
          <w:szCs w:val="24"/>
        </w:rPr>
        <w:t xml:space="preserve"> and the second column ‘</w:t>
      </w:r>
      <w:r w:rsidR="00F005EA" w:rsidRPr="003E418C">
        <w:rPr>
          <w:rFonts w:ascii="Arial" w:hAnsi="Arial" w:cs="Arial"/>
          <w:b/>
          <w:sz w:val="22"/>
          <w:szCs w:val="24"/>
        </w:rPr>
        <w:t>Evaluation Result’</w:t>
      </w:r>
      <w:r w:rsidRPr="00356643">
        <w:rPr>
          <w:rFonts w:ascii="Arial" w:hAnsi="Arial" w:cs="Arial"/>
          <w:sz w:val="22"/>
          <w:szCs w:val="24"/>
        </w:rPr>
        <w:t xml:space="preserve">.  Use a formula </w:t>
      </w:r>
      <w:r w:rsidR="00F005EA">
        <w:rPr>
          <w:rFonts w:ascii="Arial" w:hAnsi="Arial" w:cs="Arial"/>
          <w:sz w:val="22"/>
          <w:szCs w:val="24"/>
        </w:rPr>
        <w:t xml:space="preserve">to determine the Evaluation </w:t>
      </w:r>
      <w:r w:rsidR="007A183B">
        <w:rPr>
          <w:rFonts w:ascii="Arial" w:hAnsi="Arial" w:cs="Arial"/>
          <w:sz w:val="22"/>
          <w:szCs w:val="24"/>
        </w:rPr>
        <w:t>S</w:t>
      </w:r>
      <w:r w:rsidR="00F005EA">
        <w:rPr>
          <w:rFonts w:ascii="Arial" w:hAnsi="Arial" w:cs="Arial"/>
          <w:sz w:val="22"/>
          <w:szCs w:val="24"/>
        </w:rPr>
        <w:t xml:space="preserve">core by rounding the average of all 5 metrics.  Then use a nested IF function to </w:t>
      </w:r>
      <w:r w:rsidR="003E418C">
        <w:rPr>
          <w:rFonts w:ascii="Arial" w:hAnsi="Arial" w:cs="Arial"/>
          <w:sz w:val="22"/>
          <w:szCs w:val="24"/>
        </w:rPr>
        <w:t>apply the appropriate</w:t>
      </w:r>
      <w:r w:rsidR="00F005EA">
        <w:rPr>
          <w:rFonts w:ascii="Arial" w:hAnsi="Arial" w:cs="Arial"/>
          <w:sz w:val="22"/>
          <w:szCs w:val="24"/>
        </w:rPr>
        <w:t xml:space="preserve"> </w:t>
      </w:r>
      <w:r w:rsidR="00F005EA" w:rsidRPr="003E418C">
        <w:rPr>
          <w:rFonts w:ascii="Arial" w:hAnsi="Arial" w:cs="Arial"/>
          <w:sz w:val="22"/>
          <w:szCs w:val="24"/>
        </w:rPr>
        <w:t>Evaluation Result.</w:t>
      </w:r>
    </w:p>
    <w:p w14:paraId="756D58B1" w14:textId="77777777" w:rsidR="009548B5" w:rsidRPr="00062688" w:rsidRDefault="009548B5" w:rsidP="006D3047">
      <w:pPr>
        <w:spacing w:line="200" w:lineRule="exact"/>
        <w:jc w:val="both"/>
        <w:rPr>
          <w:rFonts w:ascii="Arial" w:hAnsi="Arial" w:cs="Arial"/>
          <w:sz w:val="18"/>
        </w:rPr>
      </w:pPr>
    </w:p>
    <w:tbl>
      <w:tblPr>
        <w:tblpPr w:leftFromText="180" w:rightFromText="180" w:vertAnchor="text" w:horzAnchor="margin" w:tblpX="-15" w:tblpY="80"/>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9C3279" w14:paraId="661FBDAA" w14:textId="77777777" w:rsidTr="00E43316">
        <w:trPr>
          <w:trHeight w:val="1395"/>
        </w:trPr>
        <w:tc>
          <w:tcPr>
            <w:tcW w:w="9355" w:type="dxa"/>
          </w:tcPr>
          <w:p w14:paraId="4AB44F56" w14:textId="77777777" w:rsidR="009C3279" w:rsidRPr="003343DE" w:rsidRDefault="009C3279" w:rsidP="003343DE">
            <w:pPr>
              <w:spacing w:before="120" w:after="120" w:line="200" w:lineRule="exact"/>
              <w:ind w:left="15"/>
              <w:rPr>
                <w:rFonts w:ascii="Arial" w:hAnsi="Arial" w:cs="Arial"/>
                <w:b/>
                <w:szCs w:val="22"/>
              </w:rPr>
            </w:pPr>
            <w:r w:rsidRPr="003343DE">
              <w:rPr>
                <w:rFonts w:ascii="Arial" w:hAnsi="Arial" w:cs="Arial"/>
                <w:b/>
                <w:szCs w:val="22"/>
              </w:rPr>
              <w:t>Helpful Hints</w:t>
            </w:r>
          </w:p>
          <w:p w14:paraId="025476FB" w14:textId="77777777" w:rsidR="009C3279" w:rsidRPr="003343DE" w:rsidRDefault="009C3279" w:rsidP="003343DE">
            <w:pPr>
              <w:pStyle w:val="ListParagraph"/>
              <w:numPr>
                <w:ilvl w:val="0"/>
                <w:numId w:val="17"/>
              </w:numPr>
              <w:rPr>
                <w:rFonts w:ascii="Arial" w:hAnsi="Arial" w:cs="Arial"/>
                <w:szCs w:val="24"/>
              </w:rPr>
            </w:pPr>
            <w:r w:rsidRPr="003343DE">
              <w:rPr>
                <w:rFonts w:ascii="Arial" w:hAnsi="Arial" w:cs="Arial"/>
                <w:szCs w:val="24"/>
              </w:rPr>
              <w:t>=DATEDIF(X,Y,"y")&amp;" Years, "&amp;DATEDIF(X,Y,"ym")&amp;" Months, "&amp;DATEDIF(X,Y,"md")&amp;" Days"</w:t>
            </w:r>
          </w:p>
          <w:p w14:paraId="12E98FCD" w14:textId="77777777" w:rsidR="003343DE" w:rsidRPr="003343DE" w:rsidRDefault="009C3279" w:rsidP="003343DE">
            <w:pPr>
              <w:pStyle w:val="ListParagraph"/>
              <w:numPr>
                <w:ilvl w:val="0"/>
                <w:numId w:val="17"/>
              </w:numPr>
              <w:rPr>
                <w:rFonts w:ascii="Arial" w:hAnsi="Arial" w:cs="Arial"/>
                <w:b/>
                <w:szCs w:val="24"/>
              </w:rPr>
            </w:pPr>
            <w:r w:rsidRPr="003343DE">
              <w:rPr>
                <w:rFonts w:ascii="Arial" w:hAnsi="Arial" w:cs="Arial"/>
                <w:szCs w:val="24"/>
              </w:rPr>
              <w:t>=DATEDIF(X,TODAY(),"y")&amp;" Years, "&amp;DATEDIF(X,TODAY(),"ym")&amp;" Months, "</w:t>
            </w:r>
            <w:r w:rsidRPr="003343DE">
              <w:rPr>
                <w:rFonts w:ascii="Arial" w:hAnsi="Arial" w:cs="Arial"/>
                <w:b/>
                <w:szCs w:val="24"/>
              </w:rPr>
              <w:t>&amp;</w:t>
            </w:r>
            <w:r w:rsidR="003343DE" w:rsidRPr="003343DE">
              <w:rPr>
                <w:rFonts w:ascii="Arial" w:hAnsi="Arial" w:cs="Arial"/>
                <w:b/>
                <w:szCs w:val="24"/>
              </w:rPr>
              <w:t xml:space="preserve">   </w:t>
            </w:r>
          </w:p>
          <w:p w14:paraId="39A336B1" w14:textId="66710F11" w:rsidR="009C3279" w:rsidRPr="003343DE" w:rsidRDefault="003343DE" w:rsidP="003343DE">
            <w:pPr>
              <w:pStyle w:val="ListParagraph"/>
              <w:rPr>
                <w:rFonts w:ascii="Arial" w:hAnsi="Arial" w:cs="Arial"/>
                <w:b/>
                <w:szCs w:val="24"/>
              </w:rPr>
            </w:pPr>
            <w:r w:rsidRPr="003343DE">
              <w:rPr>
                <w:rFonts w:ascii="Arial" w:hAnsi="Arial" w:cs="Arial"/>
                <w:b/>
                <w:szCs w:val="24"/>
              </w:rPr>
              <w:t xml:space="preserve">  </w:t>
            </w:r>
            <w:r w:rsidR="009C3279" w:rsidRPr="003343DE">
              <w:rPr>
                <w:rFonts w:ascii="Arial" w:hAnsi="Arial" w:cs="Arial"/>
                <w:b/>
                <w:szCs w:val="24"/>
              </w:rPr>
              <w:t>DATEDIF</w:t>
            </w:r>
            <w:r w:rsidR="009C3279" w:rsidRPr="003343DE">
              <w:rPr>
                <w:rFonts w:ascii="Arial" w:hAnsi="Arial" w:cs="Arial"/>
                <w:szCs w:val="24"/>
              </w:rPr>
              <w:t xml:space="preserve">(X,TODAY(),"md")&amp;" Days" (No space between </w:t>
            </w:r>
            <w:r w:rsidR="009C3279" w:rsidRPr="00DB56E7">
              <w:rPr>
                <w:rFonts w:ascii="Arial" w:hAnsi="Arial" w:cs="Arial"/>
                <w:b/>
                <w:szCs w:val="24"/>
              </w:rPr>
              <w:t>&amp;DATEIF</w:t>
            </w:r>
            <w:r w:rsidR="009C3279" w:rsidRPr="003343DE">
              <w:rPr>
                <w:rFonts w:ascii="Arial" w:hAnsi="Arial" w:cs="Arial"/>
                <w:szCs w:val="24"/>
              </w:rPr>
              <w:t>…)</w:t>
            </w:r>
          </w:p>
          <w:p w14:paraId="36FB499E" w14:textId="7D3FCAED" w:rsidR="00E72112" w:rsidRPr="00E72112" w:rsidRDefault="00E72112" w:rsidP="003343DE">
            <w:pPr>
              <w:pStyle w:val="ListParagraph"/>
              <w:numPr>
                <w:ilvl w:val="0"/>
                <w:numId w:val="17"/>
              </w:numPr>
              <w:rPr>
                <w:rFonts w:ascii="Arial" w:hAnsi="Arial" w:cs="Arial"/>
                <w:sz w:val="22"/>
                <w:szCs w:val="24"/>
              </w:rPr>
            </w:pPr>
            <w:r w:rsidRPr="00E72112">
              <w:rPr>
                <w:rFonts w:ascii="Arial" w:hAnsi="Arial" w:cs="Arial"/>
                <w:szCs w:val="24"/>
              </w:rPr>
              <w:t>=ROUND(AVERAGE(</w:t>
            </w:r>
            <w:r>
              <w:rPr>
                <w:rFonts w:ascii="Arial" w:hAnsi="Arial" w:cs="Arial"/>
                <w:szCs w:val="24"/>
              </w:rPr>
              <w:t>X</w:t>
            </w:r>
            <w:r w:rsidRPr="00E72112">
              <w:rPr>
                <w:rFonts w:ascii="Arial" w:hAnsi="Arial" w:cs="Arial"/>
                <w:szCs w:val="24"/>
              </w:rPr>
              <w:t>:</w:t>
            </w:r>
            <w:r>
              <w:rPr>
                <w:rFonts w:ascii="Arial" w:hAnsi="Arial" w:cs="Arial"/>
                <w:szCs w:val="24"/>
              </w:rPr>
              <w:t>Y</w:t>
            </w:r>
            <w:r w:rsidRPr="00E72112">
              <w:rPr>
                <w:rFonts w:ascii="Arial" w:hAnsi="Arial" w:cs="Arial"/>
                <w:szCs w:val="24"/>
              </w:rPr>
              <w:t>),0)</w:t>
            </w:r>
          </w:p>
          <w:p w14:paraId="2AD91C4F" w14:textId="2BA368E1" w:rsidR="003E418C" w:rsidRPr="003343DE" w:rsidRDefault="003343DE" w:rsidP="003343DE">
            <w:pPr>
              <w:pStyle w:val="ListParagraph"/>
              <w:numPr>
                <w:ilvl w:val="0"/>
                <w:numId w:val="17"/>
              </w:numPr>
              <w:rPr>
                <w:rFonts w:ascii="Arial" w:hAnsi="Arial" w:cs="Arial"/>
                <w:sz w:val="22"/>
                <w:szCs w:val="24"/>
              </w:rPr>
            </w:pPr>
            <w:r w:rsidRPr="003343DE">
              <w:rPr>
                <w:rFonts w:ascii="Arial" w:hAnsi="Arial" w:cs="Arial"/>
                <w:szCs w:val="24"/>
              </w:rPr>
              <w:t>=IF(X=1,"A",IF(X=2,"B",IF(X=3,"C",0)))</w:t>
            </w:r>
          </w:p>
        </w:tc>
      </w:tr>
    </w:tbl>
    <w:p w14:paraId="0DDA0C7A" w14:textId="77777777" w:rsidR="00B05AE5" w:rsidRPr="00062688" w:rsidRDefault="00B05AE5" w:rsidP="006D3047">
      <w:pPr>
        <w:spacing w:before="17" w:line="240" w:lineRule="exact"/>
        <w:jc w:val="both"/>
        <w:rPr>
          <w:rFonts w:ascii="Arial" w:hAnsi="Arial" w:cs="Arial"/>
          <w:sz w:val="22"/>
          <w:szCs w:val="24"/>
        </w:rPr>
      </w:pPr>
    </w:p>
    <w:p w14:paraId="315315B7" w14:textId="6058A210" w:rsidR="003343DE" w:rsidRPr="003343DE" w:rsidRDefault="00DB56E7" w:rsidP="003343DE">
      <w:pPr>
        <w:spacing w:after="120"/>
        <w:jc w:val="both"/>
        <w:rPr>
          <w:rFonts w:ascii="Arial" w:eastAsia="Calibri" w:hAnsi="Arial" w:cs="Arial"/>
          <w:b/>
          <w:sz w:val="28"/>
          <w:szCs w:val="32"/>
          <w:lang w:val="en"/>
        </w:rPr>
      </w:pPr>
      <w:r>
        <w:rPr>
          <w:rFonts w:ascii="Arial" w:eastAsia="Calibri" w:hAnsi="Arial" w:cs="Arial"/>
          <w:b/>
          <w:sz w:val="28"/>
          <w:szCs w:val="32"/>
          <w:lang w:val="en"/>
        </w:rPr>
        <w:t>8</w:t>
      </w:r>
      <w:r w:rsidR="003343DE" w:rsidRPr="003343DE">
        <w:rPr>
          <w:rFonts w:ascii="Arial" w:eastAsia="Calibri" w:hAnsi="Arial" w:cs="Arial"/>
          <w:b/>
          <w:sz w:val="28"/>
          <w:szCs w:val="32"/>
          <w:lang w:val="en"/>
        </w:rPr>
        <w:t>. Project Deliverables</w:t>
      </w:r>
    </w:p>
    <w:p w14:paraId="5B74DF3A" w14:textId="2421D223" w:rsidR="003343DE" w:rsidRPr="003343DE" w:rsidRDefault="00B32BC4" w:rsidP="003343DE">
      <w:pPr>
        <w:spacing w:after="120"/>
        <w:jc w:val="both"/>
        <w:rPr>
          <w:rFonts w:ascii="Arial" w:eastAsia="Calibri" w:hAnsi="Arial" w:cs="Arial"/>
          <w:sz w:val="22"/>
          <w:szCs w:val="32"/>
          <w:lang w:val="en"/>
        </w:rPr>
      </w:pPr>
      <w:r>
        <w:rPr>
          <w:rFonts w:ascii="Arial" w:eastAsia="Calibri" w:hAnsi="Arial" w:cs="Arial"/>
          <w:sz w:val="22"/>
          <w:szCs w:val="32"/>
          <w:lang w:val="en"/>
        </w:rPr>
        <w:t xml:space="preserve">Please provide the executive summary, visualizations and other project deliverables, above in a pdf document. </w:t>
      </w:r>
      <w:bookmarkStart w:id="6" w:name="_GoBack"/>
      <w:bookmarkEnd w:id="6"/>
      <w:r>
        <w:rPr>
          <w:rFonts w:ascii="Arial" w:eastAsia="Calibri" w:hAnsi="Arial" w:cs="Arial"/>
          <w:sz w:val="22"/>
          <w:szCs w:val="32"/>
          <w:lang w:val="en"/>
        </w:rPr>
        <w:t xml:space="preserve">We will supply a dropbox for your team submission. Be sure to submit only one submission per team, and write each team member’s full name in the file name. </w:t>
      </w:r>
    </w:p>
    <w:p w14:paraId="00574445" w14:textId="55F19E4F" w:rsidR="00B05AE5" w:rsidRPr="00062688" w:rsidRDefault="00B05AE5" w:rsidP="006D3047">
      <w:pPr>
        <w:jc w:val="both"/>
        <w:rPr>
          <w:rFonts w:ascii="Arial" w:hAnsi="Arial" w:cs="Arial"/>
          <w:sz w:val="22"/>
          <w:szCs w:val="24"/>
        </w:rPr>
      </w:pPr>
    </w:p>
    <w:sectPr w:rsidR="00B05AE5" w:rsidRPr="00062688" w:rsidSect="00BE10DF">
      <w:footerReference w:type="default" r:id="rId24"/>
      <w:pgSz w:w="12240" w:h="15840"/>
      <w:pgMar w:top="1008" w:right="1440" w:bottom="1008" w:left="1440" w:header="0" w:footer="7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F697D" w14:textId="77777777" w:rsidR="00ED420F" w:rsidRDefault="00ED420F">
      <w:r>
        <w:separator/>
      </w:r>
    </w:p>
  </w:endnote>
  <w:endnote w:type="continuationSeparator" w:id="0">
    <w:p w14:paraId="16184367" w14:textId="77777777" w:rsidR="00ED420F" w:rsidRDefault="00ED4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391FB" w14:textId="5A2CEAC0" w:rsidR="00A2459C" w:rsidRDefault="00A2459C">
    <w:pPr>
      <w:spacing w:line="200" w:lineRule="exact"/>
    </w:pPr>
    <w:r>
      <w:rPr>
        <w:noProof/>
      </w:rPr>
      <mc:AlternateContent>
        <mc:Choice Requires="wps">
          <w:drawing>
            <wp:anchor distT="0" distB="0" distL="114300" distR="114300" simplePos="0" relativeHeight="251657728" behindDoc="1" locked="0" layoutInCell="1" allowOverlap="1" wp14:anchorId="6C2621B4" wp14:editId="25AC32FD">
              <wp:simplePos x="0" y="0"/>
              <wp:positionH relativeFrom="page">
                <wp:posOffset>7042785</wp:posOffset>
              </wp:positionH>
              <wp:positionV relativeFrom="page">
                <wp:posOffset>9421495</wp:posOffset>
              </wp:positionV>
              <wp:extent cx="128905" cy="165735"/>
              <wp:effectExtent l="3810" t="1270" r="635"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7F6AC" w14:textId="77777777" w:rsidR="00A2459C" w:rsidRDefault="00A2459C">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Pr>
                              <w:rFonts w:ascii="Arial" w:eastAsia="Arial" w:hAnsi="Arial" w:cs="Arial"/>
                              <w:noProof/>
                              <w:sz w:val="22"/>
                              <w:szCs w:val="22"/>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621B4" id="_x0000_t202" coordsize="21600,21600" o:spt="202" path="m,l,21600r21600,l21600,xe">
              <v:stroke joinstyle="miter"/>
              <v:path gradientshapeok="t" o:connecttype="rect"/>
            </v:shapetype>
            <v:shape id="Text Box 1" o:spid="_x0000_s1029" type="#_x0000_t202" style="position:absolute;margin-left:554.55pt;margin-top:741.85pt;width:10.1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" filled="f" stroked="f">
              <v:textbox inset="0,0,0,0">
                <w:txbxContent>
                  <w:p w14:paraId="0DE7F6AC" w14:textId="77777777" w:rsidR="00A2459C" w:rsidRDefault="00A2459C">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Pr>
                        <w:rFonts w:ascii="Arial" w:eastAsia="Arial" w:hAnsi="Arial" w:cs="Arial"/>
                        <w:noProof/>
                        <w:sz w:val="22"/>
                        <w:szCs w:val="22"/>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0B2A6" w14:textId="77777777" w:rsidR="00ED420F" w:rsidRDefault="00ED420F">
      <w:r>
        <w:separator/>
      </w:r>
    </w:p>
  </w:footnote>
  <w:footnote w:type="continuationSeparator" w:id="0">
    <w:p w14:paraId="7944C9D4" w14:textId="77777777" w:rsidR="00ED420F" w:rsidRDefault="00ED4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622"/>
    <w:multiLevelType w:val="hybridMultilevel"/>
    <w:tmpl w:val="01068AFC"/>
    <w:lvl w:ilvl="0" w:tplc="BE2AE3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03670"/>
    <w:multiLevelType w:val="hybridMultilevel"/>
    <w:tmpl w:val="DC7C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75D08"/>
    <w:multiLevelType w:val="hybridMultilevel"/>
    <w:tmpl w:val="95322DBA"/>
    <w:lvl w:ilvl="0" w:tplc="B9F693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95307"/>
    <w:multiLevelType w:val="hybridMultilevel"/>
    <w:tmpl w:val="D838862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1E0D1CAE"/>
    <w:multiLevelType w:val="multilevel"/>
    <w:tmpl w:val="0E923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2C056E"/>
    <w:multiLevelType w:val="hybridMultilevel"/>
    <w:tmpl w:val="0CF8E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84E65"/>
    <w:multiLevelType w:val="hybridMultilevel"/>
    <w:tmpl w:val="84228EC2"/>
    <w:lvl w:ilvl="0" w:tplc="116EE824">
      <w:start w:val="10"/>
      <w:numFmt w:val="bullet"/>
      <w:lvlText w:val="-"/>
      <w:lvlJc w:val="left"/>
      <w:pPr>
        <w:ind w:left="1428" w:hanging="360"/>
      </w:pPr>
      <w:rPr>
        <w:rFonts w:ascii="Arial" w:eastAsia="Calibri" w:hAnsi="Arial" w:cs="Arial" w:hint="default"/>
      </w:rPr>
    </w:lvl>
    <w:lvl w:ilvl="1" w:tplc="116EE824">
      <w:start w:val="10"/>
      <w:numFmt w:val="bullet"/>
      <w:lvlText w:val="-"/>
      <w:lvlJc w:val="left"/>
      <w:pPr>
        <w:ind w:left="2148" w:hanging="360"/>
      </w:pPr>
      <w:rPr>
        <w:rFonts w:ascii="Arial" w:eastAsia="Calibri" w:hAnsi="Arial" w:cs="Aria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4527205B"/>
    <w:multiLevelType w:val="hybridMultilevel"/>
    <w:tmpl w:val="1E4E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61A12"/>
    <w:multiLevelType w:val="hybridMultilevel"/>
    <w:tmpl w:val="C396E768"/>
    <w:lvl w:ilvl="0" w:tplc="04090001">
      <w:start w:val="1"/>
      <w:numFmt w:val="bullet"/>
      <w:lvlText w:val=""/>
      <w:lvlJc w:val="left"/>
      <w:pPr>
        <w:ind w:left="1428" w:hanging="360"/>
      </w:pPr>
      <w:rPr>
        <w:rFonts w:ascii="Symbol" w:hAnsi="Symbol" w:hint="default"/>
      </w:rPr>
    </w:lvl>
    <w:lvl w:ilvl="1" w:tplc="116EE824">
      <w:start w:val="10"/>
      <w:numFmt w:val="bullet"/>
      <w:lvlText w:val="-"/>
      <w:lvlJc w:val="left"/>
      <w:pPr>
        <w:ind w:left="2148" w:hanging="360"/>
      </w:pPr>
      <w:rPr>
        <w:rFonts w:ascii="Arial" w:eastAsia="Calibri" w:hAnsi="Arial" w:cs="Aria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54FC07A7"/>
    <w:multiLevelType w:val="hybridMultilevel"/>
    <w:tmpl w:val="49CEC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6743B"/>
    <w:multiLevelType w:val="hybridMultilevel"/>
    <w:tmpl w:val="AA340954"/>
    <w:lvl w:ilvl="0" w:tplc="116EE824">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F5ADB"/>
    <w:multiLevelType w:val="hybridMultilevel"/>
    <w:tmpl w:val="9F4CB0F0"/>
    <w:lvl w:ilvl="0" w:tplc="116EE824">
      <w:start w:val="10"/>
      <w:numFmt w:val="bullet"/>
      <w:lvlText w:val="-"/>
      <w:lvlJc w:val="left"/>
      <w:pPr>
        <w:ind w:left="1428" w:hanging="360"/>
      </w:pPr>
      <w:rPr>
        <w:rFonts w:ascii="Arial" w:eastAsia="Calibri" w:hAnsi="Arial" w:cs="Arial" w:hint="default"/>
        <w:b w:val="0"/>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672B1C9D"/>
    <w:multiLevelType w:val="hybridMultilevel"/>
    <w:tmpl w:val="420AE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B37801"/>
    <w:multiLevelType w:val="hybridMultilevel"/>
    <w:tmpl w:val="AFCE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317E0"/>
    <w:multiLevelType w:val="multilevel"/>
    <w:tmpl w:val="493E367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7A780EDA"/>
    <w:multiLevelType w:val="hybridMultilevel"/>
    <w:tmpl w:val="ED70A1C2"/>
    <w:lvl w:ilvl="0" w:tplc="116EE824">
      <w:start w:val="1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52010"/>
    <w:multiLevelType w:val="hybridMultilevel"/>
    <w:tmpl w:val="83E8EF72"/>
    <w:lvl w:ilvl="0" w:tplc="04090001">
      <w:start w:val="1"/>
      <w:numFmt w:val="bullet"/>
      <w:lvlText w:val=""/>
      <w:lvlJc w:val="left"/>
      <w:pPr>
        <w:ind w:left="1428" w:hanging="360"/>
      </w:pPr>
      <w:rPr>
        <w:rFonts w:ascii="Symbol" w:hAnsi="Symbol" w:hint="default"/>
        <w:b w:val="0"/>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15:restartNumberingAfterBreak="0">
    <w:nsid w:val="7C0E7D00"/>
    <w:multiLevelType w:val="hybridMultilevel"/>
    <w:tmpl w:val="75CA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4"/>
  </w:num>
  <w:num w:numId="4">
    <w:abstractNumId w:val="3"/>
  </w:num>
  <w:num w:numId="5">
    <w:abstractNumId w:val="5"/>
  </w:num>
  <w:num w:numId="6">
    <w:abstractNumId w:val="2"/>
  </w:num>
  <w:num w:numId="7">
    <w:abstractNumId w:val="16"/>
  </w:num>
  <w:num w:numId="8">
    <w:abstractNumId w:val="12"/>
  </w:num>
  <w:num w:numId="9">
    <w:abstractNumId w:val="8"/>
  </w:num>
  <w:num w:numId="10">
    <w:abstractNumId w:val="15"/>
  </w:num>
  <w:num w:numId="11">
    <w:abstractNumId w:val="9"/>
  </w:num>
  <w:num w:numId="12">
    <w:abstractNumId w:val="13"/>
  </w:num>
  <w:num w:numId="13">
    <w:abstractNumId w:val="11"/>
  </w:num>
  <w:num w:numId="14">
    <w:abstractNumId w:val="7"/>
  </w:num>
  <w:num w:numId="15">
    <w:abstractNumId w:val="6"/>
  </w:num>
  <w:num w:numId="16">
    <w:abstractNumId w:val="1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AE5"/>
    <w:rsid w:val="00000169"/>
    <w:rsid w:val="0003494C"/>
    <w:rsid w:val="00062688"/>
    <w:rsid w:val="00063FA2"/>
    <w:rsid w:val="000804A7"/>
    <w:rsid w:val="000821D9"/>
    <w:rsid w:val="000E4B03"/>
    <w:rsid w:val="000E4B1E"/>
    <w:rsid w:val="000E51CA"/>
    <w:rsid w:val="001564E9"/>
    <w:rsid w:val="00171CE4"/>
    <w:rsid w:val="001E3281"/>
    <w:rsid w:val="002104C8"/>
    <w:rsid w:val="002157A6"/>
    <w:rsid w:val="00252FA6"/>
    <w:rsid w:val="002779B7"/>
    <w:rsid w:val="002811F3"/>
    <w:rsid w:val="002D1B06"/>
    <w:rsid w:val="002D3DBA"/>
    <w:rsid w:val="00300AB2"/>
    <w:rsid w:val="003118F9"/>
    <w:rsid w:val="003343DE"/>
    <w:rsid w:val="00347F90"/>
    <w:rsid w:val="00350724"/>
    <w:rsid w:val="00356643"/>
    <w:rsid w:val="00357677"/>
    <w:rsid w:val="003858C9"/>
    <w:rsid w:val="0039724F"/>
    <w:rsid w:val="003C4448"/>
    <w:rsid w:val="003E2FDD"/>
    <w:rsid w:val="003E38F9"/>
    <w:rsid w:val="003E418C"/>
    <w:rsid w:val="004105D3"/>
    <w:rsid w:val="00425BA7"/>
    <w:rsid w:val="00451A94"/>
    <w:rsid w:val="004863F7"/>
    <w:rsid w:val="00492E89"/>
    <w:rsid w:val="004A6B5C"/>
    <w:rsid w:val="004B5B59"/>
    <w:rsid w:val="004C6959"/>
    <w:rsid w:val="004F6628"/>
    <w:rsid w:val="00505E29"/>
    <w:rsid w:val="00506691"/>
    <w:rsid w:val="005225AC"/>
    <w:rsid w:val="00524B16"/>
    <w:rsid w:val="0053693A"/>
    <w:rsid w:val="005748D1"/>
    <w:rsid w:val="00626A97"/>
    <w:rsid w:val="00640E6F"/>
    <w:rsid w:val="00650B4C"/>
    <w:rsid w:val="006941B0"/>
    <w:rsid w:val="006A0599"/>
    <w:rsid w:val="006D2A97"/>
    <w:rsid w:val="006D3047"/>
    <w:rsid w:val="007701EC"/>
    <w:rsid w:val="007758D1"/>
    <w:rsid w:val="00792EEA"/>
    <w:rsid w:val="007A183B"/>
    <w:rsid w:val="007A705B"/>
    <w:rsid w:val="007C6641"/>
    <w:rsid w:val="0080323D"/>
    <w:rsid w:val="008161C7"/>
    <w:rsid w:val="008171BF"/>
    <w:rsid w:val="00842EA5"/>
    <w:rsid w:val="00852254"/>
    <w:rsid w:val="0085662C"/>
    <w:rsid w:val="008A2CB6"/>
    <w:rsid w:val="008B18AE"/>
    <w:rsid w:val="008C14F5"/>
    <w:rsid w:val="00936838"/>
    <w:rsid w:val="00947D84"/>
    <w:rsid w:val="00953299"/>
    <w:rsid w:val="009548B5"/>
    <w:rsid w:val="00971284"/>
    <w:rsid w:val="009817F7"/>
    <w:rsid w:val="009903AD"/>
    <w:rsid w:val="009936A8"/>
    <w:rsid w:val="009C3279"/>
    <w:rsid w:val="009D23C8"/>
    <w:rsid w:val="009D4900"/>
    <w:rsid w:val="00A033C3"/>
    <w:rsid w:val="00A2459C"/>
    <w:rsid w:val="00A40A2F"/>
    <w:rsid w:val="00A922F3"/>
    <w:rsid w:val="00AB5CC5"/>
    <w:rsid w:val="00AE01A3"/>
    <w:rsid w:val="00B05AE5"/>
    <w:rsid w:val="00B200E5"/>
    <w:rsid w:val="00B26624"/>
    <w:rsid w:val="00B32BC4"/>
    <w:rsid w:val="00B51C72"/>
    <w:rsid w:val="00B65206"/>
    <w:rsid w:val="00B8542C"/>
    <w:rsid w:val="00BC58E4"/>
    <w:rsid w:val="00BE10DF"/>
    <w:rsid w:val="00C101B9"/>
    <w:rsid w:val="00C104BF"/>
    <w:rsid w:val="00C3376F"/>
    <w:rsid w:val="00C643C5"/>
    <w:rsid w:val="00C74D2E"/>
    <w:rsid w:val="00C80557"/>
    <w:rsid w:val="00C864F5"/>
    <w:rsid w:val="00CC0FBC"/>
    <w:rsid w:val="00CD781D"/>
    <w:rsid w:val="00CE4A77"/>
    <w:rsid w:val="00CF382E"/>
    <w:rsid w:val="00D1682E"/>
    <w:rsid w:val="00D33C72"/>
    <w:rsid w:val="00D86893"/>
    <w:rsid w:val="00DB56E7"/>
    <w:rsid w:val="00DE6622"/>
    <w:rsid w:val="00DF0011"/>
    <w:rsid w:val="00DF25AD"/>
    <w:rsid w:val="00E02A4D"/>
    <w:rsid w:val="00E43316"/>
    <w:rsid w:val="00E5144E"/>
    <w:rsid w:val="00E72112"/>
    <w:rsid w:val="00E9203E"/>
    <w:rsid w:val="00EC3848"/>
    <w:rsid w:val="00ED420F"/>
    <w:rsid w:val="00EE45B8"/>
    <w:rsid w:val="00F005EA"/>
    <w:rsid w:val="00F50E8B"/>
    <w:rsid w:val="00F60147"/>
    <w:rsid w:val="00F77C7D"/>
    <w:rsid w:val="00F77F6A"/>
    <w:rsid w:val="00F8338C"/>
    <w:rsid w:val="00FC094C"/>
    <w:rsid w:val="00FC516B"/>
    <w:rsid w:val="00FF6F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A029"/>
  <w15:docId w15:val="{A116CACB-1135-4AB5-A59D-984F618D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E51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622"/>
    <w:pPr>
      <w:ind w:left="720"/>
      <w:contextualSpacing/>
    </w:pPr>
  </w:style>
  <w:style w:type="paragraph" w:styleId="HTMLPreformatted">
    <w:name w:val="HTML Preformatted"/>
    <w:basedOn w:val="Normal"/>
    <w:link w:val="HTMLPreformattedChar"/>
    <w:uiPriority w:val="99"/>
    <w:semiHidden/>
    <w:unhideWhenUsed/>
    <w:rsid w:val="0045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51A94"/>
    <w:rPr>
      <w:rFonts w:ascii="Courier New" w:hAnsi="Courier New" w:cs="Courier New"/>
    </w:rPr>
  </w:style>
  <w:style w:type="character" w:customStyle="1" w:styleId="sy1">
    <w:name w:val="sy1"/>
    <w:basedOn w:val="DefaultParagraphFont"/>
    <w:rsid w:val="00451A94"/>
  </w:style>
  <w:style w:type="character" w:customStyle="1" w:styleId="kw4">
    <w:name w:val="kw4"/>
    <w:basedOn w:val="DefaultParagraphFont"/>
    <w:rsid w:val="00451A94"/>
  </w:style>
  <w:style w:type="character" w:customStyle="1" w:styleId="sy0">
    <w:name w:val="sy0"/>
    <w:basedOn w:val="DefaultParagraphFont"/>
    <w:rsid w:val="00451A94"/>
  </w:style>
  <w:style w:type="character" w:customStyle="1" w:styleId="st0">
    <w:name w:val="st0"/>
    <w:basedOn w:val="DefaultParagraphFont"/>
    <w:rsid w:val="00451A94"/>
  </w:style>
  <w:style w:type="character" w:customStyle="1" w:styleId="func-arg">
    <w:name w:val="func-arg"/>
    <w:basedOn w:val="DefaultParagraphFont"/>
    <w:rsid w:val="00063FA2"/>
  </w:style>
  <w:style w:type="paragraph" w:styleId="Header">
    <w:name w:val="header"/>
    <w:basedOn w:val="Normal"/>
    <w:link w:val="HeaderChar"/>
    <w:uiPriority w:val="99"/>
    <w:unhideWhenUsed/>
    <w:rsid w:val="000821D9"/>
    <w:pPr>
      <w:tabs>
        <w:tab w:val="center" w:pos="4680"/>
        <w:tab w:val="right" w:pos="9360"/>
      </w:tabs>
    </w:pPr>
  </w:style>
  <w:style w:type="character" w:customStyle="1" w:styleId="HeaderChar">
    <w:name w:val="Header Char"/>
    <w:basedOn w:val="DefaultParagraphFont"/>
    <w:link w:val="Header"/>
    <w:uiPriority w:val="99"/>
    <w:rsid w:val="000821D9"/>
  </w:style>
  <w:style w:type="paragraph" w:styleId="Footer">
    <w:name w:val="footer"/>
    <w:basedOn w:val="Normal"/>
    <w:link w:val="FooterChar"/>
    <w:uiPriority w:val="99"/>
    <w:unhideWhenUsed/>
    <w:rsid w:val="000821D9"/>
    <w:pPr>
      <w:tabs>
        <w:tab w:val="center" w:pos="4680"/>
        <w:tab w:val="right" w:pos="9360"/>
      </w:tabs>
    </w:pPr>
  </w:style>
  <w:style w:type="character" w:customStyle="1" w:styleId="FooterChar">
    <w:name w:val="Footer Char"/>
    <w:basedOn w:val="DefaultParagraphFont"/>
    <w:link w:val="Footer"/>
    <w:uiPriority w:val="99"/>
    <w:rsid w:val="00082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EF0F5-BAC3-4FB8-AD2B-6AF13FA0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7</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 Navarrete</dc:creator>
  <cp:lastModifiedBy>Sander Eller</cp:lastModifiedBy>
  <cp:revision>43</cp:revision>
  <cp:lastPrinted>2019-01-04T22:52:00Z</cp:lastPrinted>
  <dcterms:created xsi:type="dcterms:W3CDTF">2019-01-04T22:28:00Z</dcterms:created>
  <dcterms:modified xsi:type="dcterms:W3CDTF">2019-09-03T23:17:00Z</dcterms:modified>
</cp:coreProperties>
</file>